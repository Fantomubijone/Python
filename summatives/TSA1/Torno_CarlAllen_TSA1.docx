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A212" w14:textId="77777777" w:rsidR="00177BFF" w:rsidRPr="009375BC" w:rsidRDefault="00FB190D" w:rsidP="00FB190D">
      <w:pPr>
        <w:jc w:val="center"/>
        <w:rPr>
          <w:rFonts w:ascii="Arial Narrow" w:hAnsi="Arial Narrow" w:cstheme="minorHAnsi"/>
          <w:b/>
          <w:sz w:val="28"/>
        </w:rPr>
      </w:pPr>
      <w:bookmarkStart w:id="0" w:name="_Hlk37770262"/>
      <w:bookmarkEnd w:id="0"/>
      <w:r w:rsidRPr="009375BC">
        <w:rPr>
          <w:rFonts w:ascii="Arial Narrow" w:hAnsi="Arial Narrow" w:cstheme="minorHAnsi"/>
          <w:b/>
          <w:sz w:val="28"/>
        </w:rPr>
        <w:t>COLLEGE OF COMPUTER STUDIES AND MULTIMEDIA ARTS</w:t>
      </w:r>
    </w:p>
    <w:p w14:paraId="39B56062" w14:textId="77777777" w:rsidR="00177BFF" w:rsidRPr="009375BC" w:rsidRDefault="00FB190D" w:rsidP="00FB190D">
      <w:pPr>
        <w:pStyle w:val="Heading2"/>
        <w:tabs>
          <w:tab w:val="left" w:pos="5180"/>
        </w:tabs>
        <w:jc w:val="left"/>
        <w:rPr>
          <w:rFonts w:ascii="Arial Narrow" w:hAnsi="Arial Narrow" w:cstheme="minorHAnsi"/>
          <w:sz w:val="28"/>
          <w:szCs w:val="28"/>
        </w:rPr>
      </w:pPr>
      <w:r w:rsidRPr="009375BC">
        <w:rPr>
          <w:rFonts w:ascii="Arial Narrow" w:hAnsi="Arial Narrow" w:cstheme="minorHAnsi"/>
          <w:sz w:val="28"/>
          <w:szCs w:val="28"/>
        </w:rPr>
        <w:tab/>
      </w:r>
    </w:p>
    <w:p w14:paraId="7E3F7341" w14:textId="77777777" w:rsidR="00177BFF" w:rsidRPr="009375BC" w:rsidRDefault="00177BFF" w:rsidP="00FB190D">
      <w:pPr>
        <w:rPr>
          <w:rFonts w:ascii="Arial Narrow" w:hAnsi="Arial Narrow" w:cstheme="minorHAnsi"/>
        </w:rPr>
      </w:pPr>
    </w:p>
    <w:p w14:paraId="4B239085" w14:textId="77777777" w:rsidR="00751BAF" w:rsidRPr="009375BC" w:rsidRDefault="00751BAF" w:rsidP="00751BAF">
      <w:pPr>
        <w:jc w:val="center"/>
        <w:rPr>
          <w:rFonts w:ascii="Arial Narrow" w:hAnsi="Arial Narrow" w:cs="Calibri"/>
          <w:b/>
          <w:sz w:val="56"/>
          <w:szCs w:val="40"/>
        </w:rPr>
      </w:pPr>
      <w:r w:rsidRPr="009375BC">
        <w:rPr>
          <w:rFonts w:ascii="Arial Narrow" w:hAnsi="Arial Narrow" w:cs="Calibri"/>
          <w:b/>
          <w:sz w:val="56"/>
          <w:szCs w:val="40"/>
        </w:rPr>
        <w:t>IT0011</w:t>
      </w:r>
    </w:p>
    <w:p w14:paraId="2E6C22A6" w14:textId="77777777" w:rsidR="00751BAF" w:rsidRPr="009375BC" w:rsidRDefault="00751BAF" w:rsidP="00751BAF">
      <w:pPr>
        <w:jc w:val="center"/>
        <w:rPr>
          <w:rFonts w:ascii="Arial Narrow" w:hAnsi="Arial Narrow" w:cs="Calibri"/>
          <w:b/>
          <w:sz w:val="40"/>
        </w:rPr>
      </w:pPr>
      <w:r w:rsidRPr="009375BC">
        <w:rPr>
          <w:rFonts w:ascii="Arial Narrow" w:hAnsi="Arial Narrow" w:cs="Calibri"/>
          <w:b/>
          <w:sz w:val="56"/>
          <w:szCs w:val="40"/>
        </w:rPr>
        <w:t>(</w:t>
      </w:r>
      <w:r w:rsidRPr="009375BC">
        <w:rPr>
          <w:rFonts w:ascii="Arial Narrow" w:hAnsi="Arial Narrow" w:cs="Calibri"/>
          <w:b/>
          <w:noProof/>
          <w:sz w:val="56"/>
          <w:szCs w:val="40"/>
        </w:rPr>
        <w:t>INTEGRATIVE PROGRAMMING TECHNOLOGIES</w:t>
      </w:r>
      <w:r w:rsidRPr="009375BC">
        <w:rPr>
          <w:rFonts w:ascii="Arial Narrow" w:hAnsi="Arial Narrow" w:cs="Calibri"/>
          <w:b/>
          <w:sz w:val="56"/>
          <w:szCs w:val="40"/>
        </w:rPr>
        <w:t>)</w:t>
      </w:r>
    </w:p>
    <w:p w14:paraId="0579F61A" w14:textId="77777777" w:rsidR="00751BAF" w:rsidRPr="009375BC" w:rsidRDefault="00751BAF" w:rsidP="00751BAF">
      <w:pPr>
        <w:jc w:val="center"/>
        <w:rPr>
          <w:rFonts w:ascii="Arial Narrow" w:hAnsi="Arial Narrow"/>
        </w:rPr>
      </w:pPr>
    </w:p>
    <w:p w14:paraId="32E2F4F9" w14:textId="77777777" w:rsidR="00751BAF" w:rsidRPr="009375BC" w:rsidRDefault="00751BAF" w:rsidP="00751BAF">
      <w:pPr>
        <w:jc w:val="center"/>
        <w:rPr>
          <w:rFonts w:ascii="Arial Narrow" w:hAnsi="Arial Narrow"/>
        </w:rPr>
      </w:pPr>
    </w:p>
    <w:p w14:paraId="47DCD0C5" w14:textId="77777777" w:rsidR="00751BAF" w:rsidRPr="009375BC" w:rsidRDefault="00751BAF" w:rsidP="00751BAF">
      <w:pPr>
        <w:jc w:val="center"/>
        <w:rPr>
          <w:rFonts w:ascii="Arial Narrow" w:hAnsi="Arial Narrow" w:cs="Calibri"/>
          <w:b/>
          <w:sz w:val="40"/>
          <w:szCs w:val="40"/>
        </w:rPr>
      </w:pPr>
      <w:r w:rsidRPr="009375BC">
        <w:rPr>
          <w:rFonts w:ascii="Arial Narrow" w:hAnsi="Arial Narrow" w:cs="Calibri"/>
          <w:b/>
          <w:sz w:val="40"/>
          <w:szCs w:val="40"/>
        </w:rPr>
        <w:t xml:space="preserve">EXERCISE </w:t>
      </w:r>
    </w:p>
    <w:p w14:paraId="7D41E703" w14:textId="6C5EE8C0" w:rsidR="00751BAF" w:rsidRPr="009375BC" w:rsidRDefault="00751BAF" w:rsidP="00751BAF">
      <w:pPr>
        <w:jc w:val="center"/>
        <w:rPr>
          <w:rFonts w:ascii="Arial Narrow" w:hAnsi="Arial Narrow" w:cs="Calibri"/>
          <w:b/>
          <w:sz w:val="144"/>
          <w:szCs w:val="144"/>
        </w:rPr>
      </w:pPr>
      <w:r w:rsidRPr="009375BC">
        <w:rPr>
          <w:rFonts w:ascii="Arial Narrow" w:hAnsi="Arial Narrow"/>
          <w:noProof/>
        </w:rPr>
        <mc:AlternateContent>
          <mc:Choice Requires="wps">
            <w:drawing>
              <wp:anchor distT="4294967295" distB="4294967295" distL="114300" distR="114300" simplePos="0" relativeHeight="251674624" behindDoc="0" locked="0" layoutInCell="1" allowOverlap="1" wp14:anchorId="062ED83D" wp14:editId="46274A6C">
                <wp:simplePos x="0" y="0"/>
                <wp:positionH relativeFrom="column">
                  <wp:posOffset>2143125</wp:posOffset>
                </wp:positionH>
                <wp:positionV relativeFrom="paragraph">
                  <wp:posOffset>972184</wp:posOffset>
                </wp:positionV>
                <wp:extent cx="1619250" cy="0"/>
                <wp:effectExtent l="0" t="0" r="0" b="0"/>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ABEC4F1" id="_x0000_t32" coordsize="21600,21600" o:spt="32" o:oned="t" path="m,l21600,21600e" filled="f">
                <v:path arrowok="t" fillok="f" o:connecttype="none"/>
                <o:lock v:ext="edit" shapetype="t"/>
              </v:shapetype>
              <v:shape id="Straight Arrow Connector 4" o:spid="_x0000_s1026" type="#_x0000_t32" style="position:absolute;margin-left:168.75pt;margin-top:76.55pt;width:127.5pt;height:0;z-index:2516746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" strokeweight="1.5pt"/>
            </w:pict>
          </mc:Fallback>
        </mc:AlternateContent>
      </w:r>
      <w:r w:rsidRPr="009375BC">
        <w:rPr>
          <w:rFonts w:ascii="Arial Narrow" w:hAnsi="Arial Narrow"/>
          <w:noProof/>
        </w:rPr>
        <mc:AlternateContent>
          <mc:Choice Requires="wps">
            <w:drawing>
              <wp:anchor distT="4294967295" distB="4294967295" distL="114300" distR="114300" simplePos="0" relativeHeight="251673600" behindDoc="0" locked="0" layoutInCell="1" allowOverlap="1" wp14:anchorId="4E2A62F8" wp14:editId="5E8D7426">
                <wp:simplePos x="0" y="0"/>
                <wp:positionH relativeFrom="column">
                  <wp:posOffset>2143125</wp:posOffset>
                </wp:positionH>
                <wp:positionV relativeFrom="paragraph">
                  <wp:posOffset>10159</wp:posOffset>
                </wp:positionV>
                <wp:extent cx="1619250" cy="0"/>
                <wp:effectExtent l="0" t="0" r="0" b="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6CACD7" id="Straight Arrow Connector 2" o:spid="_x0000_s1026" type="#_x0000_t32" style="position:absolute;margin-left:168.75pt;margin-top:.8pt;width:127.5pt;height:0;z-index:25167360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" strokeweight="1.5pt"/>
            </w:pict>
          </mc:Fallback>
        </mc:AlternateContent>
      </w:r>
      <w:r w:rsidRPr="009375BC">
        <w:rPr>
          <w:rFonts w:ascii="Arial Narrow" w:hAnsi="Arial Narrow" w:cs="Calibri"/>
          <w:b/>
          <w:noProof/>
          <w:sz w:val="144"/>
          <w:szCs w:val="144"/>
        </w:rPr>
        <w:t>1</w:t>
      </w:r>
    </w:p>
    <w:p w14:paraId="644848F0" w14:textId="77777777" w:rsidR="00751BAF" w:rsidRPr="009375BC" w:rsidRDefault="00751BAF" w:rsidP="00751BAF">
      <w:pPr>
        <w:jc w:val="center"/>
        <w:rPr>
          <w:rFonts w:ascii="Arial Narrow" w:hAnsi="Arial Narrow" w:cs="Calibri"/>
          <w:sz w:val="40"/>
          <w:szCs w:val="40"/>
        </w:rPr>
      </w:pPr>
    </w:p>
    <w:p w14:paraId="4422F9ED" w14:textId="77777777" w:rsidR="00751BAF" w:rsidRPr="009375BC" w:rsidRDefault="00751BAF" w:rsidP="00751BAF">
      <w:pPr>
        <w:jc w:val="center"/>
        <w:rPr>
          <w:rFonts w:ascii="Arial Narrow" w:hAnsi="Arial Narrow" w:cs="Calibri"/>
          <w:b/>
          <w:sz w:val="40"/>
          <w:szCs w:val="40"/>
        </w:rPr>
      </w:pPr>
      <w:r w:rsidRPr="009375BC">
        <w:rPr>
          <w:rFonts w:ascii="Arial Narrow" w:hAnsi="Arial Narrow" w:cs="Calibri"/>
          <w:b/>
          <w:sz w:val="40"/>
          <w:szCs w:val="40"/>
        </w:rPr>
        <w:t>RUNNING STATEMENTS</w:t>
      </w:r>
    </w:p>
    <w:p w14:paraId="0CDAD1AB" w14:textId="77777777" w:rsidR="00751BAF" w:rsidRPr="009375BC" w:rsidRDefault="00751BAF" w:rsidP="00751BAF">
      <w:pPr>
        <w:jc w:val="center"/>
        <w:rPr>
          <w:rFonts w:ascii="Arial Narrow" w:hAnsi="Arial Narrow" w:cs="Calibri"/>
          <w:sz w:val="40"/>
          <w:szCs w:val="4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1"/>
        <w:gridCol w:w="6069"/>
      </w:tblGrid>
      <w:tr w:rsidR="00751BAF" w:rsidRPr="009375BC" w14:paraId="0F2AC75E" w14:textId="77777777" w:rsidTr="00E329FB">
        <w:tc>
          <w:tcPr>
            <w:tcW w:w="3281" w:type="dxa"/>
            <w:shd w:val="clear" w:color="auto" w:fill="auto"/>
            <w:vAlign w:val="center"/>
          </w:tcPr>
          <w:p w14:paraId="41AA350F" w14:textId="77777777" w:rsidR="00751BAF" w:rsidRPr="009375BC" w:rsidRDefault="00751BAF" w:rsidP="00E329FB">
            <w:pPr>
              <w:rPr>
                <w:rFonts w:ascii="Arial Narrow" w:hAnsi="Arial Narrow" w:cs="Calibri"/>
                <w:b/>
                <w:sz w:val="32"/>
                <w:szCs w:val="40"/>
              </w:rPr>
            </w:pPr>
            <w:r w:rsidRPr="009375BC">
              <w:rPr>
                <w:rFonts w:ascii="Arial Narrow" w:hAnsi="Arial Narrow" w:cs="Calibri"/>
                <w:b/>
                <w:sz w:val="32"/>
                <w:szCs w:val="40"/>
              </w:rPr>
              <w:t>Student Name / Group Name:</w:t>
            </w:r>
          </w:p>
        </w:tc>
        <w:tc>
          <w:tcPr>
            <w:tcW w:w="6069" w:type="dxa"/>
            <w:shd w:val="clear" w:color="auto" w:fill="auto"/>
            <w:vAlign w:val="center"/>
          </w:tcPr>
          <w:p w14:paraId="39C2532C" w14:textId="0644F8AB" w:rsidR="00751BAF" w:rsidRPr="009375BC" w:rsidRDefault="004E081F" w:rsidP="00E329FB">
            <w:pPr>
              <w:rPr>
                <w:rFonts w:ascii="Arial Narrow" w:hAnsi="Arial Narrow" w:cs="Calibri"/>
                <w:sz w:val="32"/>
                <w:szCs w:val="40"/>
              </w:rPr>
            </w:pPr>
            <w:r>
              <w:rPr>
                <w:rFonts w:ascii="Arial Narrow" w:hAnsi="Arial Narrow" w:cs="Calibri"/>
                <w:sz w:val="32"/>
                <w:szCs w:val="40"/>
              </w:rPr>
              <w:t>C</w:t>
            </w:r>
            <w:r w:rsidR="002F7412">
              <w:rPr>
                <w:rFonts w:ascii="Arial Narrow" w:hAnsi="Arial Narrow" w:cs="Calibri"/>
                <w:sz w:val="32"/>
                <w:szCs w:val="40"/>
              </w:rPr>
              <w:t>arl Allen L. Torno</w:t>
            </w:r>
          </w:p>
          <w:p w14:paraId="6EFD86D7" w14:textId="77777777" w:rsidR="00751BAF" w:rsidRPr="009375BC" w:rsidRDefault="00751BAF" w:rsidP="00E329FB">
            <w:pPr>
              <w:rPr>
                <w:rFonts w:ascii="Arial Narrow" w:hAnsi="Arial Narrow" w:cs="Calibri"/>
                <w:sz w:val="32"/>
                <w:szCs w:val="40"/>
              </w:rPr>
            </w:pPr>
          </w:p>
        </w:tc>
      </w:tr>
      <w:tr w:rsidR="00751BAF" w:rsidRPr="009375BC" w14:paraId="58EEC2AE" w14:textId="77777777" w:rsidTr="00E329FB">
        <w:tc>
          <w:tcPr>
            <w:tcW w:w="3281" w:type="dxa"/>
            <w:shd w:val="clear" w:color="auto" w:fill="auto"/>
            <w:vAlign w:val="center"/>
          </w:tcPr>
          <w:p w14:paraId="772F0BEE" w14:textId="77777777" w:rsidR="00751BAF" w:rsidRPr="009375BC" w:rsidRDefault="00751BAF" w:rsidP="00E329FB">
            <w:pPr>
              <w:rPr>
                <w:rFonts w:ascii="Arial Narrow" w:hAnsi="Arial Narrow" w:cs="Calibri"/>
                <w:b/>
                <w:sz w:val="32"/>
                <w:szCs w:val="40"/>
              </w:rPr>
            </w:pPr>
            <w:r w:rsidRPr="009375BC">
              <w:rPr>
                <w:rFonts w:ascii="Arial Narrow" w:hAnsi="Arial Narrow" w:cs="Calibri"/>
                <w:b/>
                <w:sz w:val="32"/>
                <w:szCs w:val="40"/>
              </w:rPr>
              <w:t>Members (if Group):</w:t>
            </w:r>
          </w:p>
        </w:tc>
        <w:tc>
          <w:tcPr>
            <w:tcW w:w="6069" w:type="dxa"/>
            <w:shd w:val="clear" w:color="auto" w:fill="auto"/>
            <w:vAlign w:val="center"/>
          </w:tcPr>
          <w:tbl>
            <w:tblPr>
              <w:tblStyle w:val="TableGrid"/>
              <w:tblW w:w="0" w:type="auto"/>
              <w:tblLook w:val="04A0" w:firstRow="1" w:lastRow="0" w:firstColumn="1" w:lastColumn="0" w:noHBand="0" w:noVBand="1"/>
            </w:tblPr>
            <w:tblGrid>
              <w:gridCol w:w="2914"/>
              <w:gridCol w:w="2915"/>
            </w:tblGrid>
            <w:tr w:rsidR="00751BAF" w:rsidRPr="009375BC" w14:paraId="73870AF1" w14:textId="77777777" w:rsidTr="00E329FB">
              <w:tc>
                <w:tcPr>
                  <w:tcW w:w="2914" w:type="dxa"/>
                </w:tcPr>
                <w:p w14:paraId="62E99ECC" w14:textId="77777777" w:rsidR="00751BAF" w:rsidRPr="009375BC" w:rsidRDefault="00751BAF" w:rsidP="00E329FB">
                  <w:pPr>
                    <w:jc w:val="center"/>
                    <w:rPr>
                      <w:rFonts w:ascii="Arial Narrow" w:hAnsi="Arial Narrow" w:cs="Calibri"/>
                      <w:b/>
                      <w:sz w:val="32"/>
                      <w:szCs w:val="40"/>
                    </w:rPr>
                  </w:pPr>
                  <w:r w:rsidRPr="009375BC">
                    <w:rPr>
                      <w:rFonts w:ascii="Arial Narrow" w:hAnsi="Arial Narrow" w:cs="Calibri"/>
                      <w:b/>
                      <w:sz w:val="32"/>
                      <w:szCs w:val="40"/>
                    </w:rPr>
                    <w:t>Name</w:t>
                  </w:r>
                </w:p>
              </w:tc>
              <w:tc>
                <w:tcPr>
                  <w:tcW w:w="2915" w:type="dxa"/>
                </w:tcPr>
                <w:p w14:paraId="377DE355" w14:textId="77777777" w:rsidR="00751BAF" w:rsidRPr="009375BC" w:rsidRDefault="00751BAF" w:rsidP="00E329FB">
                  <w:pPr>
                    <w:jc w:val="center"/>
                    <w:rPr>
                      <w:rFonts w:ascii="Arial Narrow" w:hAnsi="Arial Narrow" w:cs="Calibri"/>
                      <w:b/>
                      <w:sz w:val="32"/>
                      <w:szCs w:val="40"/>
                    </w:rPr>
                  </w:pPr>
                  <w:r w:rsidRPr="009375BC">
                    <w:rPr>
                      <w:rFonts w:ascii="Arial Narrow" w:hAnsi="Arial Narrow" w:cs="Calibri"/>
                      <w:b/>
                      <w:sz w:val="32"/>
                      <w:szCs w:val="40"/>
                    </w:rPr>
                    <w:t>Role</w:t>
                  </w:r>
                </w:p>
              </w:tc>
            </w:tr>
            <w:tr w:rsidR="00751BAF" w:rsidRPr="009375BC" w14:paraId="0F2B8891" w14:textId="77777777" w:rsidTr="00E329FB">
              <w:tc>
                <w:tcPr>
                  <w:tcW w:w="2914" w:type="dxa"/>
                </w:tcPr>
                <w:p w14:paraId="1EBBC24E" w14:textId="77777777" w:rsidR="00751BAF" w:rsidRPr="009375BC" w:rsidRDefault="00751BAF" w:rsidP="00E329FB">
                  <w:pPr>
                    <w:rPr>
                      <w:rFonts w:ascii="Arial Narrow" w:hAnsi="Arial Narrow" w:cs="Calibri"/>
                      <w:sz w:val="32"/>
                      <w:szCs w:val="40"/>
                    </w:rPr>
                  </w:pPr>
                </w:p>
              </w:tc>
              <w:tc>
                <w:tcPr>
                  <w:tcW w:w="2915" w:type="dxa"/>
                </w:tcPr>
                <w:p w14:paraId="2419DC77" w14:textId="77777777" w:rsidR="00751BAF" w:rsidRPr="009375BC" w:rsidRDefault="00751BAF" w:rsidP="00E329FB">
                  <w:pPr>
                    <w:rPr>
                      <w:rFonts w:ascii="Arial Narrow" w:hAnsi="Arial Narrow" w:cs="Calibri"/>
                      <w:sz w:val="32"/>
                      <w:szCs w:val="40"/>
                    </w:rPr>
                  </w:pPr>
                </w:p>
              </w:tc>
            </w:tr>
            <w:tr w:rsidR="00751BAF" w:rsidRPr="009375BC" w14:paraId="2C61F0DF" w14:textId="77777777" w:rsidTr="00E329FB">
              <w:tc>
                <w:tcPr>
                  <w:tcW w:w="2914" w:type="dxa"/>
                </w:tcPr>
                <w:p w14:paraId="1422D328" w14:textId="77777777" w:rsidR="00751BAF" w:rsidRPr="009375BC" w:rsidRDefault="00751BAF" w:rsidP="00E329FB">
                  <w:pPr>
                    <w:rPr>
                      <w:rFonts w:ascii="Arial Narrow" w:hAnsi="Arial Narrow" w:cs="Calibri"/>
                      <w:sz w:val="32"/>
                      <w:szCs w:val="40"/>
                    </w:rPr>
                  </w:pPr>
                </w:p>
              </w:tc>
              <w:tc>
                <w:tcPr>
                  <w:tcW w:w="2915" w:type="dxa"/>
                </w:tcPr>
                <w:p w14:paraId="170B6D04" w14:textId="77777777" w:rsidR="00751BAF" w:rsidRPr="009375BC" w:rsidRDefault="00751BAF" w:rsidP="00E329FB">
                  <w:pPr>
                    <w:rPr>
                      <w:rFonts w:ascii="Arial Narrow" w:hAnsi="Arial Narrow" w:cs="Calibri"/>
                      <w:sz w:val="32"/>
                      <w:szCs w:val="40"/>
                    </w:rPr>
                  </w:pPr>
                </w:p>
              </w:tc>
            </w:tr>
            <w:tr w:rsidR="00751BAF" w:rsidRPr="009375BC" w14:paraId="3C6866DA" w14:textId="77777777" w:rsidTr="00E329FB">
              <w:tc>
                <w:tcPr>
                  <w:tcW w:w="2914" w:type="dxa"/>
                </w:tcPr>
                <w:p w14:paraId="44625A40" w14:textId="77777777" w:rsidR="00751BAF" w:rsidRPr="009375BC" w:rsidRDefault="00751BAF" w:rsidP="00E329FB">
                  <w:pPr>
                    <w:rPr>
                      <w:rFonts w:ascii="Arial Narrow" w:hAnsi="Arial Narrow" w:cs="Calibri"/>
                      <w:sz w:val="32"/>
                      <w:szCs w:val="40"/>
                    </w:rPr>
                  </w:pPr>
                </w:p>
              </w:tc>
              <w:tc>
                <w:tcPr>
                  <w:tcW w:w="2915" w:type="dxa"/>
                </w:tcPr>
                <w:p w14:paraId="0C2D2EC8" w14:textId="77777777" w:rsidR="00751BAF" w:rsidRPr="009375BC" w:rsidRDefault="00751BAF" w:rsidP="00E329FB">
                  <w:pPr>
                    <w:rPr>
                      <w:rFonts w:ascii="Arial Narrow" w:hAnsi="Arial Narrow" w:cs="Calibri"/>
                      <w:sz w:val="32"/>
                      <w:szCs w:val="40"/>
                    </w:rPr>
                  </w:pPr>
                </w:p>
              </w:tc>
            </w:tr>
          </w:tbl>
          <w:p w14:paraId="0C3E9BE1" w14:textId="77777777" w:rsidR="00751BAF" w:rsidRPr="009375BC" w:rsidRDefault="00751BAF" w:rsidP="00E329FB">
            <w:pPr>
              <w:rPr>
                <w:rFonts w:ascii="Arial Narrow" w:hAnsi="Arial Narrow" w:cs="Calibri"/>
                <w:sz w:val="32"/>
                <w:szCs w:val="40"/>
              </w:rPr>
            </w:pPr>
          </w:p>
        </w:tc>
      </w:tr>
      <w:tr w:rsidR="00751BAF" w:rsidRPr="009375BC" w14:paraId="3F85874C" w14:textId="77777777" w:rsidTr="00E329FB">
        <w:tc>
          <w:tcPr>
            <w:tcW w:w="3281" w:type="dxa"/>
            <w:shd w:val="clear" w:color="auto" w:fill="auto"/>
            <w:vAlign w:val="center"/>
          </w:tcPr>
          <w:p w14:paraId="5AAF730A" w14:textId="77777777" w:rsidR="00751BAF" w:rsidRPr="009375BC" w:rsidRDefault="00751BAF" w:rsidP="00E329FB">
            <w:pPr>
              <w:rPr>
                <w:rFonts w:ascii="Arial Narrow" w:hAnsi="Arial Narrow" w:cs="Calibri"/>
                <w:b/>
                <w:sz w:val="32"/>
                <w:szCs w:val="40"/>
              </w:rPr>
            </w:pPr>
            <w:r w:rsidRPr="009375BC">
              <w:rPr>
                <w:rFonts w:ascii="Arial Narrow" w:hAnsi="Arial Narrow" w:cs="Calibri"/>
                <w:b/>
                <w:sz w:val="32"/>
                <w:szCs w:val="40"/>
              </w:rPr>
              <w:t>Section:</w:t>
            </w:r>
          </w:p>
        </w:tc>
        <w:tc>
          <w:tcPr>
            <w:tcW w:w="6069" w:type="dxa"/>
            <w:shd w:val="clear" w:color="auto" w:fill="auto"/>
            <w:vAlign w:val="center"/>
          </w:tcPr>
          <w:p w14:paraId="17DD1AB5" w14:textId="7F6EE22F" w:rsidR="00751BAF" w:rsidRPr="009375BC" w:rsidRDefault="002F7412" w:rsidP="00E329FB">
            <w:pPr>
              <w:rPr>
                <w:rFonts w:ascii="Arial Narrow" w:hAnsi="Arial Narrow" w:cs="Calibri"/>
                <w:sz w:val="32"/>
                <w:szCs w:val="40"/>
              </w:rPr>
            </w:pPr>
            <w:r>
              <w:rPr>
                <w:rFonts w:ascii="Arial Narrow" w:hAnsi="Arial Narrow" w:cs="Calibri"/>
                <w:sz w:val="32"/>
                <w:szCs w:val="40"/>
              </w:rPr>
              <w:t>TW21</w:t>
            </w:r>
          </w:p>
          <w:p w14:paraId="18563D97" w14:textId="77777777" w:rsidR="00751BAF" w:rsidRPr="009375BC" w:rsidRDefault="00751BAF" w:rsidP="00E329FB">
            <w:pPr>
              <w:rPr>
                <w:rFonts w:ascii="Arial Narrow" w:hAnsi="Arial Narrow" w:cs="Calibri"/>
                <w:sz w:val="32"/>
                <w:szCs w:val="40"/>
              </w:rPr>
            </w:pPr>
          </w:p>
        </w:tc>
      </w:tr>
      <w:tr w:rsidR="00751BAF" w:rsidRPr="009375BC" w14:paraId="706CC3A1" w14:textId="77777777" w:rsidTr="00E329FB">
        <w:tc>
          <w:tcPr>
            <w:tcW w:w="3281" w:type="dxa"/>
            <w:shd w:val="clear" w:color="auto" w:fill="auto"/>
            <w:vAlign w:val="center"/>
          </w:tcPr>
          <w:p w14:paraId="00A4465B" w14:textId="77777777" w:rsidR="00751BAF" w:rsidRPr="009375BC" w:rsidRDefault="00751BAF" w:rsidP="00E329FB">
            <w:pPr>
              <w:rPr>
                <w:rFonts w:ascii="Arial Narrow" w:hAnsi="Arial Narrow" w:cs="Calibri"/>
                <w:b/>
                <w:sz w:val="32"/>
                <w:szCs w:val="40"/>
              </w:rPr>
            </w:pPr>
            <w:r w:rsidRPr="009375BC">
              <w:rPr>
                <w:rFonts w:ascii="Arial Narrow" w:hAnsi="Arial Narrow" w:cs="Calibri"/>
                <w:b/>
                <w:sz w:val="32"/>
                <w:szCs w:val="40"/>
              </w:rPr>
              <w:t>Professor:</w:t>
            </w:r>
          </w:p>
        </w:tc>
        <w:tc>
          <w:tcPr>
            <w:tcW w:w="6069" w:type="dxa"/>
            <w:shd w:val="clear" w:color="auto" w:fill="auto"/>
            <w:vAlign w:val="center"/>
          </w:tcPr>
          <w:p w14:paraId="392BB912" w14:textId="49E42FE5" w:rsidR="00751BAF" w:rsidRPr="009375BC" w:rsidRDefault="002F7412" w:rsidP="00E329FB">
            <w:pPr>
              <w:rPr>
                <w:rFonts w:ascii="Arial Narrow" w:hAnsi="Arial Narrow" w:cs="Calibri"/>
                <w:sz w:val="32"/>
                <w:szCs w:val="40"/>
              </w:rPr>
            </w:pPr>
            <w:r>
              <w:rPr>
                <w:rFonts w:ascii="Arial Narrow" w:hAnsi="Arial Narrow" w:cs="Calibri"/>
                <w:sz w:val="32"/>
                <w:szCs w:val="40"/>
              </w:rPr>
              <w:t>Dr. Jay-</w:t>
            </w:r>
            <w:proofErr w:type="spellStart"/>
            <w:r>
              <w:rPr>
                <w:rFonts w:ascii="Arial Narrow" w:hAnsi="Arial Narrow" w:cs="Calibri"/>
                <w:sz w:val="32"/>
                <w:szCs w:val="40"/>
              </w:rPr>
              <w:t>ar</w:t>
            </w:r>
            <w:proofErr w:type="spellEnd"/>
            <w:r>
              <w:rPr>
                <w:rFonts w:ascii="Arial Narrow" w:hAnsi="Arial Narrow" w:cs="Calibri"/>
                <w:sz w:val="32"/>
                <w:szCs w:val="40"/>
              </w:rPr>
              <w:t xml:space="preserve"> Lalata</w:t>
            </w:r>
          </w:p>
          <w:p w14:paraId="5D67C13A" w14:textId="77777777" w:rsidR="00751BAF" w:rsidRPr="009375BC" w:rsidRDefault="00751BAF" w:rsidP="00E329FB">
            <w:pPr>
              <w:rPr>
                <w:rFonts w:ascii="Arial Narrow" w:hAnsi="Arial Narrow" w:cs="Calibri"/>
                <w:sz w:val="32"/>
                <w:szCs w:val="40"/>
              </w:rPr>
            </w:pPr>
          </w:p>
        </w:tc>
      </w:tr>
    </w:tbl>
    <w:p w14:paraId="1799F778" w14:textId="75D3E8E4" w:rsidR="00751BAF" w:rsidRPr="009375BC" w:rsidRDefault="00751BAF" w:rsidP="00751BAF">
      <w:pPr>
        <w:pStyle w:val="ListParagraph"/>
        <w:suppressAutoHyphens/>
        <w:ind w:left="360"/>
        <w:jc w:val="both"/>
        <w:rPr>
          <w:rFonts w:ascii="Arial Narrow" w:hAnsi="Arial Narrow" w:cs="Calibri"/>
          <w:b/>
          <w:lang w:eastAsia="ar-SA"/>
        </w:rPr>
      </w:pPr>
    </w:p>
    <w:p w14:paraId="5D9A5DD3" w14:textId="060E502E" w:rsidR="00751BAF" w:rsidRPr="009375BC" w:rsidRDefault="00751BAF" w:rsidP="00751BAF">
      <w:pPr>
        <w:pStyle w:val="ListParagraph"/>
        <w:suppressAutoHyphens/>
        <w:ind w:left="360"/>
        <w:jc w:val="both"/>
        <w:rPr>
          <w:rFonts w:ascii="Arial Narrow" w:hAnsi="Arial Narrow" w:cs="Calibri"/>
          <w:b/>
          <w:lang w:eastAsia="ar-SA"/>
        </w:rPr>
      </w:pPr>
    </w:p>
    <w:p w14:paraId="6E26B718" w14:textId="5E4B115F" w:rsidR="00751BAF" w:rsidRPr="009375BC" w:rsidRDefault="00751BAF" w:rsidP="00751BAF">
      <w:pPr>
        <w:pStyle w:val="ListParagraph"/>
        <w:suppressAutoHyphens/>
        <w:ind w:left="360"/>
        <w:jc w:val="both"/>
        <w:rPr>
          <w:rFonts w:ascii="Arial Narrow" w:hAnsi="Arial Narrow" w:cs="Calibri"/>
          <w:b/>
          <w:lang w:eastAsia="ar-SA"/>
        </w:rPr>
      </w:pPr>
    </w:p>
    <w:p w14:paraId="00E65AE2" w14:textId="20393CC3" w:rsidR="00751BAF" w:rsidRDefault="00751BAF" w:rsidP="00751BAF">
      <w:pPr>
        <w:pStyle w:val="ListParagraph"/>
        <w:suppressAutoHyphens/>
        <w:ind w:left="360"/>
        <w:jc w:val="both"/>
        <w:rPr>
          <w:rFonts w:ascii="Arial Narrow" w:hAnsi="Arial Narrow" w:cs="Calibri"/>
          <w:b/>
          <w:lang w:eastAsia="ar-SA"/>
        </w:rPr>
      </w:pPr>
    </w:p>
    <w:p w14:paraId="05CA0AD1" w14:textId="77777777" w:rsidR="009375BC" w:rsidRPr="009375BC" w:rsidRDefault="009375BC" w:rsidP="00751BAF">
      <w:pPr>
        <w:pStyle w:val="ListParagraph"/>
        <w:suppressAutoHyphens/>
        <w:ind w:left="360"/>
        <w:jc w:val="both"/>
        <w:rPr>
          <w:rFonts w:ascii="Arial Narrow" w:hAnsi="Arial Narrow" w:cs="Calibri"/>
          <w:b/>
          <w:lang w:eastAsia="ar-SA"/>
        </w:rPr>
      </w:pPr>
    </w:p>
    <w:p w14:paraId="093CF2DD" w14:textId="77777777" w:rsidR="00D04365" w:rsidRPr="009375BC" w:rsidRDefault="00D04365" w:rsidP="00E8572A">
      <w:pPr>
        <w:numPr>
          <w:ilvl w:val="0"/>
          <w:numId w:val="2"/>
        </w:numPr>
        <w:tabs>
          <w:tab w:val="left" w:pos="360"/>
        </w:tabs>
        <w:suppressAutoHyphens/>
        <w:spacing w:line="360" w:lineRule="auto"/>
        <w:jc w:val="both"/>
        <w:rPr>
          <w:rFonts w:ascii="Arial Narrow" w:hAnsi="Arial Narrow" w:cstheme="minorHAnsi"/>
          <w:bCs/>
          <w:lang w:eastAsia="ar-SA"/>
        </w:rPr>
      </w:pPr>
      <w:r w:rsidRPr="009375BC">
        <w:rPr>
          <w:rFonts w:ascii="Arial Narrow" w:hAnsi="Arial Narrow" w:cstheme="minorHAnsi"/>
          <w:b/>
          <w:lang w:eastAsia="ar-SA"/>
        </w:rPr>
        <w:lastRenderedPageBreak/>
        <w:t>PROGRAM OUTCOME</w:t>
      </w:r>
      <w:r w:rsidR="00E8572A" w:rsidRPr="009375BC">
        <w:rPr>
          <w:rFonts w:ascii="Arial Narrow" w:hAnsi="Arial Narrow" w:cstheme="minorHAnsi"/>
          <w:b/>
          <w:lang w:eastAsia="ar-SA"/>
        </w:rPr>
        <w:t>/</w:t>
      </w:r>
      <w:r w:rsidRPr="009375BC">
        <w:rPr>
          <w:rFonts w:ascii="Arial Narrow" w:hAnsi="Arial Narrow" w:cstheme="minorHAnsi"/>
          <w:b/>
          <w:lang w:eastAsia="ar-SA"/>
        </w:rPr>
        <w:t>S</w:t>
      </w:r>
      <w:r w:rsidR="00FA5D69" w:rsidRPr="009375BC">
        <w:rPr>
          <w:rFonts w:ascii="Arial Narrow" w:hAnsi="Arial Narrow" w:cstheme="minorHAnsi"/>
          <w:b/>
          <w:lang w:eastAsia="ar-SA"/>
        </w:rPr>
        <w:t xml:space="preserve"> (PO)</w:t>
      </w:r>
      <w:r w:rsidR="00FB190D" w:rsidRPr="009375BC">
        <w:rPr>
          <w:rFonts w:ascii="Arial Narrow" w:hAnsi="Arial Narrow" w:cstheme="minorHAnsi"/>
          <w:b/>
          <w:lang w:eastAsia="ar-SA"/>
        </w:rPr>
        <w:t xml:space="preserve"> ADDRESSED BY THE LABORATORY EXERCISE</w:t>
      </w:r>
    </w:p>
    <w:p w14:paraId="023DCC1A" w14:textId="570BCF2D" w:rsidR="00D04365" w:rsidRPr="009375BC" w:rsidRDefault="00366F4D" w:rsidP="001E227A">
      <w:pPr>
        <w:pStyle w:val="ListParagraph"/>
        <w:numPr>
          <w:ilvl w:val="0"/>
          <w:numId w:val="10"/>
        </w:numPr>
        <w:suppressAutoHyphens/>
        <w:spacing w:line="360" w:lineRule="auto"/>
        <w:ind w:left="720"/>
        <w:jc w:val="both"/>
        <w:rPr>
          <w:rFonts w:ascii="Arial Narrow" w:hAnsi="Arial Narrow" w:cstheme="minorHAnsi"/>
          <w:bCs/>
          <w:sz w:val="24"/>
          <w:szCs w:val="24"/>
          <w:lang w:eastAsia="ar-SA"/>
        </w:rPr>
      </w:pPr>
      <w:r w:rsidRPr="009375BC">
        <w:rPr>
          <w:rFonts w:ascii="Arial Narrow" w:hAnsi="Arial Narrow" w:cstheme="minorHAnsi"/>
          <w:color w:val="000000" w:themeColor="text1"/>
          <w:sz w:val="24"/>
          <w:szCs w:val="24"/>
        </w:rPr>
        <w:t>Analyze a problem and identify and define the computing requirements appropriate to its solution</w:t>
      </w:r>
      <w:r w:rsidR="00D04365" w:rsidRPr="009375BC">
        <w:rPr>
          <w:rFonts w:ascii="Arial Narrow" w:hAnsi="Arial Narrow" w:cstheme="minorHAnsi"/>
          <w:bCs/>
          <w:sz w:val="24"/>
          <w:szCs w:val="24"/>
          <w:lang w:eastAsia="ar-SA"/>
        </w:rPr>
        <w:t>.</w:t>
      </w:r>
      <w:r w:rsidR="001E227A" w:rsidRPr="009375BC">
        <w:rPr>
          <w:rFonts w:ascii="Arial Narrow" w:hAnsi="Arial Narrow" w:cstheme="minorHAnsi"/>
          <w:bCs/>
          <w:sz w:val="24"/>
          <w:szCs w:val="24"/>
          <w:lang w:eastAsia="ar-SA"/>
        </w:rPr>
        <w:t xml:space="preserve"> [PO: B]</w:t>
      </w:r>
    </w:p>
    <w:p w14:paraId="17CBA8D3" w14:textId="77777777" w:rsidR="00293BD7" w:rsidRPr="009375BC" w:rsidRDefault="00293BD7" w:rsidP="00293BD7">
      <w:pPr>
        <w:pStyle w:val="ListParagraph"/>
        <w:suppressAutoHyphens/>
        <w:spacing w:line="360" w:lineRule="auto"/>
        <w:jc w:val="both"/>
        <w:rPr>
          <w:rFonts w:ascii="Arial Narrow" w:hAnsi="Arial Narrow" w:cstheme="minorHAnsi"/>
          <w:bCs/>
          <w:lang w:eastAsia="ar-SA"/>
        </w:rPr>
      </w:pPr>
    </w:p>
    <w:p w14:paraId="7B18584B" w14:textId="77777777" w:rsidR="00D04365" w:rsidRPr="009375BC" w:rsidRDefault="00D04365" w:rsidP="00E26699">
      <w:pPr>
        <w:numPr>
          <w:ilvl w:val="0"/>
          <w:numId w:val="2"/>
        </w:numPr>
        <w:tabs>
          <w:tab w:val="left" w:pos="360"/>
        </w:tabs>
        <w:suppressAutoHyphens/>
        <w:spacing w:line="360" w:lineRule="auto"/>
        <w:jc w:val="both"/>
        <w:rPr>
          <w:rFonts w:ascii="Arial Narrow" w:hAnsi="Arial Narrow" w:cstheme="minorHAnsi"/>
          <w:b/>
          <w:lang w:eastAsia="ar-SA"/>
        </w:rPr>
      </w:pPr>
      <w:r w:rsidRPr="009375BC">
        <w:rPr>
          <w:rFonts w:ascii="Arial Narrow" w:hAnsi="Arial Narrow" w:cstheme="minorHAnsi"/>
          <w:b/>
          <w:lang w:eastAsia="ar-SA"/>
        </w:rPr>
        <w:t>COURSE LEARNING OUTCOME</w:t>
      </w:r>
      <w:r w:rsidR="00E8572A" w:rsidRPr="009375BC">
        <w:rPr>
          <w:rFonts w:ascii="Arial Narrow" w:hAnsi="Arial Narrow" w:cstheme="minorHAnsi"/>
          <w:b/>
          <w:lang w:eastAsia="ar-SA"/>
        </w:rPr>
        <w:t>/S</w:t>
      </w:r>
      <w:r w:rsidR="00FA5D69" w:rsidRPr="009375BC">
        <w:rPr>
          <w:rFonts w:ascii="Arial Narrow" w:hAnsi="Arial Narrow" w:cstheme="minorHAnsi"/>
          <w:b/>
          <w:lang w:eastAsia="ar-SA"/>
        </w:rPr>
        <w:t xml:space="preserve"> (CLO)</w:t>
      </w:r>
      <w:r w:rsidR="00FB190D" w:rsidRPr="009375BC">
        <w:rPr>
          <w:rFonts w:ascii="Arial Narrow" w:hAnsi="Arial Narrow" w:cstheme="minorHAnsi"/>
          <w:b/>
          <w:lang w:eastAsia="ar-SA"/>
        </w:rPr>
        <w:t>ADDRESSED BY THE LABORATORY EXERCISE</w:t>
      </w:r>
    </w:p>
    <w:p w14:paraId="70001FD4" w14:textId="1AEEA4DA" w:rsidR="00E8572A" w:rsidRPr="009375BC" w:rsidRDefault="00AD3FAA" w:rsidP="00FA5D69">
      <w:pPr>
        <w:pStyle w:val="ListParagraph"/>
        <w:numPr>
          <w:ilvl w:val="0"/>
          <w:numId w:val="10"/>
        </w:numPr>
        <w:suppressAutoHyphens/>
        <w:spacing w:line="360" w:lineRule="auto"/>
        <w:ind w:left="720" w:hanging="270"/>
        <w:jc w:val="both"/>
        <w:rPr>
          <w:rFonts w:ascii="Arial Narrow" w:hAnsi="Arial Narrow" w:cstheme="minorHAnsi"/>
          <w:bCs/>
          <w:sz w:val="24"/>
          <w:szCs w:val="24"/>
          <w:lang w:eastAsia="ar-SA"/>
        </w:rPr>
      </w:pPr>
      <w:r w:rsidRPr="009375BC">
        <w:rPr>
          <w:rFonts w:ascii="Arial Narrow" w:hAnsi="Arial Narrow" w:cstheme="minorHAnsi"/>
          <w:sz w:val="24"/>
          <w:szCs w:val="24"/>
        </w:rPr>
        <w:t xml:space="preserve">Understand </w:t>
      </w:r>
      <w:r w:rsidR="00751BAF" w:rsidRPr="009375BC">
        <w:rPr>
          <w:rFonts w:ascii="Arial Narrow" w:hAnsi="Arial Narrow" w:cstheme="minorHAnsi"/>
          <w:sz w:val="24"/>
          <w:szCs w:val="24"/>
        </w:rPr>
        <w:t>the Python syntax and semantics. To run program in Python and understand some basic program error.</w:t>
      </w:r>
      <w:r w:rsidRPr="009375BC">
        <w:rPr>
          <w:rFonts w:ascii="Arial Narrow" w:hAnsi="Arial Narrow" w:cstheme="minorHAnsi"/>
          <w:bCs/>
          <w:sz w:val="24"/>
          <w:szCs w:val="24"/>
          <w:lang w:eastAsia="ar-SA"/>
        </w:rPr>
        <w:t xml:space="preserve"> </w:t>
      </w:r>
      <w:r w:rsidR="001E227A" w:rsidRPr="009375BC">
        <w:rPr>
          <w:rFonts w:ascii="Arial Narrow" w:hAnsi="Arial Narrow" w:cstheme="minorHAnsi"/>
          <w:bCs/>
          <w:sz w:val="24"/>
          <w:szCs w:val="24"/>
          <w:lang w:eastAsia="ar-SA"/>
        </w:rPr>
        <w:t xml:space="preserve">[CLO: </w:t>
      </w:r>
      <w:r w:rsidRPr="009375BC">
        <w:rPr>
          <w:rFonts w:ascii="Arial Narrow" w:hAnsi="Arial Narrow" w:cstheme="minorHAnsi"/>
          <w:bCs/>
          <w:sz w:val="24"/>
          <w:szCs w:val="24"/>
          <w:lang w:eastAsia="ar-SA"/>
        </w:rPr>
        <w:t>1</w:t>
      </w:r>
      <w:r w:rsidR="00751BAF" w:rsidRPr="009375BC">
        <w:rPr>
          <w:rFonts w:ascii="Arial Narrow" w:hAnsi="Arial Narrow" w:cstheme="minorHAnsi"/>
          <w:bCs/>
          <w:sz w:val="24"/>
          <w:szCs w:val="24"/>
          <w:lang w:eastAsia="ar-SA"/>
        </w:rPr>
        <w:t>,2</w:t>
      </w:r>
      <w:r w:rsidR="001E227A" w:rsidRPr="009375BC">
        <w:rPr>
          <w:rFonts w:ascii="Arial Narrow" w:hAnsi="Arial Narrow" w:cstheme="minorHAnsi"/>
          <w:bCs/>
          <w:sz w:val="24"/>
          <w:szCs w:val="24"/>
          <w:lang w:eastAsia="ar-SA"/>
        </w:rPr>
        <w:t>]</w:t>
      </w:r>
    </w:p>
    <w:p w14:paraId="4FD203DF" w14:textId="77777777" w:rsidR="00293BD7" w:rsidRPr="009375BC" w:rsidRDefault="00293BD7" w:rsidP="00FA5D69">
      <w:pPr>
        <w:pStyle w:val="ListParagraph"/>
        <w:suppressAutoHyphens/>
        <w:spacing w:line="360" w:lineRule="auto"/>
        <w:jc w:val="both"/>
        <w:rPr>
          <w:rFonts w:ascii="Arial Narrow" w:hAnsi="Arial Narrow" w:cstheme="minorHAnsi"/>
          <w:bCs/>
          <w:lang w:eastAsia="ar-SA"/>
        </w:rPr>
      </w:pPr>
    </w:p>
    <w:p w14:paraId="46EB6597" w14:textId="77777777" w:rsidR="00FA5D69" w:rsidRPr="009375BC" w:rsidRDefault="00FA5D69" w:rsidP="00FA5D69">
      <w:pPr>
        <w:pStyle w:val="ListParagraph"/>
        <w:numPr>
          <w:ilvl w:val="0"/>
          <w:numId w:val="2"/>
        </w:numPr>
        <w:suppressAutoHyphens/>
        <w:spacing w:line="360" w:lineRule="auto"/>
        <w:jc w:val="both"/>
        <w:rPr>
          <w:rFonts w:ascii="Arial Narrow" w:hAnsi="Arial Narrow" w:cstheme="minorHAnsi"/>
          <w:bCs/>
          <w:sz w:val="24"/>
          <w:szCs w:val="24"/>
          <w:lang w:eastAsia="ar-SA"/>
        </w:rPr>
      </w:pPr>
      <w:r w:rsidRPr="009375BC">
        <w:rPr>
          <w:rFonts w:ascii="Arial Narrow" w:hAnsi="Arial Narrow" w:cstheme="minorHAnsi"/>
          <w:b/>
          <w:sz w:val="24"/>
          <w:szCs w:val="24"/>
          <w:lang w:eastAsia="ar-SA"/>
        </w:rPr>
        <w:t>INTENDED LEARNING OUTCOME/S (ILO)</w:t>
      </w:r>
      <w:r w:rsidR="00FB190D" w:rsidRPr="009375BC">
        <w:rPr>
          <w:rFonts w:ascii="Arial Narrow" w:hAnsi="Arial Narrow" w:cstheme="minorHAnsi"/>
          <w:b/>
          <w:sz w:val="24"/>
          <w:szCs w:val="24"/>
          <w:lang w:eastAsia="ar-SA"/>
        </w:rPr>
        <w:t xml:space="preserve"> OF THE LABORATORY EXERCISE</w:t>
      </w:r>
    </w:p>
    <w:p w14:paraId="4FA53B0E" w14:textId="77777777" w:rsidR="00AD3FAA" w:rsidRPr="009375BC" w:rsidRDefault="00293BD7" w:rsidP="00AD3FAA">
      <w:pPr>
        <w:pStyle w:val="ListParagraph"/>
        <w:spacing w:line="360" w:lineRule="auto"/>
        <w:ind w:left="360" w:firstLine="360"/>
        <w:jc w:val="both"/>
        <w:rPr>
          <w:rFonts w:ascii="Arial Narrow" w:hAnsi="Arial Narrow" w:cstheme="minorHAnsi"/>
          <w:lang w:eastAsia="ar-SA"/>
        </w:rPr>
      </w:pPr>
      <w:r w:rsidRPr="009375BC">
        <w:rPr>
          <w:rFonts w:ascii="Arial Narrow" w:hAnsi="Arial Narrow" w:cstheme="minorHAnsi"/>
          <w:lang w:eastAsia="ar-SA"/>
        </w:rPr>
        <w:t>At the end of this exercise, students must be able to:</w:t>
      </w:r>
    </w:p>
    <w:p w14:paraId="10D762D4" w14:textId="0FBEB13E" w:rsidR="00293BD7" w:rsidRPr="009375BC" w:rsidRDefault="009375BC" w:rsidP="00AD3FAA">
      <w:pPr>
        <w:pStyle w:val="ListParagraph"/>
        <w:numPr>
          <w:ilvl w:val="0"/>
          <w:numId w:val="12"/>
        </w:numPr>
        <w:spacing w:line="360" w:lineRule="auto"/>
        <w:jc w:val="both"/>
        <w:rPr>
          <w:rFonts w:ascii="Arial Narrow" w:hAnsi="Arial Narrow" w:cstheme="minorHAnsi"/>
          <w:sz w:val="24"/>
          <w:lang w:eastAsia="ar-SA"/>
        </w:rPr>
      </w:pPr>
      <w:r w:rsidRPr="009375BC">
        <w:rPr>
          <w:rFonts w:ascii="Arial Narrow" w:hAnsi="Arial Narrow" w:cstheme="minorHAnsi"/>
          <w:sz w:val="24"/>
          <w:lang w:eastAsia="ar-SA"/>
        </w:rPr>
        <w:t xml:space="preserve">Apply the kinds of formatting </w:t>
      </w:r>
      <w:proofErr w:type="gramStart"/>
      <w:r w:rsidRPr="009375BC">
        <w:rPr>
          <w:rFonts w:ascii="Arial Narrow" w:hAnsi="Arial Narrow" w:cstheme="minorHAnsi"/>
          <w:sz w:val="24"/>
          <w:lang w:eastAsia="ar-SA"/>
        </w:rPr>
        <w:t>outputs</w:t>
      </w:r>
      <w:proofErr w:type="gramEnd"/>
    </w:p>
    <w:p w14:paraId="6E5C5FA4" w14:textId="24193D78" w:rsidR="00AD3FAA" w:rsidRPr="009375BC" w:rsidRDefault="00AD3FAA" w:rsidP="00AD3FAA">
      <w:pPr>
        <w:pStyle w:val="ListParagraph"/>
        <w:numPr>
          <w:ilvl w:val="0"/>
          <w:numId w:val="12"/>
        </w:numPr>
        <w:spacing w:line="360" w:lineRule="auto"/>
        <w:jc w:val="both"/>
        <w:rPr>
          <w:rFonts w:ascii="Arial Narrow" w:hAnsi="Arial Narrow" w:cstheme="minorHAnsi"/>
          <w:sz w:val="24"/>
          <w:szCs w:val="24"/>
        </w:rPr>
      </w:pPr>
      <w:r w:rsidRPr="009375BC">
        <w:rPr>
          <w:rFonts w:ascii="Arial Narrow" w:hAnsi="Arial Narrow" w:cstheme="minorHAnsi"/>
          <w:sz w:val="24"/>
          <w:szCs w:val="24"/>
        </w:rPr>
        <w:t xml:space="preserve">Create a </w:t>
      </w:r>
      <w:r w:rsidR="009375BC" w:rsidRPr="009375BC">
        <w:rPr>
          <w:rFonts w:ascii="Arial Narrow" w:hAnsi="Arial Narrow" w:cstheme="minorHAnsi"/>
          <w:sz w:val="24"/>
          <w:szCs w:val="24"/>
        </w:rPr>
        <w:t xml:space="preserve">Python </w:t>
      </w:r>
      <w:r w:rsidRPr="009375BC">
        <w:rPr>
          <w:rFonts w:ascii="Arial Narrow" w:hAnsi="Arial Narrow" w:cstheme="minorHAnsi"/>
          <w:sz w:val="24"/>
          <w:szCs w:val="24"/>
        </w:rPr>
        <w:t xml:space="preserve">program </w:t>
      </w:r>
      <w:r w:rsidR="009375BC" w:rsidRPr="009375BC">
        <w:rPr>
          <w:rFonts w:ascii="Arial Narrow" w:hAnsi="Arial Narrow" w:cstheme="minorHAnsi"/>
          <w:sz w:val="24"/>
          <w:szCs w:val="24"/>
        </w:rPr>
        <w:t>that accepts input and produces outputs.</w:t>
      </w:r>
    </w:p>
    <w:p w14:paraId="68CE0FA9" w14:textId="170FB0E0" w:rsidR="00AD3FAA" w:rsidRPr="009375BC" w:rsidRDefault="009375BC" w:rsidP="00366F4D">
      <w:pPr>
        <w:pStyle w:val="ListParagraph"/>
        <w:numPr>
          <w:ilvl w:val="0"/>
          <w:numId w:val="12"/>
        </w:numPr>
        <w:spacing w:line="360" w:lineRule="auto"/>
        <w:jc w:val="both"/>
        <w:rPr>
          <w:rFonts w:ascii="Arial Narrow" w:hAnsi="Arial Narrow" w:cstheme="minorHAnsi"/>
          <w:sz w:val="24"/>
          <w:szCs w:val="24"/>
        </w:rPr>
      </w:pPr>
      <w:r w:rsidRPr="009375BC">
        <w:rPr>
          <w:rFonts w:ascii="Arial Narrow" w:hAnsi="Arial Narrow" w:cstheme="minorHAnsi"/>
          <w:sz w:val="24"/>
          <w:szCs w:val="24"/>
        </w:rPr>
        <w:t>Utilize operators and built-in functions in solving a computing problem.</w:t>
      </w:r>
    </w:p>
    <w:p w14:paraId="443BB49D" w14:textId="77777777" w:rsidR="00177BFF" w:rsidRPr="009375BC" w:rsidRDefault="00177BFF" w:rsidP="00E26699">
      <w:pPr>
        <w:numPr>
          <w:ilvl w:val="0"/>
          <w:numId w:val="2"/>
        </w:numPr>
        <w:tabs>
          <w:tab w:val="left" w:pos="360"/>
        </w:tabs>
        <w:suppressAutoHyphens/>
        <w:spacing w:line="360" w:lineRule="auto"/>
        <w:jc w:val="both"/>
        <w:rPr>
          <w:rFonts w:ascii="Arial Narrow" w:hAnsi="Arial Narrow" w:cstheme="minorHAnsi"/>
          <w:b/>
          <w:lang w:eastAsia="ar-SA"/>
        </w:rPr>
      </w:pPr>
      <w:r w:rsidRPr="009375BC">
        <w:rPr>
          <w:rFonts w:ascii="Arial Narrow" w:hAnsi="Arial Narrow" w:cstheme="minorHAnsi"/>
          <w:b/>
          <w:lang w:eastAsia="ar-SA"/>
        </w:rPr>
        <w:t>BACKGROUND INFORMATION</w:t>
      </w:r>
    </w:p>
    <w:p w14:paraId="418CCC4B" w14:textId="330D992B" w:rsidR="00366F4D" w:rsidRDefault="00366F4D" w:rsidP="00366F4D">
      <w:pPr>
        <w:rPr>
          <w:rFonts w:ascii="Arial Narrow" w:hAnsi="Arial Narrow"/>
          <w:noProof/>
        </w:rPr>
      </w:pPr>
    </w:p>
    <w:p w14:paraId="2564BC93" w14:textId="0688D7E9" w:rsidR="003D310A" w:rsidRPr="003D310A" w:rsidRDefault="003D310A" w:rsidP="003D310A">
      <w:pPr>
        <w:pStyle w:val="ListParagraph"/>
        <w:numPr>
          <w:ilvl w:val="0"/>
          <w:numId w:val="26"/>
        </w:numPr>
        <w:rPr>
          <w:rFonts w:ascii="Arial Narrow" w:hAnsi="Arial Narrow" w:cstheme="minorHAnsi"/>
          <w:b/>
          <w:lang w:eastAsia="ar-SA"/>
        </w:rPr>
      </w:pPr>
      <w:r w:rsidRPr="003D310A">
        <w:rPr>
          <w:rFonts w:ascii="Arial Narrow" w:hAnsi="Arial Narrow" w:cstheme="minorHAnsi"/>
          <w:b/>
          <w:lang w:eastAsia="ar-SA"/>
        </w:rPr>
        <w:t>Steps to Create and Run a Python Program in VS Code:</w:t>
      </w:r>
    </w:p>
    <w:p w14:paraId="24A32D18" w14:textId="77777777" w:rsidR="003D310A" w:rsidRPr="003D310A" w:rsidRDefault="003D310A" w:rsidP="003D310A">
      <w:pPr>
        <w:rPr>
          <w:rFonts w:ascii="Arial Narrow" w:hAnsi="Arial Narrow" w:cstheme="minorHAnsi"/>
          <w:bCs/>
          <w:lang w:eastAsia="ar-SA"/>
        </w:rPr>
      </w:pPr>
    </w:p>
    <w:p w14:paraId="2D0F04C6" w14:textId="0ECD9FE6" w:rsidR="003D310A" w:rsidRPr="003D310A" w:rsidRDefault="003D310A" w:rsidP="003D310A">
      <w:pPr>
        <w:pStyle w:val="ListParagraph"/>
        <w:numPr>
          <w:ilvl w:val="0"/>
          <w:numId w:val="21"/>
        </w:numPr>
        <w:rPr>
          <w:rFonts w:ascii="Arial Narrow" w:hAnsi="Arial Narrow" w:cstheme="minorHAnsi"/>
          <w:b/>
          <w:lang w:eastAsia="ar-SA"/>
        </w:rPr>
      </w:pPr>
      <w:r w:rsidRPr="003D310A">
        <w:rPr>
          <w:rFonts w:ascii="Arial Narrow" w:hAnsi="Arial Narrow" w:cstheme="minorHAnsi"/>
          <w:b/>
          <w:lang w:eastAsia="ar-SA"/>
        </w:rPr>
        <w:t>Installation and Setup:</w:t>
      </w:r>
    </w:p>
    <w:p w14:paraId="3436ED68" w14:textId="77777777" w:rsidR="003D310A" w:rsidRPr="003D310A" w:rsidRDefault="003D310A" w:rsidP="003D310A">
      <w:pPr>
        <w:pStyle w:val="ListParagraph"/>
        <w:numPr>
          <w:ilvl w:val="0"/>
          <w:numId w:val="10"/>
        </w:numPr>
        <w:rPr>
          <w:rFonts w:ascii="Arial Narrow" w:hAnsi="Arial Narrow" w:cstheme="minorHAnsi"/>
          <w:bCs/>
          <w:lang w:eastAsia="ar-SA"/>
        </w:rPr>
      </w:pPr>
      <w:r w:rsidRPr="003D310A">
        <w:rPr>
          <w:rFonts w:ascii="Arial Narrow" w:hAnsi="Arial Narrow" w:cstheme="minorHAnsi"/>
          <w:bCs/>
          <w:lang w:eastAsia="ar-SA"/>
        </w:rPr>
        <w:t>Ensure you have Python installed on your machine. If not, download and install it from the official Python website.</w:t>
      </w:r>
    </w:p>
    <w:p w14:paraId="3A3E8194" w14:textId="77777777" w:rsidR="003D310A" w:rsidRPr="003D310A" w:rsidRDefault="003D310A" w:rsidP="003D310A">
      <w:pPr>
        <w:pStyle w:val="ListParagraph"/>
        <w:numPr>
          <w:ilvl w:val="0"/>
          <w:numId w:val="10"/>
        </w:numPr>
        <w:rPr>
          <w:rFonts w:ascii="Arial Narrow" w:hAnsi="Arial Narrow" w:cstheme="minorHAnsi"/>
          <w:bCs/>
          <w:lang w:eastAsia="ar-SA"/>
        </w:rPr>
      </w:pPr>
      <w:r w:rsidRPr="003D310A">
        <w:rPr>
          <w:rFonts w:ascii="Arial Narrow" w:hAnsi="Arial Narrow" w:cstheme="minorHAnsi"/>
          <w:bCs/>
          <w:lang w:eastAsia="ar-SA"/>
        </w:rPr>
        <w:t>Install Visual Studio Code from the official website.</w:t>
      </w:r>
    </w:p>
    <w:p w14:paraId="0AFDD998" w14:textId="77777777" w:rsidR="003D310A" w:rsidRPr="003D310A" w:rsidRDefault="003D310A" w:rsidP="003D310A">
      <w:pPr>
        <w:pStyle w:val="ListParagraph"/>
        <w:numPr>
          <w:ilvl w:val="0"/>
          <w:numId w:val="10"/>
        </w:numPr>
        <w:rPr>
          <w:rFonts w:ascii="Arial Narrow" w:hAnsi="Arial Narrow" w:cstheme="minorHAnsi"/>
          <w:bCs/>
          <w:lang w:eastAsia="ar-SA"/>
        </w:rPr>
      </w:pPr>
      <w:r w:rsidRPr="003D310A">
        <w:rPr>
          <w:rFonts w:ascii="Arial Narrow" w:hAnsi="Arial Narrow" w:cstheme="minorHAnsi"/>
          <w:bCs/>
          <w:lang w:eastAsia="ar-SA"/>
        </w:rPr>
        <w:t>Launch VS Code.</w:t>
      </w:r>
    </w:p>
    <w:p w14:paraId="2D29ABA6" w14:textId="63C34DB2" w:rsidR="003D310A" w:rsidRPr="003D310A" w:rsidRDefault="003D310A" w:rsidP="003D310A">
      <w:pPr>
        <w:pStyle w:val="ListParagraph"/>
        <w:numPr>
          <w:ilvl w:val="0"/>
          <w:numId w:val="21"/>
        </w:numPr>
        <w:rPr>
          <w:rFonts w:ascii="Arial Narrow" w:hAnsi="Arial Narrow" w:cstheme="minorHAnsi"/>
          <w:b/>
          <w:lang w:eastAsia="ar-SA"/>
        </w:rPr>
      </w:pPr>
      <w:r w:rsidRPr="003D310A">
        <w:rPr>
          <w:rFonts w:ascii="Arial Narrow" w:hAnsi="Arial Narrow" w:cstheme="minorHAnsi"/>
          <w:b/>
          <w:lang w:eastAsia="ar-SA"/>
        </w:rPr>
        <w:t>Setting up Python Extension:</w:t>
      </w:r>
    </w:p>
    <w:p w14:paraId="32AABCD2" w14:textId="77777777" w:rsidR="003D310A" w:rsidRPr="003D310A" w:rsidRDefault="003D310A" w:rsidP="003D310A">
      <w:pPr>
        <w:pStyle w:val="ListParagraph"/>
        <w:numPr>
          <w:ilvl w:val="0"/>
          <w:numId w:val="22"/>
        </w:numPr>
        <w:rPr>
          <w:rFonts w:ascii="Arial Narrow" w:hAnsi="Arial Narrow" w:cstheme="minorHAnsi"/>
          <w:bCs/>
          <w:lang w:eastAsia="ar-SA"/>
        </w:rPr>
      </w:pPr>
      <w:r w:rsidRPr="003D310A">
        <w:rPr>
          <w:rFonts w:ascii="Arial Narrow" w:hAnsi="Arial Narrow" w:cstheme="minorHAnsi"/>
          <w:bCs/>
          <w:lang w:eastAsia="ar-SA"/>
        </w:rPr>
        <w:t>Go to the Extensions view by clicking on the square icon on the sidebar or pressing Ctrl + Shift + X.</w:t>
      </w:r>
    </w:p>
    <w:p w14:paraId="5B1AA2FF" w14:textId="77777777" w:rsidR="003D310A" w:rsidRPr="003D310A" w:rsidRDefault="003D310A" w:rsidP="003D310A">
      <w:pPr>
        <w:pStyle w:val="ListParagraph"/>
        <w:numPr>
          <w:ilvl w:val="0"/>
          <w:numId w:val="22"/>
        </w:numPr>
        <w:rPr>
          <w:rFonts w:ascii="Arial Narrow" w:hAnsi="Arial Narrow" w:cstheme="minorHAnsi"/>
          <w:bCs/>
          <w:lang w:eastAsia="ar-SA"/>
        </w:rPr>
      </w:pPr>
      <w:r w:rsidRPr="003D310A">
        <w:rPr>
          <w:rFonts w:ascii="Arial Narrow" w:hAnsi="Arial Narrow" w:cstheme="minorHAnsi"/>
          <w:bCs/>
          <w:lang w:eastAsia="ar-SA"/>
        </w:rPr>
        <w:t>Search for the "Python" extension by Microsoft and install it.</w:t>
      </w:r>
    </w:p>
    <w:p w14:paraId="27EC0141" w14:textId="77777777" w:rsidR="003D310A" w:rsidRPr="003D310A" w:rsidRDefault="003D310A" w:rsidP="003D310A">
      <w:pPr>
        <w:pStyle w:val="ListParagraph"/>
        <w:numPr>
          <w:ilvl w:val="0"/>
          <w:numId w:val="22"/>
        </w:numPr>
        <w:rPr>
          <w:rFonts w:ascii="Arial Narrow" w:hAnsi="Arial Narrow" w:cstheme="minorHAnsi"/>
          <w:bCs/>
          <w:lang w:eastAsia="ar-SA"/>
        </w:rPr>
      </w:pPr>
      <w:r w:rsidRPr="003D310A">
        <w:rPr>
          <w:rFonts w:ascii="Arial Narrow" w:hAnsi="Arial Narrow" w:cstheme="minorHAnsi"/>
          <w:bCs/>
          <w:lang w:eastAsia="ar-SA"/>
        </w:rPr>
        <w:t>Once installed, reload VS Code.</w:t>
      </w:r>
    </w:p>
    <w:p w14:paraId="20CF776D" w14:textId="725530F5" w:rsidR="003D310A" w:rsidRPr="003D310A" w:rsidRDefault="003D310A" w:rsidP="003D310A">
      <w:pPr>
        <w:pStyle w:val="ListParagraph"/>
        <w:numPr>
          <w:ilvl w:val="0"/>
          <w:numId w:val="21"/>
        </w:numPr>
        <w:rPr>
          <w:rFonts w:ascii="Arial Narrow" w:hAnsi="Arial Narrow" w:cstheme="minorHAnsi"/>
          <w:b/>
          <w:lang w:eastAsia="ar-SA"/>
        </w:rPr>
      </w:pPr>
      <w:r w:rsidRPr="003D310A">
        <w:rPr>
          <w:rFonts w:ascii="Arial Narrow" w:hAnsi="Arial Narrow" w:cstheme="minorHAnsi"/>
          <w:b/>
          <w:lang w:eastAsia="ar-SA"/>
        </w:rPr>
        <w:t>Creating a New Python File:</w:t>
      </w:r>
    </w:p>
    <w:p w14:paraId="52255DA0" w14:textId="77777777" w:rsidR="003D310A" w:rsidRPr="003D310A" w:rsidRDefault="003D310A" w:rsidP="003D310A">
      <w:pPr>
        <w:pStyle w:val="ListParagraph"/>
        <w:numPr>
          <w:ilvl w:val="0"/>
          <w:numId w:val="23"/>
        </w:numPr>
        <w:rPr>
          <w:rFonts w:ascii="Arial Narrow" w:hAnsi="Arial Narrow" w:cstheme="minorHAnsi"/>
          <w:bCs/>
          <w:lang w:eastAsia="ar-SA"/>
        </w:rPr>
      </w:pPr>
      <w:r w:rsidRPr="003D310A">
        <w:rPr>
          <w:rFonts w:ascii="Arial Narrow" w:hAnsi="Arial Narrow" w:cstheme="minorHAnsi"/>
          <w:bCs/>
          <w:lang w:eastAsia="ar-SA"/>
        </w:rPr>
        <w:t>Click on the Explorer icon (folder icon) on the sidebar.</w:t>
      </w:r>
    </w:p>
    <w:p w14:paraId="7E859278" w14:textId="77777777" w:rsidR="003D310A" w:rsidRPr="003D310A" w:rsidRDefault="003D310A" w:rsidP="003D310A">
      <w:pPr>
        <w:pStyle w:val="ListParagraph"/>
        <w:numPr>
          <w:ilvl w:val="0"/>
          <w:numId w:val="23"/>
        </w:numPr>
        <w:rPr>
          <w:rFonts w:ascii="Arial Narrow" w:hAnsi="Arial Narrow" w:cstheme="minorHAnsi"/>
          <w:bCs/>
          <w:lang w:eastAsia="ar-SA"/>
        </w:rPr>
      </w:pPr>
      <w:r w:rsidRPr="003D310A">
        <w:rPr>
          <w:rFonts w:ascii="Arial Narrow" w:hAnsi="Arial Narrow" w:cstheme="minorHAnsi"/>
          <w:bCs/>
          <w:lang w:eastAsia="ar-SA"/>
        </w:rPr>
        <w:t>Create a new folder or select an existing one.</w:t>
      </w:r>
    </w:p>
    <w:p w14:paraId="65511382" w14:textId="77777777" w:rsidR="003D310A" w:rsidRPr="003D310A" w:rsidRDefault="003D310A" w:rsidP="003D310A">
      <w:pPr>
        <w:pStyle w:val="ListParagraph"/>
        <w:numPr>
          <w:ilvl w:val="0"/>
          <w:numId w:val="23"/>
        </w:numPr>
        <w:rPr>
          <w:rFonts w:ascii="Arial Narrow" w:hAnsi="Arial Narrow" w:cstheme="minorHAnsi"/>
          <w:bCs/>
          <w:lang w:eastAsia="ar-SA"/>
        </w:rPr>
      </w:pPr>
      <w:r w:rsidRPr="003D310A">
        <w:rPr>
          <w:rFonts w:ascii="Arial Narrow" w:hAnsi="Arial Narrow" w:cstheme="minorHAnsi"/>
          <w:bCs/>
          <w:lang w:eastAsia="ar-SA"/>
        </w:rPr>
        <w:t>Right-click inside the folder, select New File, and name it with a .</w:t>
      </w:r>
      <w:proofErr w:type="spellStart"/>
      <w:r w:rsidRPr="003D310A">
        <w:rPr>
          <w:rFonts w:ascii="Arial Narrow" w:hAnsi="Arial Narrow" w:cstheme="minorHAnsi"/>
          <w:bCs/>
          <w:lang w:eastAsia="ar-SA"/>
        </w:rPr>
        <w:t>py</w:t>
      </w:r>
      <w:proofErr w:type="spellEnd"/>
      <w:r w:rsidRPr="003D310A">
        <w:rPr>
          <w:rFonts w:ascii="Arial Narrow" w:hAnsi="Arial Narrow" w:cstheme="minorHAnsi"/>
          <w:bCs/>
          <w:lang w:eastAsia="ar-SA"/>
        </w:rPr>
        <w:t xml:space="preserve"> extension, e.g., hello.py.</w:t>
      </w:r>
    </w:p>
    <w:p w14:paraId="574927C7" w14:textId="624A7A3E" w:rsidR="003D310A" w:rsidRPr="003D310A" w:rsidRDefault="003D310A" w:rsidP="003D310A">
      <w:pPr>
        <w:pStyle w:val="ListParagraph"/>
        <w:numPr>
          <w:ilvl w:val="0"/>
          <w:numId w:val="21"/>
        </w:numPr>
        <w:rPr>
          <w:rFonts w:ascii="Arial Narrow" w:hAnsi="Arial Narrow" w:cstheme="minorHAnsi"/>
          <w:b/>
          <w:lang w:eastAsia="ar-SA"/>
        </w:rPr>
      </w:pPr>
      <w:r w:rsidRPr="003D310A">
        <w:rPr>
          <w:rFonts w:ascii="Arial Narrow" w:hAnsi="Arial Narrow" w:cstheme="minorHAnsi"/>
          <w:b/>
          <w:lang w:eastAsia="ar-SA"/>
        </w:rPr>
        <w:t>Writing Python Code:</w:t>
      </w:r>
    </w:p>
    <w:p w14:paraId="2C87E1A0" w14:textId="77777777" w:rsidR="003D310A" w:rsidRPr="003D310A" w:rsidRDefault="003D310A" w:rsidP="003D310A">
      <w:pPr>
        <w:pStyle w:val="ListParagraph"/>
        <w:numPr>
          <w:ilvl w:val="0"/>
          <w:numId w:val="24"/>
        </w:numPr>
        <w:rPr>
          <w:rFonts w:ascii="Arial Narrow" w:hAnsi="Arial Narrow" w:cstheme="minorHAnsi"/>
          <w:bCs/>
          <w:lang w:eastAsia="ar-SA"/>
        </w:rPr>
      </w:pPr>
      <w:r w:rsidRPr="003D310A">
        <w:rPr>
          <w:rFonts w:ascii="Arial Narrow" w:hAnsi="Arial Narrow" w:cstheme="minorHAnsi"/>
          <w:bCs/>
          <w:lang w:eastAsia="ar-SA"/>
        </w:rPr>
        <w:t>Open the newly created .</w:t>
      </w:r>
      <w:proofErr w:type="spellStart"/>
      <w:r w:rsidRPr="003D310A">
        <w:rPr>
          <w:rFonts w:ascii="Arial Narrow" w:hAnsi="Arial Narrow" w:cstheme="minorHAnsi"/>
          <w:bCs/>
          <w:lang w:eastAsia="ar-SA"/>
        </w:rPr>
        <w:t>py</w:t>
      </w:r>
      <w:proofErr w:type="spellEnd"/>
      <w:r w:rsidRPr="003D310A">
        <w:rPr>
          <w:rFonts w:ascii="Arial Narrow" w:hAnsi="Arial Narrow" w:cstheme="minorHAnsi"/>
          <w:bCs/>
          <w:lang w:eastAsia="ar-SA"/>
        </w:rPr>
        <w:t xml:space="preserve"> file.</w:t>
      </w:r>
    </w:p>
    <w:p w14:paraId="3CCC126C" w14:textId="77777777" w:rsidR="003D310A" w:rsidRDefault="003D310A" w:rsidP="003D310A">
      <w:pPr>
        <w:pStyle w:val="ListParagraph"/>
        <w:numPr>
          <w:ilvl w:val="0"/>
          <w:numId w:val="24"/>
        </w:numPr>
        <w:rPr>
          <w:rFonts w:ascii="Arial Narrow" w:hAnsi="Arial Narrow" w:cstheme="minorHAnsi"/>
          <w:bCs/>
          <w:lang w:eastAsia="ar-SA"/>
        </w:rPr>
      </w:pPr>
      <w:r w:rsidRPr="003D310A">
        <w:rPr>
          <w:rFonts w:ascii="Arial Narrow" w:hAnsi="Arial Narrow" w:cstheme="minorHAnsi"/>
          <w:bCs/>
          <w:lang w:eastAsia="ar-SA"/>
        </w:rPr>
        <w:t xml:space="preserve">Write your Python code in the editor. </w:t>
      </w:r>
    </w:p>
    <w:p w14:paraId="73E772EA" w14:textId="5A59A998" w:rsidR="003D310A" w:rsidRPr="003D310A" w:rsidRDefault="003D310A" w:rsidP="003D310A">
      <w:pPr>
        <w:pStyle w:val="ListParagraph"/>
        <w:ind w:left="1080"/>
        <w:rPr>
          <w:rFonts w:ascii="Arial Narrow" w:hAnsi="Arial Narrow" w:cstheme="minorHAnsi"/>
          <w:bCs/>
          <w:lang w:eastAsia="ar-SA"/>
        </w:rPr>
      </w:pPr>
      <w:r w:rsidRPr="003D310A">
        <w:rPr>
          <w:rFonts w:ascii="Arial Narrow" w:hAnsi="Arial Narrow" w:cstheme="minorHAnsi"/>
          <w:bCs/>
          <w:lang w:eastAsia="ar-SA"/>
        </w:rPr>
        <w:t>For example:</w:t>
      </w:r>
    </w:p>
    <w:p w14:paraId="11307944" w14:textId="77777777" w:rsidR="003D310A" w:rsidRPr="003D310A" w:rsidRDefault="003D310A" w:rsidP="003D310A">
      <w:pPr>
        <w:pStyle w:val="ListParagraph"/>
        <w:ind w:left="1080"/>
        <w:rPr>
          <w:rFonts w:ascii="Arial Narrow" w:hAnsi="Arial Narrow" w:cstheme="minorHAnsi"/>
          <w:bCs/>
          <w:lang w:eastAsia="ar-SA"/>
        </w:rPr>
      </w:pPr>
      <w:proofErr w:type="gramStart"/>
      <w:r w:rsidRPr="003D310A">
        <w:rPr>
          <w:rFonts w:ascii="Arial Narrow" w:hAnsi="Arial Narrow" w:cstheme="minorHAnsi"/>
          <w:bCs/>
          <w:lang w:eastAsia="ar-SA"/>
        </w:rPr>
        <w:lastRenderedPageBreak/>
        <w:t>print(</w:t>
      </w:r>
      <w:proofErr w:type="gramEnd"/>
      <w:r w:rsidRPr="003D310A">
        <w:rPr>
          <w:rFonts w:ascii="Arial Narrow" w:hAnsi="Arial Narrow" w:cstheme="minorHAnsi"/>
          <w:bCs/>
          <w:lang w:eastAsia="ar-SA"/>
        </w:rPr>
        <w:t>"Hello, World!")</w:t>
      </w:r>
    </w:p>
    <w:p w14:paraId="680246FC" w14:textId="44FDE9D6" w:rsidR="003D310A" w:rsidRPr="003D310A" w:rsidRDefault="003D310A" w:rsidP="003D310A">
      <w:pPr>
        <w:pStyle w:val="ListParagraph"/>
        <w:numPr>
          <w:ilvl w:val="0"/>
          <w:numId w:val="21"/>
        </w:numPr>
        <w:rPr>
          <w:rFonts w:ascii="Arial Narrow" w:hAnsi="Arial Narrow" w:cstheme="minorHAnsi"/>
          <w:b/>
          <w:lang w:eastAsia="ar-SA"/>
        </w:rPr>
      </w:pPr>
      <w:r w:rsidRPr="003D310A">
        <w:rPr>
          <w:rFonts w:ascii="Arial Narrow" w:hAnsi="Arial Narrow" w:cstheme="minorHAnsi"/>
          <w:b/>
          <w:lang w:eastAsia="ar-SA"/>
        </w:rPr>
        <w:t>Running the Python Program:</w:t>
      </w:r>
    </w:p>
    <w:p w14:paraId="3A6A1846" w14:textId="77777777" w:rsidR="003D310A" w:rsidRPr="003D310A" w:rsidRDefault="003D310A" w:rsidP="003D310A">
      <w:pPr>
        <w:pStyle w:val="ListParagraph"/>
        <w:numPr>
          <w:ilvl w:val="0"/>
          <w:numId w:val="25"/>
        </w:numPr>
        <w:rPr>
          <w:rFonts w:ascii="Arial Narrow" w:hAnsi="Arial Narrow" w:cstheme="minorHAnsi"/>
          <w:bCs/>
          <w:lang w:eastAsia="ar-SA"/>
        </w:rPr>
      </w:pPr>
      <w:r w:rsidRPr="003D310A">
        <w:rPr>
          <w:rFonts w:ascii="Arial Narrow" w:hAnsi="Arial Narrow" w:cstheme="minorHAnsi"/>
          <w:bCs/>
          <w:lang w:eastAsia="ar-SA"/>
        </w:rPr>
        <w:t>Right-click anywhere in the editor and choose Run Python File in Terminal. This action will open the integrated terminal at the bottom of VS Code and execute the Python program, displaying the output.</w:t>
      </w:r>
    </w:p>
    <w:p w14:paraId="02ABB9CD" w14:textId="47B29229" w:rsidR="003D310A" w:rsidRPr="003D310A" w:rsidRDefault="003D310A" w:rsidP="003D310A">
      <w:pPr>
        <w:pStyle w:val="ListParagraph"/>
        <w:numPr>
          <w:ilvl w:val="0"/>
          <w:numId w:val="21"/>
        </w:numPr>
        <w:rPr>
          <w:rFonts w:ascii="Arial Narrow" w:hAnsi="Arial Narrow" w:cstheme="minorHAnsi"/>
          <w:b/>
          <w:lang w:eastAsia="ar-SA"/>
        </w:rPr>
      </w:pPr>
      <w:r w:rsidRPr="003D310A">
        <w:rPr>
          <w:rFonts w:ascii="Arial Narrow" w:hAnsi="Arial Narrow" w:cstheme="minorHAnsi"/>
          <w:b/>
          <w:lang w:eastAsia="ar-SA"/>
        </w:rPr>
        <w:t>Using the Integrated Terminal:</w:t>
      </w:r>
    </w:p>
    <w:p w14:paraId="1103AF6A" w14:textId="77777777" w:rsidR="003D310A" w:rsidRPr="003D310A" w:rsidRDefault="003D310A" w:rsidP="003D310A">
      <w:pPr>
        <w:pStyle w:val="ListParagraph"/>
        <w:numPr>
          <w:ilvl w:val="0"/>
          <w:numId w:val="25"/>
        </w:numPr>
        <w:rPr>
          <w:rFonts w:ascii="Arial Narrow" w:hAnsi="Arial Narrow" w:cstheme="minorHAnsi"/>
          <w:bCs/>
          <w:lang w:eastAsia="ar-SA"/>
        </w:rPr>
      </w:pPr>
      <w:r w:rsidRPr="003D310A">
        <w:rPr>
          <w:rFonts w:ascii="Arial Narrow" w:hAnsi="Arial Narrow" w:cstheme="minorHAnsi"/>
          <w:bCs/>
          <w:lang w:eastAsia="ar-SA"/>
        </w:rPr>
        <w:t>Alternatively, you can use the integrated terminal directly:</w:t>
      </w:r>
    </w:p>
    <w:p w14:paraId="556D22FE" w14:textId="77777777" w:rsidR="003D310A" w:rsidRPr="003D310A" w:rsidRDefault="003D310A" w:rsidP="003D310A">
      <w:pPr>
        <w:pStyle w:val="ListParagraph"/>
        <w:numPr>
          <w:ilvl w:val="1"/>
          <w:numId w:val="25"/>
        </w:numPr>
        <w:rPr>
          <w:rFonts w:ascii="Arial Narrow" w:hAnsi="Arial Narrow" w:cstheme="minorHAnsi"/>
          <w:bCs/>
          <w:lang w:eastAsia="ar-SA"/>
        </w:rPr>
      </w:pPr>
      <w:r w:rsidRPr="003D310A">
        <w:rPr>
          <w:rFonts w:ascii="Arial Narrow" w:hAnsi="Arial Narrow" w:cstheme="minorHAnsi"/>
          <w:bCs/>
          <w:lang w:eastAsia="ar-SA"/>
        </w:rPr>
        <w:t>Open the integrated terminal in VS Code by selecting View &gt; Terminal or pressing Ctrl + ~.</w:t>
      </w:r>
    </w:p>
    <w:p w14:paraId="56E43E91" w14:textId="77777777" w:rsidR="003D310A" w:rsidRPr="003D310A" w:rsidRDefault="003D310A" w:rsidP="003D310A">
      <w:pPr>
        <w:pStyle w:val="ListParagraph"/>
        <w:numPr>
          <w:ilvl w:val="1"/>
          <w:numId w:val="25"/>
        </w:numPr>
        <w:rPr>
          <w:rFonts w:ascii="Arial Narrow" w:hAnsi="Arial Narrow" w:cstheme="minorHAnsi"/>
          <w:bCs/>
          <w:lang w:eastAsia="ar-SA"/>
        </w:rPr>
      </w:pPr>
      <w:r w:rsidRPr="003D310A">
        <w:rPr>
          <w:rFonts w:ascii="Arial Narrow" w:hAnsi="Arial Narrow" w:cstheme="minorHAnsi"/>
          <w:bCs/>
          <w:lang w:eastAsia="ar-SA"/>
        </w:rPr>
        <w:t>Navigate to the directory containing your Python file using the cd command.</w:t>
      </w:r>
    </w:p>
    <w:p w14:paraId="65FDB983" w14:textId="0D4127C8" w:rsidR="003D310A" w:rsidRPr="003D310A" w:rsidRDefault="003D310A" w:rsidP="003D310A">
      <w:pPr>
        <w:pStyle w:val="ListParagraph"/>
        <w:numPr>
          <w:ilvl w:val="1"/>
          <w:numId w:val="25"/>
        </w:numPr>
        <w:rPr>
          <w:rFonts w:ascii="Arial Narrow" w:hAnsi="Arial Narrow" w:cstheme="minorHAnsi"/>
          <w:bCs/>
          <w:lang w:eastAsia="ar-SA"/>
        </w:rPr>
      </w:pPr>
      <w:r w:rsidRPr="003D310A">
        <w:rPr>
          <w:rFonts w:ascii="Arial Narrow" w:hAnsi="Arial Narrow" w:cstheme="minorHAnsi"/>
          <w:bCs/>
          <w:lang w:eastAsia="ar-SA"/>
        </w:rPr>
        <w:t>Run the Python script using the command: python hello.py (assuming the script's name is hello.py).</w:t>
      </w:r>
    </w:p>
    <w:p w14:paraId="3581376D" w14:textId="77777777" w:rsidR="003D310A" w:rsidRPr="003D310A" w:rsidRDefault="003D310A" w:rsidP="009375BC">
      <w:pPr>
        <w:rPr>
          <w:rFonts w:ascii="Arial Narrow" w:hAnsi="Arial Narrow" w:cstheme="minorHAnsi"/>
          <w:b/>
          <w:lang w:eastAsia="ar-SA"/>
        </w:rPr>
      </w:pPr>
    </w:p>
    <w:p w14:paraId="62F2CE9D" w14:textId="367FCD5A" w:rsidR="009375BC" w:rsidRDefault="009375BC" w:rsidP="009375BC">
      <w:pPr>
        <w:pStyle w:val="ListParagraph"/>
        <w:numPr>
          <w:ilvl w:val="0"/>
          <w:numId w:val="26"/>
        </w:numPr>
        <w:rPr>
          <w:rFonts w:ascii="Arial Narrow" w:hAnsi="Arial Narrow" w:cstheme="minorHAnsi"/>
          <w:b/>
          <w:lang w:eastAsia="ar-SA"/>
        </w:rPr>
      </w:pPr>
      <w:r w:rsidRPr="003D310A">
        <w:rPr>
          <w:rFonts w:ascii="Arial Narrow" w:hAnsi="Arial Narrow" w:cstheme="minorHAnsi"/>
          <w:b/>
          <w:lang w:eastAsia="ar-SA"/>
        </w:rPr>
        <w:t>Operators in Python:</w:t>
      </w:r>
    </w:p>
    <w:p w14:paraId="7E6F2F55" w14:textId="77777777" w:rsidR="003D310A" w:rsidRPr="003D310A" w:rsidRDefault="003D310A" w:rsidP="003D310A">
      <w:pPr>
        <w:pStyle w:val="ListParagraph"/>
        <w:rPr>
          <w:rFonts w:ascii="Arial Narrow" w:hAnsi="Arial Narrow" w:cstheme="minorHAnsi"/>
          <w:b/>
          <w:lang w:eastAsia="ar-SA"/>
        </w:rPr>
      </w:pPr>
    </w:p>
    <w:p w14:paraId="17ED5BAB" w14:textId="77777777" w:rsidR="009375BC" w:rsidRPr="009375BC" w:rsidRDefault="009375BC" w:rsidP="009375BC">
      <w:pPr>
        <w:pStyle w:val="ListParagraph"/>
        <w:numPr>
          <w:ilvl w:val="0"/>
          <w:numId w:val="19"/>
        </w:numPr>
        <w:rPr>
          <w:rFonts w:ascii="Arial Narrow" w:hAnsi="Arial Narrow" w:cstheme="minorHAnsi"/>
          <w:bCs/>
          <w:lang w:eastAsia="ar-SA"/>
        </w:rPr>
      </w:pPr>
      <w:r w:rsidRPr="009375BC">
        <w:rPr>
          <w:rFonts w:ascii="Arial Narrow" w:hAnsi="Arial Narrow" w:cstheme="minorHAnsi"/>
          <w:bCs/>
          <w:lang w:eastAsia="ar-SA"/>
        </w:rPr>
        <w:t>Arithmetic Operators: These include + (addition), - (subtraction), * (multiplication), / (division), % (modulus), ** (exponentiation), and // (floor division).</w:t>
      </w:r>
    </w:p>
    <w:p w14:paraId="07E2618D" w14:textId="77777777" w:rsidR="009375BC" w:rsidRPr="009375BC" w:rsidRDefault="009375BC" w:rsidP="009375BC">
      <w:pPr>
        <w:pStyle w:val="ListParagraph"/>
        <w:numPr>
          <w:ilvl w:val="0"/>
          <w:numId w:val="19"/>
        </w:numPr>
        <w:rPr>
          <w:rFonts w:ascii="Arial Narrow" w:hAnsi="Arial Narrow" w:cstheme="minorHAnsi"/>
          <w:bCs/>
          <w:lang w:eastAsia="ar-SA"/>
        </w:rPr>
      </w:pPr>
      <w:r w:rsidRPr="009375BC">
        <w:rPr>
          <w:rFonts w:ascii="Arial Narrow" w:hAnsi="Arial Narrow" w:cstheme="minorHAnsi"/>
          <w:bCs/>
          <w:lang w:eastAsia="ar-SA"/>
        </w:rPr>
        <w:t>Comparison Operators: These operators compare two values and return either True or False. Examples include == (equal to)</w:t>
      </w:r>
      <w:proofErr w:type="gramStart"/>
      <w:r w:rsidRPr="009375BC">
        <w:rPr>
          <w:rFonts w:ascii="Arial Narrow" w:hAnsi="Arial Narrow" w:cstheme="minorHAnsi"/>
          <w:bCs/>
          <w:lang w:eastAsia="ar-SA"/>
        </w:rPr>
        <w:t>, !</w:t>
      </w:r>
      <w:proofErr w:type="gramEnd"/>
      <w:r w:rsidRPr="009375BC">
        <w:rPr>
          <w:rFonts w:ascii="Arial Narrow" w:hAnsi="Arial Narrow" w:cstheme="minorHAnsi"/>
          <w:bCs/>
          <w:lang w:eastAsia="ar-SA"/>
        </w:rPr>
        <w:t>= (not equal to), &lt; (less than), &gt; (greater than), &lt;= (less than or equal to), and &gt;= (greater than or equal to).</w:t>
      </w:r>
    </w:p>
    <w:p w14:paraId="12C51B11" w14:textId="77777777" w:rsidR="009375BC" w:rsidRPr="009375BC" w:rsidRDefault="009375BC" w:rsidP="009375BC">
      <w:pPr>
        <w:pStyle w:val="ListParagraph"/>
        <w:numPr>
          <w:ilvl w:val="0"/>
          <w:numId w:val="19"/>
        </w:numPr>
        <w:rPr>
          <w:rFonts w:ascii="Arial Narrow" w:hAnsi="Arial Narrow" w:cstheme="minorHAnsi"/>
          <w:bCs/>
          <w:lang w:eastAsia="ar-SA"/>
        </w:rPr>
      </w:pPr>
      <w:r w:rsidRPr="009375BC">
        <w:rPr>
          <w:rFonts w:ascii="Arial Narrow" w:hAnsi="Arial Narrow" w:cstheme="minorHAnsi"/>
          <w:bCs/>
          <w:lang w:eastAsia="ar-SA"/>
        </w:rPr>
        <w:t>Logical Operators: These operators are used to combine conditional statements. They include and, or, and not.</w:t>
      </w:r>
    </w:p>
    <w:p w14:paraId="2EAC2189" w14:textId="77777777" w:rsidR="009375BC" w:rsidRPr="009375BC" w:rsidRDefault="009375BC" w:rsidP="009375BC">
      <w:pPr>
        <w:pStyle w:val="ListParagraph"/>
        <w:numPr>
          <w:ilvl w:val="0"/>
          <w:numId w:val="19"/>
        </w:numPr>
        <w:rPr>
          <w:rFonts w:ascii="Arial Narrow" w:hAnsi="Arial Narrow" w:cstheme="minorHAnsi"/>
          <w:bCs/>
          <w:lang w:eastAsia="ar-SA"/>
        </w:rPr>
      </w:pPr>
      <w:r w:rsidRPr="009375BC">
        <w:rPr>
          <w:rFonts w:ascii="Arial Narrow" w:hAnsi="Arial Narrow" w:cstheme="minorHAnsi"/>
          <w:bCs/>
          <w:lang w:eastAsia="ar-SA"/>
        </w:rPr>
        <w:t>Assignment Operators: Operators like =, +=, -=, *=, /=, %= etc., are used to assign values to variables.</w:t>
      </w:r>
    </w:p>
    <w:p w14:paraId="1C8F4DC1" w14:textId="77777777" w:rsidR="009375BC" w:rsidRPr="009375BC" w:rsidRDefault="009375BC" w:rsidP="009375BC">
      <w:pPr>
        <w:pStyle w:val="ListParagraph"/>
        <w:numPr>
          <w:ilvl w:val="0"/>
          <w:numId w:val="19"/>
        </w:numPr>
        <w:rPr>
          <w:rFonts w:ascii="Arial Narrow" w:hAnsi="Arial Narrow" w:cstheme="minorHAnsi"/>
          <w:bCs/>
          <w:lang w:eastAsia="ar-SA"/>
        </w:rPr>
      </w:pPr>
      <w:r w:rsidRPr="009375BC">
        <w:rPr>
          <w:rFonts w:ascii="Arial Narrow" w:hAnsi="Arial Narrow" w:cstheme="minorHAnsi"/>
          <w:bCs/>
          <w:lang w:eastAsia="ar-SA"/>
        </w:rPr>
        <w:t xml:space="preserve">Identity Operators: is and </w:t>
      </w:r>
      <w:proofErr w:type="gramStart"/>
      <w:r w:rsidRPr="009375BC">
        <w:rPr>
          <w:rFonts w:ascii="Arial Narrow" w:hAnsi="Arial Narrow" w:cstheme="minorHAnsi"/>
          <w:bCs/>
          <w:lang w:eastAsia="ar-SA"/>
        </w:rPr>
        <w:t>is not are</w:t>
      </w:r>
      <w:proofErr w:type="gramEnd"/>
      <w:r w:rsidRPr="009375BC">
        <w:rPr>
          <w:rFonts w:ascii="Arial Narrow" w:hAnsi="Arial Narrow" w:cstheme="minorHAnsi"/>
          <w:bCs/>
          <w:lang w:eastAsia="ar-SA"/>
        </w:rPr>
        <w:t xml:space="preserve"> used to compare objects, checking if they are the same object in memory.</w:t>
      </w:r>
    </w:p>
    <w:p w14:paraId="10BA7086" w14:textId="40A69571" w:rsidR="009375BC" w:rsidRPr="009375BC" w:rsidRDefault="009375BC" w:rsidP="009375BC">
      <w:pPr>
        <w:pStyle w:val="ListParagraph"/>
        <w:numPr>
          <w:ilvl w:val="0"/>
          <w:numId w:val="19"/>
        </w:numPr>
        <w:rPr>
          <w:rFonts w:ascii="Arial Narrow" w:hAnsi="Arial Narrow" w:cstheme="minorHAnsi"/>
          <w:bCs/>
          <w:lang w:eastAsia="ar-SA"/>
        </w:rPr>
      </w:pPr>
      <w:r w:rsidRPr="009375BC">
        <w:rPr>
          <w:rFonts w:ascii="Arial Narrow" w:hAnsi="Arial Narrow" w:cstheme="minorHAnsi"/>
          <w:bCs/>
          <w:lang w:eastAsia="ar-SA"/>
        </w:rPr>
        <w:t>Membership Operators: in and not in are used to test if a value or variable is found in a sequence (like lists, tuples, strings, etc.).</w:t>
      </w:r>
    </w:p>
    <w:p w14:paraId="046403DD" w14:textId="0BF4F341" w:rsidR="00221D00" w:rsidRPr="009375BC" w:rsidRDefault="00221D00" w:rsidP="00366F4D">
      <w:pPr>
        <w:rPr>
          <w:rFonts w:ascii="Arial Narrow" w:hAnsi="Arial Narrow" w:cstheme="minorHAnsi"/>
          <w:b/>
          <w:lang w:eastAsia="ar-SA"/>
        </w:rPr>
      </w:pPr>
    </w:p>
    <w:p w14:paraId="309AE99A" w14:textId="4242FFAA" w:rsidR="009375BC" w:rsidRDefault="009375BC" w:rsidP="009375BC">
      <w:pPr>
        <w:pStyle w:val="ListParagraph"/>
        <w:numPr>
          <w:ilvl w:val="0"/>
          <w:numId w:val="26"/>
        </w:numPr>
        <w:rPr>
          <w:rFonts w:ascii="Arial Narrow" w:hAnsi="Arial Narrow" w:cstheme="minorHAnsi"/>
          <w:b/>
          <w:lang w:eastAsia="ar-SA"/>
        </w:rPr>
      </w:pPr>
      <w:r w:rsidRPr="003D310A">
        <w:rPr>
          <w:rFonts w:ascii="Arial Narrow" w:hAnsi="Arial Narrow" w:cstheme="minorHAnsi"/>
          <w:b/>
          <w:lang w:eastAsia="ar-SA"/>
        </w:rPr>
        <w:t>Formatting Outputs in Python:</w:t>
      </w:r>
    </w:p>
    <w:p w14:paraId="66D77666" w14:textId="77777777" w:rsidR="003D310A" w:rsidRPr="003D310A" w:rsidRDefault="003D310A" w:rsidP="003D310A">
      <w:pPr>
        <w:pStyle w:val="ListParagraph"/>
        <w:rPr>
          <w:rFonts w:ascii="Arial Narrow" w:hAnsi="Arial Narrow" w:cstheme="minorHAnsi"/>
          <w:b/>
          <w:lang w:eastAsia="ar-SA"/>
        </w:rPr>
      </w:pPr>
    </w:p>
    <w:p w14:paraId="4C27B13C" w14:textId="77777777" w:rsidR="009375BC" w:rsidRPr="009375BC" w:rsidRDefault="009375BC" w:rsidP="009375BC">
      <w:pPr>
        <w:pStyle w:val="ListParagraph"/>
        <w:numPr>
          <w:ilvl w:val="0"/>
          <w:numId w:val="20"/>
        </w:numPr>
        <w:rPr>
          <w:rFonts w:ascii="Arial Narrow" w:hAnsi="Arial Narrow" w:cstheme="minorHAnsi"/>
          <w:bCs/>
          <w:lang w:eastAsia="ar-SA"/>
        </w:rPr>
      </w:pPr>
      <w:r w:rsidRPr="009375BC">
        <w:rPr>
          <w:rFonts w:ascii="Arial Narrow" w:hAnsi="Arial Narrow" w:cstheme="minorHAnsi"/>
          <w:bCs/>
          <w:lang w:eastAsia="ar-SA"/>
        </w:rPr>
        <w:t xml:space="preserve">String Formatting with % Operator: Allows formatting using the % operator. </w:t>
      </w:r>
    </w:p>
    <w:p w14:paraId="4C838A21" w14:textId="0A77C73E" w:rsidR="009375BC" w:rsidRPr="009375BC" w:rsidRDefault="009375BC" w:rsidP="003D310A">
      <w:pPr>
        <w:ind w:firstLine="360"/>
        <w:rPr>
          <w:rFonts w:ascii="Arial Narrow" w:hAnsi="Arial Narrow" w:cstheme="minorHAnsi"/>
          <w:bCs/>
          <w:lang w:eastAsia="ar-SA"/>
        </w:rPr>
      </w:pPr>
      <w:r w:rsidRPr="009375BC">
        <w:rPr>
          <w:rFonts w:ascii="Arial Narrow" w:hAnsi="Arial Narrow" w:cstheme="minorHAnsi"/>
          <w:bCs/>
          <w:lang w:eastAsia="ar-SA"/>
        </w:rPr>
        <w:t>For example:</w:t>
      </w:r>
    </w:p>
    <w:p w14:paraId="6D56E0B6" w14:textId="77777777" w:rsidR="009375BC" w:rsidRDefault="009375BC" w:rsidP="009375BC">
      <w:pPr>
        <w:ind w:firstLine="360"/>
        <w:rPr>
          <w:rFonts w:ascii="Arial Narrow" w:hAnsi="Arial Narrow" w:cstheme="minorHAnsi"/>
          <w:bCs/>
          <w:lang w:eastAsia="ar-SA"/>
        </w:rPr>
      </w:pPr>
      <w:proofErr w:type="gramStart"/>
      <w:r w:rsidRPr="009375BC">
        <w:rPr>
          <w:rFonts w:ascii="Arial Narrow" w:hAnsi="Arial Narrow" w:cstheme="minorHAnsi"/>
          <w:bCs/>
          <w:lang w:eastAsia="ar-SA"/>
        </w:rPr>
        <w:t>print(</w:t>
      </w:r>
      <w:proofErr w:type="gramEnd"/>
      <w:r w:rsidRPr="009375BC">
        <w:rPr>
          <w:rFonts w:ascii="Arial Narrow" w:hAnsi="Arial Narrow" w:cstheme="minorHAnsi"/>
          <w:bCs/>
          <w:lang w:eastAsia="ar-SA"/>
        </w:rPr>
        <w:t>"Hello, %s!" % "Python")</w:t>
      </w:r>
    </w:p>
    <w:p w14:paraId="5A0E7947" w14:textId="77777777" w:rsidR="009375BC" w:rsidRPr="009375BC" w:rsidRDefault="009375BC" w:rsidP="009375BC">
      <w:pPr>
        <w:rPr>
          <w:rFonts w:ascii="Arial Narrow" w:hAnsi="Arial Narrow" w:cstheme="minorHAnsi"/>
          <w:bCs/>
          <w:lang w:eastAsia="ar-SA"/>
        </w:rPr>
      </w:pPr>
    </w:p>
    <w:p w14:paraId="0FB4698A" w14:textId="16E23948" w:rsidR="009375BC" w:rsidRPr="009375BC" w:rsidRDefault="009375BC" w:rsidP="009375BC">
      <w:pPr>
        <w:pStyle w:val="ListParagraph"/>
        <w:numPr>
          <w:ilvl w:val="0"/>
          <w:numId w:val="20"/>
        </w:numPr>
        <w:rPr>
          <w:rFonts w:ascii="Arial Narrow" w:hAnsi="Arial Narrow" w:cstheme="minorHAnsi"/>
          <w:bCs/>
          <w:lang w:eastAsia="ar-SA"/>
        </w:rPr>
      </w:pPr>
      <w:r w:rsidRPr="009375BC">
        <w:rPr>
          <w:rFonts w:ascii="Arial Narrow" w:hAnsi="Arial Narrow" w:cstheme="minorHAnsi"/>
          <w:bCs/>
          <w:lang w:eastAsia="ar-SA"/>
        </w:rPr>
        <w:t>Formatted String Literals (f-strings): Introduced in Python 3.6, f-strings provide a concise and convenient way to embed expressions inside string literals:</w:t>
      </w:r>
    </w:p>
    <w:p w14:paraId="55F75943" w14:textId="579B8B3A" w:rsidR="009375BC" w:rsidRPr="009375BC" w:rsidRDefault="009375BC" w:rsidP="009375BC">
      <w:pPr>
        <w:ind w:left="360"/>
        <w:rPr>
          <w:rFonts w:ascii="Arial Narrow" w:hAnsi="Arial Narrow" w:cstheme="minorHAnsi"/>
          <w:bCs/>
          <w:lang w:eastAsia="ar-SA"/>
        </w:rPr>
      </w:pPr>
      <w:r w:rsidRPr="009375BC">
        <w:rPr>
          <w:rFonts w:ascii="Arial Narrow" w:hAnsi="Arial Narrow" w:cstheme="minorHAnsi"/>
          <w:bCs/>
          <w:lang w:eastAsia="ar-SA"/>
        </w:rPr>
        <w:t>For example:</w:t>
      </w:r>
    </w:p>
    <w:p w14:paraId="48CFF518" w14:textId="5CA8E21D" w:rsidR="009375BC" w:rsidRPr="009375BC" w:rsidRDefault="009375BC" w:rsidP="009375BC">
      <w:pPr>
        <w:ind w:firstLine="360"/>
        <w:rPr>
          <w:rFonts w:ascii="Arial Narrow" w:hAnsi="Arial Narrow" w:cstheme="minorHAnsi"/>
          <w:bCs/>
          <w:lang w:eastAsia="ar-SA"/>
        </w:rPr>
      </w:pPr>
      <w:r w:rsidRPr="009375BC">
        <w:rPr>
          <w:rFonts w:ascii="Arial Narrow" w:hAnsi="Arial Narrow" w:cstheme="minorHAnsi"/>
          <w:bCs/>
          <w:lang w:eastAsia="ar-SA"/>
        </w:rPr>
        <w:t>name = "Python"</w:t>
      </w:r>
    </w:p>
    <w:p w14:paraId="6CFA65D8" w14:textId="77777777" w:rsidR="009375BC" w:rsidRPr="009375BC" w:rsidRDefault="009375BC" w:rsidP="009375BC">
      <w:pPr>
        <w:ind w:firstLine="360"/>
        <w:rPr>
          <w:rFonts w:ascii="Arial Narrow" w:hAnsi="Arial Narrow" w:cstheme="minorHAnsi"/>
          <w:bCs/>
          <w:lang w:eastAsia="ar-SA"/>
        </w:rPr>
      </w:pPr>
      <w:proofErr w:type="gramStart"/>
      <w:r w:rsidRPr="009375BC">
        <w:rPr>
          <w:rFonts w:ascii="Arial Narrow" w:hAnsi="Arial Narrow" w:cstheme="minorHAnsi"/>
          <w:bCs/>
          <w:lang w:eastAsia="ar-SA"/>
        </w:rPr>
        <w:t>print(</w:t>
      </w:r>
      <w:proofErr w:type="spellStart"/>
      <w:proofErr w:type="gramEnd"/>
      <w:r w:rsidRPr="009375BC">
        <w:rPr>
          <w:rFonts w:ascii="Arial Narrow" w:hAnsi="Arial Narrow" w:cstheme="minorHAnsi"/>
          <w:bCs/>
          <w:lang w:eastAsia="ar-SA"/>
        </w:rPr>
        <w:t>f"Hello</w:t>
      </w:r>
      <w:proofErr w:type="spellEnd"/>
      <w:r w:rsidRPr="009375BC">
        <w:rPr>
          <w:rFonts w:ascii="Arial Narrow" w:hAnsi="Arial Narrow" w:cstheme="minorHAnsi"/>
          <w:bCs/>
          <w:lang w:eastAsia="ar-SA"/>
        </w:rPr>
        <w:t>, {name}!")</w:t>
      </w:r>
    </w:p>
    <w:p w14:paraId="748D0463" w14:textId="77777777" w:rsidR="009375BC" w:rsidRDefault="009375BC" w:rsidP="009375BC">
      <w:pPr>
        <w:rPr>
          <w:rFonts w:ascii="Arial Narrow" w:hAnsi="Arial Narrow" w:cstheme="minorHAnsi"/>
          <w:bCs/>
          <w:lang w:eastAsia="ar-SA"/>
        </w:rPr>
      </w:pPr>
    </w:p>
    <w:p w14:paraId="28FDC662" w14:textId="77777777" w:rsidR="00415988" w:rsidRDefault="00415988" w:rsidP="009375BC">
      <w:pPr>
        <w:rPr>
          <w:rFonts w:ascii="Arial Narrow" w:hAnsi="Arial Narrow" w:cstheme="minorHAnsi"/>
          <w:bCs/>
          <w:lang w:eastAsia="ar-SA"/>
        </w:rPr>
      </w:pPr>
    </w:p>
    <w:p w14:paraId="4D846281" w14:textId="77777777" w:rsidR="00415988" w:rsidRDefault="00415988" w:rsidP="009375BC">
      <w:pPr>
        <w:rPr>
          <w:rFonts w:ascii="Arial Narrow" w:hAnsi="Arial Narrow" w:cstheme="minorHAnsi"/>
          <w:bCs/>
          <w:lang w:eastAsia="ar-SA"/>
        </w:rPr>
      </w:pPr>
    </w:p>
    <w:p w14:paraId="73259C80" w14:textId="77777777" w:rsidR="00415988" w:rsidRDefault="00415988" w:rsidP="009375BC">
      <w:pPr>
        <w:rPr>
          <w:rFonts w:ascii="Arial Narrow" w:hAnsi="Arial Narrow" w:cstheme="minorHAnsi"/>
          <w:bCs/>
          <w:lang w:eastAsia="ar-SA"/>
        </w:rPr>
      </w:pPr>
    </w:p>
    <w:p w14:paraId="5D21FE49" w14:textId="7FBC4416" w:rsidR="009375BC" w:rsidRDefault="009375BC" w:rsidP="009375BC">
      <w:pPr>
        <w:pStyle w:val="ListParagraph"/>
        <w:numPr>
          <w:ilvl w:val="0"/>
          <w:numId w:val="20"/>
        </w:numPr>
        <w:rPr>
          <w:rFonts w:ascii="Arial Narrow" w:hAnsi="Arial Narrow" w:cstheme="minorHAnsi"/>
          <w:bCs/>
          <w:lang w:eastAsia="ar-SA"/>
        </w:rPr>
      </w:pPr>
      <w:r w:rsidRPr="009375BC">
        <w:rPr>
          <w:rFonts w:ascii="Arial Narrow" w:hAnsi="Arial Narrow" w:cstheme="minorHAnsi"/>
          <w:bCs/>
          <w:lang w:eastAsia="ar-SA"/>
        </w:rPr>
        <w:lastRenderedPageBreak/>
        <w:t xml:space="preserve">String </w:t>
      </w:r>
      <w:proofErr w:type="gramStart"/>
      <w:r w:rsidRPr="009375BC">
        <w:rPr>
          <w:rFonts w:ascii="Arial Narrow" w:hAnsi="Arial Narrow" w:cstheme="minorHAnsi"/>
          <w:bCs/>
          <w:lang w:eastAsia="ar-SA"/>
        </w:rPr>
        <w:t>format(</w:t>
      </w:r>
      <w:proofErr w:type="gramEnd"/>
      <w:r w:rsidRPr="009375BC">
        <w:rPr>
          <w:rFonts w:ascii="Arial Narrow" w:hAnsi="Arial Narrow" w:cstheme="minorHAnsi"/>
          <w:bCs/>
          <w:lang w:eastAsia="ar-SA"/>
        </w:rPr>
        <w:t>) Method: Another way to format strings:</w:t>
      </w:r>
    </w:p>
    <w:p w14:paraId="1CD3BF54" w14:textId="569C0582" w:rsidR="009375BC" w:rsidRPr="009375BC" w:rsidRDefault="009375BC" w:rsidP="009375BC">
      <w:pPr>
        <w:ind w:left="360"/>
        <w:rPr>
          <w:rFonts w:ascii="Arial Narrow" w:hAnsi="Arial Narrow" w:cstheme="minorHAnsi"/>
          <w:bCs/>
          <w:lang w:eastAsia="ar-SA"/>
        </w:rPr>
      </w:pPr>
      <w:r w:rsidRPr="009375BC">
        <w:rPr>
          <w:rFonts w:ascii="Arial Narrow" w:hAnsi="Arial Narrow" w:cstheme="minorHAnsi"/>
          <w:bCs/>
          <w:lang w:eastAsia="ar-SA"/>
        </w:rPr>
        <w:t>For example:</w:t>
      </w:r>
    </w:p>
    <w:p w14:paraId="2FF7A4F6" w14:textId="77777777" w:rsidR="009375BC" w:rsidRPr="009375BC" w:rsidRDefault="009375BC" w:rsidP="009375BC">
      <w:pPr>
        <w:pStyle w:val="ListParagraph"/>
        <w:numPr>
          <w:ilvl w:val="0"/>
          <w:numId w:val="10"/>
        </w:numPr>
        <w:rPr>
          <w:rFonts w:ascii="Arial Narrow" w:hAnsi="Arial Narrow" w:cstheme="minorHAnsi"/>
          <w:bCs/>
          <w:lang w:eastAsia="ar-SA"/>
        </w:rPr>
      </w:pPr>
      <w:proofErr w:type="gramStart"/>
      <w:r w:rsidRPr="009375BC">
        <w:rPr>
          <w:rFonts w:ascii="Arial Narrow" w:hAnsi="Arial Narrow" w:cstheme="minorHAnsi"/>
          <w:bCs/>
          <w:lang w:eastAsia="ar-SA"/>
        </w:rPr>
        <w:t>print(</w:t>
      </w:r>
      <w:proofErr w:type="gramEnd"/>
      <w:r w:rsidRPr="009375BC">
        <w:rPr>
          <w:rFonts w:ascii="Arial Narrow" w:hAnsi="Arial Narrow" w:cstheme="minorHAnsi"/>
          <w:bCs/>
          <w:lang w:eastAsia="ar-SA"/>
        </w:rPr>
        <w:t>"Hello, {}!".format("Python"))</w:t>
      </w:r>
    </w:p>
    <w:p w14:paraId="4F24C068" w14:textId="67523241" w:rsidR="00221D00" w:rsidRPr="009375BC" w:rsidRDefault="009375BC" w:rsidP="009375BC">
      <w:pPr>
        <w:pStyle w:val="ListParagraph"/>
        <w:numPr>
          <w:ilvl w:val="0"/>
          <w:numId w:val="10"/>
        </w:numPr>
        <w:rPr>
          <w:rFonts w:ascii="Arial Narrow" w:hAnsi="Arial Narrow" w:cstheme="minorHAnsi"/>
          <w:bCs/>
          <w:lang w:eastAsia="ar-SA"/>
        </w:rPr>
      </w:pPr>
      <w:proofErr w:type="gramStart"/>
      <w:r w:rsidRPr="009375BC">
        <w:rPr>
          <w:rFonts w:ascii="Arial Narrow" w:hAnsi="Arial Narrow" w:cstheme="minorHAnsi"/>
          <w:bCs/>
          <w:lang w:eastAsia="ar-SA"/>
        </w:rPr>
        <w:t>print(</w:t>
      </w:r>
      <w:proofErr w:type="gramEnd"/>
      <w:r w:rsidRPr="009375BC">
        <w:rPr>
          <w:rFonts w:ascii="Arial Narrow" w:hAnsi="Arial Narrow" w:cstheme="minorHAnsi"/>
          <w:bCs/>
          <w:lang w:eastAsia="ar-SA"/>
        </w:rPr>
        <w:t>"Hello, {0}! My name is {1}.</w:t>
      </w:r>
      <w:proofErr w:type="gramStart"/>
      <w:r w:rsidRPr="009375BC">
        <w:rPr>
          <w:rFonts w:ascii="Arial Narrow" w:hAnsi="Arial Narrow" w:cstheme="minorHAnsi"/>
          <w:bCs/>
          <w:lang w:eastAsia="ar-SA"/>
        </w:rPr>
        <w:t>".format</w:t>
      </w:r>
      <w:proofErr w:type="gramEnd"/>
      <w:r w:rsidRPr="009375BC">
        <w:rPr>
          <w:rFonts w:ascii="Arial Narrow" w:hAnsi="Arial Narrow" w:cstheme="minorHAnsi"/>
          <w:bCs/>
          <w:lang w:eastAsia="ar-SA"/>
        </w:rPr>
        <w:t>("Python", "Jay-ar"))</w:t>
      </w:r>
    </w:p>
    <w:p w14:paraId="0283FEE1" w14:textId="77777777" w:rsidR="009375BC" w:rsidRPr="009375BC" w:rsidRDefault="009375BC" w:rsidP="00366F4D">
      <w:pPr>
        <w:rPr>
          <w:rFonts w:ascii="Arial Narrow" w:hAnsi="Arial Narrow" w:cstheme="minorHAnsi"/>
          <w:b/>
          <w:lang w:eastAsia="ar-SA"/>
        </w:rPr>
      </w:pPr>
    </w:p>
    <w:p w14:paraId="1A29D82D" w14:textId="77777777" w:rsidR="00201ABD" w:rsidRPr="009375BC" w:rsidRDefault="00EA4BDA" w:rsidP="00366F4D">
      <w:pPr>
        <w:numPr>
          <w:ilvl w:val="0"/>
          <w:numId w:val="2"/>
        </w:numPr>
        <w:tabs>
          <w:tab w:val="left" w:pos="360"/>
        </w:tabs>
        <w:suppressAutoHyphens/>
        <w:spacing w:line="360" w:lineRule="auto"/>
        <w:rPr>
          <w:rFonts w:ascii="Arial Narrow" w:hAnsi="Arial Narrow" w:cstheme="minorHAnsi"/>
          <w:b/>
          <w:lang w:eastAsia="ar-SA"/>
        </w:rPr>
      </w:pPr>
      <w:r w:rsidRPr="009375BC">
        <w:rPr>
          <w:rFonts w:ascii="Arial Narrow" w:hAnsi="Arial Narrow" w:cstheme="minorHAnsi"/>
          <w:b/>
          <w:lang w:eastAsia="ar-SA"/>
        </w:rPr>
        <w:t>LABORATORY</w:t>
      </w:r>
      <w:r w:rsidR="002C2009" w:rsidRPr="009375BC">
        <w:rPr>
          <w:rFonts w:ascii="Arial Narrow" w:hAnsi="Arial Narrow" w:cstheme="minorHAnsi"/>
          <w:b/>
          <w:lang w:eastAsia="ar-SA"/>
        </w:rPr>
        <w:t xml:space="preserve"> ACTIVITY</w:t>
      </w:r>
    </w:p>
    <w:p w14:paraId="52570339" w14:textId="77777777" w:rsidR="00CB2B30" w:rsidRPr="009375BC" w:rsidRDefault="00CB2B30" w:rsidP="00CB2B30">
      <w:pPr>
        <w:rPr>
          <w:rFonts w:ascii="Arial Narrow" w:hAnsi="Arial Narrow" w:cstheme="minorHAnsi"/>
          <w:b/>
          <w:caps/>
        </w:rPr>
      </w:pPr>
      <w:r w:rsidRPr="009375BC">
        <w:rPr>
          <w:rFonts w:ascii="Arial Narrow" w:hAnsi="Arial Narrow" w:cstheme="minorHAnsi"/>
          <w:b/>
          <w:caps/>
        </w:rPr>
        <w:t>Instructions:</w:t>
      </w:r>
    </w:p>
    <w:p w14:paraId="6F23897B" w14:textId="0FE12619" w:rsidR="00CB2B30" w:rsidRPr="009375BC" w:rsidRDefault="00B70AE0" w:rsidP="003D310A">
      <w:pPr>
        <w:jc w:val="both"/>
        <w:rPr>
          <w:rFonts w:ascii="Arial Narrow" w:hAnsi="Arial Narrow" w:cstheme="minorHAnsi"/>
          <w:caps/>
        </w:rPr>
      </w:pPr>
      <w:r w:rsidRPr="009375BC">
        <w:rPr>
          <w:rFonts w:ascii="Arial Narrow" w:hAnsi="Arial Narrow" w:cstheme="minorHAnsi"/>
        </w:rPr>
        <w:t>Read and analyze the problems then create a Python program that satisfies the requirement of each problem.</w:t>
      </w:r>
    </w:p>
    <w:p w14:paraId="415E237A" w14:textId="77777777" w:rsidR="00366F4D" w:rsidRPr="009375BC" w:rsidRDefault="00366F4D" w:rsidP="0067093A">
      <w:pPr>
        <w:jc w:val="both"/>
        <w:rPr>
          <w:rFonts w:ascii="Arial Narrow" w:hAnsi="Arial Narrow" w:cstheme="minorHAnsi"/>
          <w:b/>
          <w:lang w:eastAsia="ar-SA"/>
        </w:rPr>
      </w:pPr>
    </w:p>
    <w:p w14:paraId="5383D975" w14:textId="1904891A" w:rsidR="00366F4D" w:rsidRPr="009375BC" w:rsidRDefault="00366F4D" w:rsidP="00366F4D">
      <w:pPr>
        <w:jc w:val="both"/>
        <w:rPr>
          <w:rFonts w:ascii="Arial Narrow" w:hAnsi="Arial Narrow" w:cstheme="minorHAnsi"/>
          <w:b/>
          <w:sz w:val="22"/>
          <w:szCs w:val="22"/>
        </w:rPr>
      </w:pPr>
    </w:p>
    <w:p w14:paraId="687B9A6A" w14:textId="68263571" w:rsidR="002371AF" w:rsidRDefault="003D310A" w:rsidP="002371AF">
      <w:pPr>
        <w:jc w:val="center"/>
        <w:rPr>
          <w:rFonts w:ascii="Arial Narrow" w:hAnsi="Arial Narrow" w:cstheme="minorHAnsi"/>
          <w:b/>
          <w:sz w:val="22"/>
          <w:szCs w:val="22"/>
        </w:rPr>
      </w:pPr>
      <w:r w:rsidRPr="00C353C6">
        <w:rPr>
          <w:rFonts w:ascii="Arial Narrow" w:hAnsi="Arial Narrow"/>
          <w:b/>
        </w:rPr>
        <w:t xml:space="preserve">ACTIVITY </w:t>
      </w:r>
      <w:r>
        <w:rPr>
          <w:rFonts w:ascii="Arial Narrow" w:hAnsi="Arial Narrow"/>
          <w:b/>
        </w:rPr>
        <w:t>1.1</w:t>
      </w:r>
      <w:r w:rsidRPr="00C353C6">
        <w:rPr>
          <w:rFonts w:ascii="Arial Narrow" w:hAnsi="Arial Narrow"/>
          <w:b/>
        </w:rPr>
        <w:t>:</w:t>
      </w:r>
      <w:r>
        <w:rPr>
          <w:rFonts w:ascii="Arial Narrow" w:hAnsi="Arial Narrow"/>
          <w:b/>
        </w:rPr>
        <w:t xml:space="preserve"> </w:t>
      </w:r>
      <w:r w:rsidRPr="009375BC">
        <w:rPr>
          <w:rFonts w:ascii="Arial Narrow" w:hAnsi="Arial Narrow" w:cstheme="minorHAnsi"/>
          <w:b/>
          <w:sz w:val="22"/>
          <w:szCs w:val="22"/>
        </w:rPr>
        <w:t>Formatting Output</w:t>
      </w:r>
    </w:p>
    <w:p w14:paraId="1EDD317B" w14:textId="77777777" w:rsidR="003D310A" w:rsidRPr="009375BC" w:rsidRDefault="003D310A" w:rsidP="002371AF">
      <w:pPr>
        <w:jc w:val="center"/>
        <w:rPr>
          <w:rFonts w:ascii="Arial Narrow" w:hAnsi="Arial Narrow" w:cstheme="minorHAnsi"/>
          <w:b/>
          <w:sz w:val="22"/>
          <w:szCs w:val="22"/>
        </w:rPr>
      </w:pPr>
    </w:p>
    <w:p w14:paraId="220C43B3" w14:textId="56DF74AE" w:rsidR="005A6D4D" w:rsidRPr="003D310A" w:rsidRDefault="000C7C16" w:rsidP="000B4CC3">
      <w:pPr>
        <w:jc w:val="both"/>
        <w:rPr>
          <w:rFonts w:ascii="Arial Narrow" w:hAnsi="Arial Narrow" w:cstheme="minorHAnsi"/>
          <w:bCs/>
          <w:sz w:val="22"/>
          <w:szCs w:val="22"/>
        </w:rPr>
      </w:pPr>
      <w:r w:rsidRPr="003D310A">
        <w:rPr>
          <w:rFonts w:ascii="Arial Narrow" w:hAnsi="Arial Narrow" w:cstheme="minorHAnsi"/>
          <w:bCs/>
          <w:sz w:val="22"/>
          <w:szCs w:val="22"/>
        </w:rPr>
        <w:t>Write a Python program that accepts two numbers and computes their sum, difference, product, and quotient. The output should be displayed using the three ways to format outputs.</w:t>
      </w:r>
    </w:p>
    <w:p w14:paraId="558C1073" w14:textId="77777777" w:rsidR="000C7C16" w:rsidRPr="009375BC" w:rsidRDefault="000C7C16" w:rsidP="000B4CC3">
      <w:pPr>
        <w:jc w:val="both"/>
        <w:rPr>
          <w:rFonts w:ascii="Arial Narrow" w:hAnsi="Arial Narrow" w:cstheme="minorHAnsi"/>
          <w:b/>
          <w:sz w:val="22"/>
          <w:szCs w:val="22"/>
        </w:rPr>
      </w:pPr>
    </w:p>
    <w:p w14:paraId="1C800F26" w14:textId="55E30B88" w:rsidR="005A6D4D" w:rsidRPr="009375BC" w:rsidRDefault="005A6D4D" w:rsidP="000B4CC3">
      <w:pPr>
        <w:jc w:val="both"/>
        <w:rPr>
          <w:rFonts w:ascii="Arial Narrow" w:hAnsi="Arial Narrow" w:cstheme="minorHAnsi"/>
          <w:b/>
          <w:sz w:val="22"/>
          <w:szCs w:val="22"/>
        </w:rPr>
      </w:pPr>
      <w:r w:rsidRPr="009375BC">
        <w:rPr>
          <w:rFonts w:ascii="Arial Narrow" w:hAnsi="Arial Narrow" w:cstheme="minorHAnsi"/>
          <w:b/>
          <w:sz w:val="22"/>
          <w:szCs w:val="22"/>
        </w:rPr>
        <w:t xml:space="preserve">Expected Output:  </w:t>
      </w:r>
    </w:p>
    <w:p w14:paraId="023E3C0C" w14:textId="28925175" w:rsidR="005A6D4D" w:rsidRPr="009375BC" w:rsidRDefault="005A6D4D" w:rsidP="000B4CC3">
      <w:pPr>
        <w:jc w:val="both"/>
        <w:rPr>
          <w:rFonts w:ascii="Arial Narrow" w:hAnsi="Arial Narrow" w:cstheme="minorHAnsi"/>
          <w:b/>
          <w:sz w:val="22"/>
          <w:szCs w:val="22"/>
        </w:rPr>
      </w:pPr>
    </w:p>
    <w:p w14:paraId="104BB8B8" w14:textId="3A564901" w:rsidR="005A6D4D" w:rsidRPr="003D310A" w:rsidRDefault="005A6D4D" w:rsidP="000B4CC3">
      <w:pPr>
        <w:jc w:val="both"/>
        <w:rPr>
          <w:rFonts w:ascii="Arial Narrow" w:hAnsi="Arial Narrow" w:cstheme="minorHAnsi"/>
          <w:bCs/>
          <w:sz w:val="22"/>
          <w:szCs w:val="22"/>
        </w:rPr>
      </w:pPr>
      <w:r w:rsidRPr="003D310A">
        <w:rPr>
          <w:rFonts w:ascii="Arial Narrow" w:hAnsi="Arial Narrow" w:cstheme="minorHAnsi"/>
          <w:bCs/>
          <w:sz w:val="22"/>
          <w:szCs w:val="22"/>
        </w:rPr>
        <w:t>The sum of 10 and 5 is 15.</w:t>
      </w:r>
    </w:p>
    <w:p w14:paraId="2F40481C" w14:textId="6DB09195" w:rsidR="005A6D4D" w:rsidRPr="003D310A" w:rsidRDefault="005A6D4D" w:rsidP="005A6D4D">
      <w:pPr>
        <w:jc w:val="both"/>
        <w:rPr>
          <w:rFonts w:ascii="Arial Narrow" w:hAnsi="Arial Narrow" w:cstheme="minorHAnsi"/>
          <w:bCs/>
          <w:sz w:val="22"/>
          <w:szCs w:val="22"/>
        </w:rPr>
      </w:pPr>
      <w:r w:rsidRPr="003D310A">
        <w:rPr>
          <w:rFonts w:ascii="Arial Narrow" w:hAnsi="Arial Narrow" w:cstheme="minorHAnsi"/>
          <w:bCs/>
          <w:sz w:val="22"/>
          <w:szCs w:val="22"/>
        </w:rPr>
        <w:t>The difference of 10 and 5 is 5.</w:t>
      </w:r>
    </w:p>
    <w:p w14:paraId="501B2BD8" w14:textId="5C496FB5" w:rsidR="005A6D4D" w:rsidRPr="003D310A" w:rsidRDefault="005A6D4D" w:rsidP="005A6D4D">
      <w:pPr>
        <w:jc w:val="both"/>
        <w:rPr>
          <w:rFonts w:ascii="Arial Narrow" w:hAnsi="Arial Narrow" w:cstheme="minorHAnsi"/>
          <w:bCs/>
          <w:sz w:val="22"/>
          <w:szCs w:val="22"/>
        </w:rPr>
      </w:pPr>
      <w:r w:rsidRPr="003D310A">
        <w:rPr>
          <w:rFonts w:ascii="Arial Narrow" w:hAnsi="Arial Narrow" w:cstheme="minorHAnsi"/>
          <w:bCs/>
          <w:sz w:val="22"/>
          <w:szCs w:val="22"/>
        </w:rPr>
        <w:t>The product of 10 and 5 is 50.</w:t>
      </w:r>
    </w:p>
    <w:p w14:paraId="3D6DD6DC" w14:textId="556392C0" w:rsidR="005A6D4D" w:rsidRPr="003D310A" w:rsidRDefault="005A6D4D" w:rsidP="005A6D4D">
      <w:pPr>
        <w:jc w:val="both"/>
        <w:rPr>
          <w:rFonts w:ascii="Arial Narrow" w:hAnsi="Arial Narrow" w:cstheme="minorHAnsi"/>
          <w:bCs/>
          <w:sz w:val="22"/>
          <w:szCs w:val="22"/>
        </w:rPr>
      </w:pPr>
      <w:r w:rsidRPr="003D310A">
        <w:rPr>
          <w:rFonts w:ascii="Arial Narrow" w:hAnsi="Arial Narrow" w:cstheme="minorHAnsi"/>
          <w:bCs/>
          <w:sz w:val="22"/>
          <w:szCs w:val="22"/>
        </w:rPr>
        <w:t>The quotient of 10 and 5 is 2.</w:t>
      </w:r>
    </w:p>
    <w:p w14:paraId="4DB0BAA7" w14:textId="77777777" w:rsidR="00F11EE3" w:rsidRPr="009375BC" w:rsidRDefault="00F11EE3" w:rsidP="000B4CC3">
      <w:pPr>
        <w:jc w:val="both"/>
        <w:rPr>
          <w:rFonts w:ascii="Arial Narrow" w:hAnsi="Arial Narrow" w:cstheme="minorHAnsi"/>
          <w:b/>
          <w:sz w:val="22"/>
          <w:szCs w:val="22"/>
        </w:rPr>
      </w:pPr>
    </w:p>
    <w:p w14:paraId="03DBE3C0" w14:textId="057E9838" w:rsidR="00644107" w:rsidRPr="009375BC" w:rsidRDefault="00644107" w:rsidP="00644107">
      <w:pPr>
        <w:jc w:val="both"/>
        <w:rPr>
          <w:rFonts w:ascii="Arial Narrow" w:hAnsi="Arial Narrow" w:cstheme="minorHAnsi"/>
          <w:b/>
          <w:i/>
          <w:iCs/>
          <w:color w:val="FF0000"/>
          <w:sz w:val="22"/>
          <w:szCs w:val="22"/>
          <w:lang w:eastAsia="ar-SA"/>
        </w:rPr>
      </w:pPr>
      <w:bookmarkStart w:id="1" w:name="_Hlk37770117"/>
      <w:r w:rsidRPr="009375BC">
        <w:rPr>
          <w:rFonts w:ascii="Arial Narrow" w:hAnsi="Arial Narrow" w:cstheme="minorHAnsi"/>
          <w:b/>
          <w:i/>
          <w:iCs/>
          <w:color w:val="FF0000"/>
          <w:sz w:val="22"/>
          <w:szCs w:val="22"/>
          <w:lang w:eastAsia="ar-SA"/>
        </w:rPr>
        <w:t xml:space="preserve">Copy the source code directly from the IDE so that colors of the codes are preserved for readability. Snip the output as seen in the sample and paste it below. </w:t>
      </w:r>
      <w:r w:rsidR="009375BC" w:rsidRPr="009375BC">
        <w:rPr>
          <w:rFonts w:ascii="Arial Narrow" w:hAnsi="Arial Narrow" w:cstheme="minorHAnsi"/>
          <w:b/>
          <w:i/>
          <w:iCs/>
          <w:color w:val="FF0000"/>
          <w:sz w:val="22"/>
          <w:szCs w:val="22"/>
          <w:lang w:eastAsia="ar-SA"/>
        </w:rPr>
        <w:t>Use one set of inputs for all kinds of formatting outputs. Screenshot the output and paste it under the Output label.</w:t>
      </w:r>
    </w:p>
    <w:p w14:paraId="25D51879" w14:textId="7B18A2C9" w:rsidR="009A3518" w:rsidRDefault="009A3518" w:rsidP="0067093A">
      <w:pPr>
        <w:jc w:val="both"/>
        <w:rPr>
          <w:rFonts w:ascii="Arial Narrow" w:hAnsi="Arial Narrow" w:cstheme="minorHAnsi"/>
          <w:b/>
          <w:i/>
          <w:iCs/>
          <w:color w:val="FF0000"/>
          <w:sz w:val="22"/>
          <w:szCs w:val="22"/>
          <w:lang w:eastAsia="ar-SA"/>
        </w:rPr>
      </w:pPr>
    </w:p>
    <w:p w14:paraId="7E8228CA" w14:textId="77777777" w:rsidR="00A57E63" w:rsidRDefault="00A57E63" w:rsidP="0067093A">
      <w:pPr>
        <w:jc w:val="both"/>
        <w:rPr>
          <w:rFonts w:ascii="Arial Narrow" w:hAnsi="Arial Narrow" w:cstheme="minorHAnsi"/>
          <w:b/>
          <w:i/>
          <w:iCs/>
          <w:color w:val="FF0000"/>
          <w:sz w:val="22"/>
          <w:szCs w:val="22"/>
          <w:lang w:eastAsia="ar-SA"/>
        </w:rPr>
      </w:pPr>
    </w:p>
    <w:p w14:paraId="291DAD50" w14:textId="77777777" w:rsidR="00A57E63" w:rsidRDefault="00A57E63" w:rsidP="0067093A">
      <w:pPr>
        <w:jc w:val="both"/>
        <w:rPr>
          <w:rFonts w:ascii="Arial Narrow" w:hAnsi="Arial Narrow" w:cstheme="minorHAnsi"/>
          <w:b/>
          <w:i/>
          <w:iCs/>
          <w:color w:val="FF0000"/>
          <w:sz w:val="22"/>
          <w:szCs w:val="22"/>
          <w:lang w:eastAsia="ar-SA"/>
        </w:rPr>
      </w:pPr>
    </w:p>
    <w:p w14:paraId="6597B2C1" w14:textId="77777777" w:rsidR="00A57E63" w:rsidRDefault="00A57E63" w:rsidP="0067093A">
      <w:pPr>
        <w:jc w:val="both"/>
        <w:rPr>
          <w:rFonts w:ascii="Arial Narrow" w:hAnsi="Arial Narrow" w:cstheme="minorHAnsi"/>
          <w:b/>
          <w:i/>
          <w:iCs/>
          <w:color w:val="FF0000"/>
          <w:sz w:val="22"/>
          <w:szCs w:val="22"/>
          <w:lang w:eastAsia="ar-SA"/>
        </w:rPr>
      </w:pPr>
    </w:p>
    <w:p w14:paraId="3F87D9A3" w14:textId="77777777" w:rsidR="00A57E63" w:rsidRDefault="00A57E63" w:rsidP="0067093A">
      <w:pPr>
        <w:jc w:val="both"/>
        <w:rPr>
          <w:rFonts w:ascii="Arial Narrow" w:hAnsi="Arial Narrow" w:cstheme="minorHAnsi"/>
          <w:b/>
          <w:i/>
          <w:iCs/>
          <w:color w:val="FF0000"/>
          <w:sz w:val="22"/>
          <w:szCs w:val="22"/>
          <w:lang w:eastAsia="ar-SA"/>
        </w:rPr>
      </w:pPr>
    </w:p>
    <w:p w14:paraId="140216C3" w14:textId="77777777" w:rsidR="00A57E63" w:rsidRDefault="00A57E63" w:rsidP="0067093A">
      <w:pPr>
        <w:jc w:val="both"/>
        <w:rPr>
          <w:rFonts w:ascii="Arial Narrow" w:hAnsi="Arial Narrow" w:cstheme="minorHAnsi"/>
          <w:b/>
          <w:i/>
          <w:iCs/>
          <w:color w:val="FF0000"/>
          <w:sz w:val="22"/>
          <w:szCs w:val="22"/>
          <w:lang w:eastAsia="ar-SA"/>
        </w:rPr>
      </w:pPr>
    </w:p>
    <w:p w14:paraId="5C2BB7DF" w14:textId="77777777" w:rsidR="00A57E63" w:rsidRDefault="00A57E63" w:rsidP="0067093A">
      <w:pPr>
        <w:jc w:val="both"/>
        <w:rPr>
          <w:rFonts w:ascii="Arial Narrow" w:hAnsi="Arial Narrow" w:cstheme="minorHAnsi"/>
          <w:b/>
          <w:i/>
          <w:iCs/>
          <w:color w:val="FF0000"/>
          <w:sz w:val="22"/>
          <w:szCs w:val="22"/>
          <w:lang w:eastAsia="ar-SA"/>
        </w:rPr>
      </w:pPr>
    </w:p>
    <w:p w14:paraId="0A2535F8" w14:textId="77777777" w:rsidR="00A57E63" w:rsidRDefault="00A57E63" w:rsidP="0067093A">
      <w:pPr>
        <w:jc w:val="both"/>
        <w:rPr>
          <w:rFonts w:ascii="Arial Narrow" w:hAnsi="Arial Narrow" w:cstheme="minorHAnsi"/>
          <w:b/>
          <w:i/>
          <w:iCs/>
          <w:color w:val="FF0000"/>
          <w:sz w:val="22"/>
          <w:szCs w:val="22"/>
          <w:lang w:eastAsia="ar-SA"/>
        </w:rPr>
      </w:pPr>
    </w:p>
    <w:p w14:paraId="5E73CC8E" w14:textId="77777777" w:rsidR="00A57E63" w:rsidRDefault="00A57E63" w:rsidP="0067093A">
      <w:pPr>
        <w:jc w:val="both"/>
        <w:rPr>
          <w:rFonts w:ascii="Arial Narrow" w:hAnsi="Arial Narrow" w:cstheme="minorHAnsi"/>
          <w:b/>
          <w:i/>
          <w:iCs/>
          <w:color w:val="FF0000"/>
          <w:sz w:val="22"/>
          <w:szCs w:val="22"/>
          <w:lang w:eastAsia="ar-SA"/>
        </w:rPr>
      </w:pPr>
    </w:p>
    <w:p w14:paraId="614F5783" w14:textId="77777777" w:rsidR="00A57E63" w:rsidRDefault="00A57E63" w:rsidP="0067093A">
      <w:pPr>
        <w:jc w:val="both"/>
        <w:rPr>
          <w:rFonts w:ascii="Arial Narrow" w:hAnsi="Arial Narrow" w:cstheme="minorHAnsi"/>
          <w:b/>
          <w:i/>
          <w:iCs/>
          <w:color w:val="FF0000"/>
          <w:sz w:val="22"/>
          <w:szCs w:val="22"/>
          <w:lang w:eastAsia="ar-SA"/>
        </w:rPr>
      </w:pPr>
    </w:p>
    <w:p w14:paraId="2BB80B60" w14:textId="77777777" w:rsidR="00A57E63" w:rsidRDefault="00A57E63" w:rsidP="0067093A">
      <w:pPr>
        <w:jc w:val="both"/>
        <w:rPr>
          <w:rFonts w:ascii="Arial Narrow" w:hAnsi="Arial Narrow" w:cstheme="minorHAnsi"/>
          <w:b/>
          <w:i/>
          <w:iCs/>
          <w:color w:val="FF0000"/>
          <w:sz w:val="22"/>
          <w:szCs w:val="22"/>
          <w:lang w:eastAsia="ar-SA"/>
        </w:rPr>
      </w:pPr>
    </w:p>
    <w:p w14:paraId="66473C27" w14:textId="77777777" w:rsidR="00A57E63" w:rsidRDefault="00A57E63" w:rsidP="0067093A">
      <w:pPr>
        <w:jc w:val="both"/>
        <w:rPr>
          <w:rFonts w:ascii="Arial Narrow" w:hAnsi="Arial Narrow" w:cstheme="minorHAnsi"/>
          <w:b/>
          <w:i/>
          <w:iCs/>
          <w:color w:val="FF0000"/>
          <w:sz w:val="22"/>
          <w:szCs w:val="22"/>
          <w:lang w:eastAsia="ar-SA"/>
        </w:rPr>
      </w:pPr>
    </w:p>
    <w:p w14:paraId="631306A7" w14:textId="77777777" w:rsidR="00A57E63" w:rsidRDefault="00A57E63" w:rsidP="0067093A">
      <w:pPr>
        <w:jc w:val="both"/>
        <w:rPr>
          <w:rFonts w:ascii="Arial Narrow" w:hAnsi="Arial Narrow" w:cstheme="minorHAnsi"/>
          <w:b/>
          <w:i/>
          <w:iCs/>
          <w:color w:val="FF0000"/>
          <w:sz w:val="22"/>
          <w:szCs w:val="22"/>
          <w:lang w:eastAsia="ar-SA"/>
        </w:rPr>
      </w:pPr>
    </w:p>
    <w:p w14:paraId="681E5046" w14:textId="77777777" w:rsidR="00A57E63" w:rsidRDefault="00A57E63" w:rsidP="0067093A">
      <w:pPr>
        <w:jc w:val="both"/>
        <w:rPr>
          <w:rFonts w:ascii="Arial Narrow" w:hAnsi="Arial Narrow" w:cstheme="minorHAnsi"/>
          <w:b/>
          <w:i/>
          <w:iCs/>
          <w:color w:val="FF0000"/>
          <w:sz w:val="22"/>
          <w:szCs w:val="22"/>
          <w:lang w:eastAsia="ar-SA"/>
        </w:rPr>
      </w:pPr>
    </w:p>
    <w:p w14:paraId="3D5AF114" w14:textId="77777777" w:rsidR="00A57E63" w:rsidRDefault="00A57E63" w:rsidP="0067093A">
      <w:pPr>
        <w:jc w:val="both"/>
        <w:rPr>
          <w:rFonts w:ascii="Arial Narrow" w:hAnsi="Arial Narrow" w:cstheme="minorHAnsi"/>
          <w:b/>
          <w:i/>
          <w:iCs/>
          <w:color w:val="FF0000"/>
          <w:sz w:val="22"/>
          <w:szCs w:val="22"/>
          <w:lang w:eastAsia="ar-SA"/>
        </w:rPr>
      </w:pPr>
    </w:p>
    <w:p w14:paraId="6A87DE07" w14:textId="77777777" w:rsidR="00A57E63" w:rsidRDefault="00A57E63" w:rsidP="0067093A">
      <w:pPr>
        <w:jc w:val="both"/>
        <w:rPr>
          <w:rFonts w:ascii="Arial Narrow" w:hAnsi="Arial Narrow" w:cstheme="minorHAnsi"/>
          <w:b/>
          <w:i/>
          <w:iCs/>
          <w:color w:val="FF0000"/>
          <w:sz w:val="22"/>
          <w:szCs w:val="22"/>
          <w:lang w:eastAsia="ar-SA"/>
        </w:rPr>
      </w:pPr>
    </w:p>
    <w:p w14:paraId="1990E738" w14:textId="77777777" w:rsidR="00A57E63" w:rsidRDefault="00A57E63" w:rsidP="0067093A">
      <w:pPr>
        <w:jc w:val="both"/>
        <w:rPr>
          <w:rFonts w:ascii="Arial Narrow" w:hAnsi="Arial Narrow" w:cstheme="minorHAnsi"/>
          <w:b/>
          <w:i/>
          <w:iCs/>
          <w:color w:val="FF0000"/>
          <w:sz w:val="22"/>
          <w:szCs w:val="22"/>
          <w:lang w:eastAsia="ar-SA"/>
        </w:rPr>
      </w:pPr>
    </w:p>
    <w:p w14:paraId="7A0E7E44" w14:textId="77777777" w:rsidR="00A57E63" w:rsidRDefault="00A57E63" w:rsidP="0067093A">
      <w:pPr>
        <w:jc w:val="both"/>
        <w:rPr>
          <w:rFonts w:ascii="Arial Narrow" w:hAnsi="Arial Narrow" w:cstheme="minorHAnsi"/>
          <w:b/>
          <w:i/>
          <w:iCs/>
          <w:color w:val="FF0000"/>
          <w:sz w:val="22"/>
          <w:szCs w:val="22"/>
          <w:lang w:eastAsia="ar-SA"/>
        </w:rPr>
      </w:pPr>
    </w:p>
    <w:p w14:paraId="6FA422B2" w14:textId="77777777" w:rsidR="00A57E63" w:rsidRDefault="00A57E63" w:rsidP="0067093A">
      <w:pPr>
        <w:jc w:val="both"/>
        <w:rPr>
          <w:rFonts w:ascii="Arial Narrow" w:hAnsi="Arial Narrow" w:cstheme="minorHAnsi"/>
          <w:b/>
          <w:i/>
          <w:iCs/>
          <w:color w:val="FF0000"/>
          <w:sz w:val="22"/>
          <w:szCs w:val="22"/>
          <w:lang w:eastAsia="ar-SA"/>
        </w:rPr>
      </w:pPr>
    </w:p>
    <w:p w14:paraId="0DCDB332" w14:textId="77777777" w:rsidR="00A57E63" w:rsidRPr="009375BC" w:rsidRDefault="00A57E63" w:rsidP="0067093A">
      <w:pPr>
        <w:jc w:val="both"/>
        <w:rPr>
          <w:rFonts w:ascii="Arial Narrow" w:hAnsi="Arial Narrow" w:cstheme="minorHAnsi"/>
          <w:b/>
          <w:i/>
          <w:iCs/>
          <w:color w:val="FF0000"/>
          <w:sz w:val="22"/>
          <w:szCs w:val="22"/>
          <w:lang w:eastAsia="ar-SA"/>
        </w:rPr>
      </w:pPr>
    </w:p>
    <w:p w14:paraId="11BB6EF1" w14:textId="77777777" w:rsidR="009A3518" w:rsidRPr="009375BC" w:rsidRDefault="009A3518" w:rsidP="009A3518">
      <w:pPr>
        <w:pStyle w:val="ListParagraph"/>
        <w:numPr>
          <w:ilvl w:val="0"/>
          <w:numId w:val="17"/>
        </w:numPr>
        <w:rPr>
          <w:rFonts w:ascii="Arial Narrow" w:hAnsi="Arial Narrow"/>
        </w:rPr>
      </w:pPr>
      <w:r w:rsidRPr="009375BC">
        <w:rPr>
          <w:rFonts w:ascii="Arial Narrow" w:hAnsi="Arial Narrow"/>
        </w:rPr>
        <w:lastRenderedPageBreak/>
        <w:t>Using modulo operator</w:t>
      </w:r>
    </w:p>
    <w:p w14:paraId="353B9493" w14:textId="77777777" w:rsidR="00644107" w:rsidRPr="009375BC" w:rsidRDefault="00644107" w:rsidP="00644107">
      <w:pPr>
        <w:ind w:left="360"/>
        <w:jc w:val="both"/>
        <w:rPr>
          <w:rFonts w:ascii="Arial Narrow" w:hAnsi="Arial Narrow" w:cstheme="minorHAnsi"/>
          <w:b/>
          <w:lang w:eastAsia="ar-SA"/>
        </w:rPr>
      </w:pPr>
      <w:r w:rsidRPr="009375BC">
        <w:rPr>
          <w:rFonts w:ascii="Arial Narrow" w:hAnsi="Arial Narrow" w:cstheme="minorHAnsi"/>
          <w:b/>
          <w:lang w:eastAsia="ar-SA"/>
        </w:rPr>
        <w:t>Source Code:</w:t>
      </w:r>
    </w:p>
    <w:p w14:paraId="49BF92BC" w14:textId="77777777" w:rsidR="00644107" w:rsidRPr="009375BC" w:rsidRDefault="00644107" w:rsidP="00644107">
      <w:pPr>
        <w:ind w:left="360"/>
        <w:jc w:val="both"/>
        <w:rPr>
          <w:rFonts w:ascii="Arial Narrow" w:hAnsi="Arial Narrow" w:cstheme="minorHAnsi"/>
          <w:b/>
          <w:lang w:eastAsia="ar-SA"/>
        </w:rPr>
      </w:pPr>
    </w:p>
    <w:p w14:paraId="35252695" w14:textId="77777777" w:rsidR="00A57E63" w:rsidRDefault="00A57E63" w:rsidP="00A57E63">
      <w:pPr>
        <w:shd w:val="clear" w:color="auto" w:fill="2D2B55"/>
        <w:spacing w:line="285" w:lineRule="atLeast"/>
        <w:rPr>
          <w:rFonts w:ascii="Consolas" w:hAnsi="Consolas"/>
          <w:color w:val="FFFFFF"/>
          <w:sz w:val="21"/>
          <w:szCs w:val="21"/>
          <w:lang w:val="en-PH" w:eastAsia="en-PH"/>
        </w:rPr>
      </w:pPr>
      <w:r>
        <w:rPr>
          <w:rFonts w:ascii="Consolas" w:hAnsi="Consolas"/>
          <w:i/>
          <w:iCs/>
          <w:color w:val="B362FF"/>
          <w:sz w:val="21"/>
          <w:szCs w:val="21"/>
        </w:rPr>
        <w:t># Formatting Output using modulo operator</w:t>
      </w:r>
    </w:p>
    <w:p w14:paraId="6D45E57D" w14:textId="77777777" w:rsidR="00A57E63" w:rsidRDefault="00A57E63" w:rsidP="00A57E63">
      <w:pPr>
        <w:shd w:val="clear" w:color="auto" w:fill="2D2B55"/>
        <w:spacing w:line="285" w:lineRule="atLeast"/>
        <w:rPr>
          <w:rFonts w:ascii="Consolas" w:hAnsi="Consolas"/>
          <w:color w:val="FFFFFF"/>
          <w:sz w:val="21"/>
          <w:szCs w:val="21"/>
        </w:rPr>
      </w:pPr>
    </w:p>
    <w:p w14:paraId="2D81D191" w14:textId="77777777" w:rsidR="00A57E63" w:rsidRDefault="00A57E63" w:rsidP="00A57E63">
      <w:pPr>
        <w:shd w:val="clear" w:color="auto" w:fill="2D2B55"/>
        <w:spacing w:line="285" w:lineRule="atLeast"/>
        <w:rPr>
          <w:rFonts w:ascii="Consolas" w:hAnsi="Consolas"/>
          <w:color w:val="FFFFFF"/>
          <w:sz w:val="21"/>
          <w:szCs w:val="21"/>
        </w:rPr>
      </w:pPr>
      <w:r>
        <w:rPr>
          <w:rFonts w:ascii="Consolas" w:hAnsi="Consolas"/>
          <w:i/>
          <w:iCs/>
          <w:color w:val="B362FF"/>
          <w:sz w:val="21"/>
          <w:szCs w:val="21"/>
        </w:rPr>
        <w:t># Getting user input</w:t>
      </w:r>
    </w:p>
    <w:p w14:paraId="6851638B" w14:textId="77777777" w:rsidR="00A57E63" w:rsidRDefault="00A57E63" w:rsidP="00A57E63">
      <w:pPr>
        <w:shd w:val="clear" w:color="auto" w:fill="2D2B55"/>
        <w:spacing w:line="285" w:lineRule="atLeast"/>
        <w:rPr>
          <w:rFonts w:ascii="Consolas" w:hAnsi="Consolas"/>
          <w:color w:val="FFFFFF"/>
          <w:sz w:val="21"/>
          <w:szCs w:val="21"/>
        </w:rPr>
      </w:pPr>
      <w:r>
        <w:rPr>
          <w:rFonts w:ascii="Consolas" w:hAnsi="Consolas"/>
          <w:color w:val="FFFFFF"/>
          <w:sz w:val="21"/>
          <w:szCs w:val="21"/>
        </w:rPr>
        <w:t xml:space="preserve">num1 </w:t>
      </w:r>
      <w:r>
        <w:rPr>
          <w:rFonts w:ascii="Consolas" w:hAnsi="Consolas"/>
          <w:color w:val="FF9D00"/>
          <w:sz w:val="21"/>
          <w:szCs w:val="21"/>
        </w:rPr>
        <w:t>=</w:t>
      </w:r>
      <w:r>
        <w:rPr>
          <w:rFonts w:ascii="Consolas" w:hAnsi="Consolas"/>
          <w:color w:val="FFFFFF"/>
          <w:sz w:val="21"/>
          <w:szCs w:val="21"/>
        </w:rPr>
        <w:t xml:space="preserve"> </w:t>
      </w:r>
      <w:proofErr w:type="gramStart"/>
      <w:r>
        <w:rPr>
          <w:rFonts w:ascii="Consolas" w:hAnsi="Consolas"/>
          <w:color w:val="80FFBB"/>
          <w:sz w:val="21"/>
          <w:szCs w:val="21"/>
        </w:rPr>
        <w:t>int</w:t>
      </w:r>
      <w:r>
        <w:rPr>
          <w:rFonts w:ascii="Consolas" w:hAnsi="Consolas"/>
          <w:color w:val="E1EFFF"/>
          <w:sz w:val="21"/>
          <w:szCs w:val="21"/>
        </w:rPr>
        <w:t>(</w:t>
      </w:r>
      <w:proofErr w:type="gramEnd"/>
      <w:r>
        <w:rPr>
          <w:rFonts w:ascii="Consolas" w:hAnsi="Consolas"/>
          <w:color w:val="FAD000"/>
          <w:sz w:val="21"/>
          <w:szCs w:val="21"/>
        </w:rPr>
        <w:t>input</w:t>
      </w:r>
      <w:r>
        <w:rPr>
          <w:rFonts w:ascii="Consolas" w:hAnsi="Consolas"/>
          <w:color w:val="E1EFFF"/>
          <w:sz w:val="21"/>
          <w:szCs w:val="21"/>
        </w:rPr>
        <w:t>(</w:t>
      </w:r>
      <w:r>
        <w:rPr>
          <w:rFonts w:ascii="Consolas" w:hAnsi="Consolas"/>
          <w:color w:val="92FC79"/>
          <w:sz w:val="21"/>
          <w:szCs w:val="21"/>
        </w:rPr>
        <w:t>"</w:t>
      </w:r>
      <w:r>
        <w:rPr>
          <w:rFonts w:ascii="Consolas" w:hAnsi="Consolas"/>
          <w:color w:val="A5FF90"/>
          <w:sz w:val="21"/>
          <w:szCs w:val="21"/>
        </w:rPr>
        <w:t xml:space="preserve">Enter num 1: </w:t>
      </w:r>
      <w:r>
        <w:rPr>
          <w:rFonts w:ascii="Consolas" w:hAnsi="Consolas"/>
          <w:color w:val="92FC79"/>
          <w:sz w:val="21"/>
          <w:szCs w:val="21"/>
        </w:rPr>
        <w:t>"</w:t>
      </w:r>
      <w:r>
        <w:rPr>
          <w:rFonts w:ascii="Consolas" w:hAnsi="Consolas"/>
          <w:color w:val="E1EFFF"/>
          <w:sz w:val="21"/>
          <w:szCs w:val="21"/>
        </w:rPr>
        <w:t>))</w:t>
      </w:r>
    </w:p>
    <w:p w14:paraId="1564AA5C" w14:textId="77777777" w:rsidR="00A57E63" w:rsidRDefault="00A57E63" w:rsidP="00A57E63">
      <w:pPr>
        <w:shd w:val="clear" w:color="auto" w:fill="2D2B55"/>
        <w:spacing w:line="285" w:lineRule="atLeast"/>
        <w:rPr>
          <w:rFonts w:ascii="Consolas" w:hAnsi="Consolas"/>
          <w:color w:val="FFFFFF"/>
          <w:sz w:val="21"/>
          <w:szCs w:val="21"/>
        </w:rPr>
      </w:pPr>
      <w:r>
        <w:rPr>
          <w:rFonts w:ascii="Consolas" w:hAnsi="Consolas"/>
          <w:color w:val="FFFFFF"/>
          <w:sz w:val="21"/>
          <w:szCs w:val="21"/>
        </w:rPr>
        <w:t xml:space="preserve">num2 </w:t>
      </w:r>
      <w:r>
        <w:rPr>
          <w:rFonts w:ascii="Consolas" w:hAnsi="Consolas"/>
          <w:color w:val="FF9D00"/>
          <w:sz w:val="21"/>
          <w:szCs w:val="21"/>
        </w:rPr>
        <w:t>=</w:t>
      </w:r>
      <w:r>
        <w:rPr>
          <w:rFonts w:ascii="Consolas" w:hAnsi="Consolas"/>
          <w:color w:val="FFFFFF"/>
          <w:sz w:val="21"/>
          <w:szCs w:val="21"/>
        </w:rPr>
        <w:t xml:space="preserve"> </w:t>
      </w:r>
      <w:proofErr w:type="gramStart"/>
      <w:r>
        <w:rPr>
          <w:rFonts w:ascii="Consolas" w:hAnsi="Consolas"/>
          <w:color w:val="80FFBB"/>
          <w:sz w:val="21"/>
          <w:szCs w:val="21"/>
        </w:rPr>
        <w:t>int</w:t>
      </w:r>
      <w:r>
        <w:rPr>
          <w:rFonts w:ascii="Consolas" w:hAnsi="Consolas"/>
          <w:color w:val="E1EFFF"/>
          <w:sz w:val="21"/>
          <w:szCs w:val="21"/>
        </w:rPr>
        <w:t>(</w:t>
      </w:r>
      <w:proofErr w:type="gramEnd"/>
      <w:r>
        <w:rPr>
          <w:rFonts w:ascii="Consolas" w:hAnsi="Consolas"/>
          <w:color w:val="FAD000"/>
          <w:sz w:val="21"/>
          <w:szCs w:val="21"/>
        </w:rPr>
        <w:t>input</w:t>
      </w:r>
      <w:r>
        <w:rPr>
          <w:rFonts w:ascii="Consolas" w:hAnsi="Consolas"/>
          <w:color w:val="E1EFFF"/>
          <w:sz w:val="21"/>
          <w:szCs w:val="21"/>
        </w:rPr>
        <w:t>(</w:t>
      </w:r>
      <w:r>
        <w:rPr>
          <w:rFonts w:ascii="Consolas" w:hAnsi="Consolas"/>
          <w:color w:val="92FC79"/>
          <w:sz w:val="21"/>
          <w:szCs w:val="21"/>
        </w:rPr>
        <w:t>"</w:t>
      </w:r>
      <w:r>
        <w:rPr>
          <w:rFonts w:ascii="Consolas" w:hAnsi="Consolas"/>
          <w:color w:val="A5FF90"/>
          <w:sz w:val="21"/>
          <w:szCs w:val="21"/>
        </w:rPr>
        <w:t xml:space="preserve">Enter num 2: </w:t>
      </w:r>
      <w:r>
        <w:rPr>
          <w:rFonts w:ascii="Consolas" w:hAnsi="Consolas"/>
          <w:color w:val="92FC79"/>
          <w:sz w:val="21"/>
          <w:szCs w:val="21"/>
        </w:rPr>
        <w:t>"</w:t>
      </w:r>
      <w:r>
        <w:rPr>
          <w:rFonts w:ascii="Consolas" w:hAnsi="Consolas"/>
          <w:color w:val="E1EFFF"/>
          <w:sz w:val="21"/>
          <w:szCs w:val="21"/>
        </w:rPr>
        <w:t>))</w:t>
      </w:r>
    </w:p>
    <w:p w14:paraId="51E83D40" w14:textId="77777777" w:rsidR="00A57E63" w:rsidRDefault="00A57E63" w:rsidP="00A57E63">
      <w:pPr>
        <w:shd w:val="clear" w:color="auto" w:fill="2D2B55"/>
        <w:spacing w:line="285" w:lineRule="atLeast"/>
        <w:rPr>
          <w:rFonts w:ascii="Consolas" w:hAnsi="Consolas"/>
          <w:color w:val="FFFFFF"/>
          <w:sz w:val="21"/>
          <w:szCs w:val="21"/>
        </w:rPr>
      </w:pPr>
    </w:p>
    <w:p w14:paraId="55829212" w14:textId="77777777" w:rsidR="00A57E63" w:rsidRDefault="00A57E63" w:rsidP="00A57E63">
      <w:pPr>
        <w:shd w:val="clear" w:color="auto" w:fill="2D2B55"/>
        <w:spacing w:line="285" w:lineRule="atLeast"/>
        <w:rPr>
          <w:rFonts w:ascii="Consolas" w:hAnsi="Consolas"/>
          <w:color w:val="FFFFFF"/>
          <w:sz w:val="21"/>
          <w:szCs w:val="21"/>
        </w:rPr>
      </w:pPr>
      <w:r>
        <w:rPr>
          <w:rFonts w:ascii="Consolas" w:hAnsi="Consolas"/>
          <w:i/>
          <w:iCs/>
          <w:color w:val="B362FF"/>
          <w:sz w:val="21"/>
          <w:szCs w:val="21"/>
        </w:rPr>
        <w:t>#solving for each operation</w:t>
      </w:r>
    </w:p>
    <w:p w14:paraId="0D2AA3DE" w14:textId="77777777" w:rsidR="00A57E63" w:rsidRDefault="00A57E63" w:rsidP="00A57E63">
      <w:pPr>
        <w:shd w:val="clear" w:color="auto" w:fill="2D2B55"/>
        <w:spacing w:line="285" w:lineRule="atLeast"/>
        <w:rPr>
          <w:rFonts w:ascii="Consolas" w:hAnsi="Consolas"/>
          <w:color w:val="FFFFFF"/>
          <w:sz w:val="21"/>
          <w:szCs w:val="21"/>
        </w:rPr>
      </w:pPr>
      <w:r>
        <w:rPr>
          <w:rFonts w:ascii="Consolas" w:hAnsi="Consolas"/>
          <w:color w:val="FAD000"/>
          <w:sz w:val="21"/>
          <w:szCs w:val="21"/>
        </w:rPr>
        <w:t>sum</w:t>
      </w:r>
      <w:r>
        <w:rPr>
          <w:rFonts w:ascii="Consolas" w:hAnsi="Consolas"/>
          <w:color w:val="FFFFFF"/>
          <w:sz w:val="21"/>
          <w:szCs w:val="21"/>
        </w:rPr>
        <w:t xml:space="preserve"> </w:t>
      </w:r>
      <w:r>
        <w:rPr>
          <w:rFonts w:ascii="Consolas" w:hAnsi="Consolas"/>
          <w:color w:val="FF9D00"/>
          <w:sz w:val="21"/>
          <w:szCs w:val="21"/>
        </w:rPr>
        <w:t>=</w:t>
      </w:r>
      <w:r>
        <w:rPr>
          <w:rFonts w:ascii="Consolas" w:hAnsi="Consolas"/>
          <w:color w:val="FFFFFF"/>
          <w:sz w:val="21"/>
          <w:szCs w:val="21"/>
        </w:rPr>
        <w:t xml:space="preserve"> num1 </w:t>
      </w:r>
      <w:r>
        <w:rPr>
          <w:rFonts w:ascii="Consolas" w:hAnsi="Consolas"/>
          <w:color w:val="FF9D00"/>
          <w:sz w:val="21"/>
          <w:szCs w:val="21"/>
        </w:rPr>
        <w:t>+</w:t>
      </w:r>
      <w:r>
        <w:rPr>
          <w:rFonts w:ascii="Consolas" w:hAnsi="Consolas"/>
          <w:color w:val="FFFFFF"/>
          <w:sz w:val="21"/>
          <w:szCs w:val="21"/>
        </w:rPr>
        <w:t xml:space="preserve"> num2</w:t>
      </w:r>
    </w:p>
    <w:p w14:paraId="37DD41A2" w14:textId="77777777" w:rsidR="00A57E63" w:rsidRDefault="00A57E63" w:rsidP="00A57E63">
      <w:pPr>
        <w:shd w:val="clear" w:color="auto" w:fill="2D2B55"/>
        <w:spacing w:line="285" w:lineRule="atLeast"/>
        <w:rPr>
          <w:rFonts w:ascii="Consolas" w:hAnsi="Consolas"/>
          <w:color w:val="FFFFFF"/>
          <w:sz w:val="21"/>
          <w:szCs w:val="21"/>
        </w:rPr>
      </w:pPr>
      <w:r>
        <w:rPr>
          <w:rFonts w:ascii="Consolas" w:hAnsi="Consolas"/>
          <w:color w:val="FFFFFF"/>
          <w:sz w:val="21"/>
          <w:szCs w:val="21"/>
        </w:rPr>
        <w:t xml:space="preserve">diff </w:t>
      </w:r>
      <w:r>
        <w:rPr>
          <w:rFonts w:ascii="Consolas" w:hAnsi="Consolas"/>
          <w:color w:val="FF9D00"/>
          <w:sz w:val="21"/>
          <w:szCs w:val="21"/>
        </w:rPr>
        <w:t>=</w:t>
      </w:r>
      <w:r>
        <w:rPr>
          <w:rFonts w:ascii="Consolas" w:hAnsi="Consolas"/>
          <w:color w:val="FFFFFF"/>
          <w:sz w:val="21"/>
          <w:szCs w:val="21"/>
        </w:rPr>
        <w:t xml:space="preserve"> num1 </w:t>
      </w:r>
      <w:r>
        <w:rPr>
          <w:rFonts w:ascii="Consolas" w:hAnsi="Consolas"/>
          <w:color w:val="FF9D00"/>
          <w:sz w:val="21"/>
          <w:szCs w:val="21"/>
        </w:rPr>
        <w:t>-</w:t>
      </w:r>
      <w:r>
        <w:rPr>
          <w:rFonts w:ascii="Consolas" w:hAnsi="Consolas"/>
          <w:color w:val="FFFFFF"/>
          <w:sz w:val="21"/>
          <w:szCs w:val="21"/>
        </w:rPr>
        <w:t xml:space="preserve"> num2</w:t>
      </w:r>
    </w:p>
    <w:p w14:paraId="3E2BB05B" w14:textId="77777777" w:rsidR="00A57E63" w:rsidRDefault="00A57E63" w:rsidP="00A57E63">
      <w:pPr>
        <w:shd w:val="clear" w:color="auto" w:fill="2D2B55"/>
        <w:spacing w:line="285" w:lineRule="atLeast"/>
        <w:rPr>
          <w:rFonts w:ascii="Consolas" w:hAnsi="Consolas"/>
          <w:color w:val="FFFFFF"/>
          <w:sz w:val="21"/>
          <w:szCs w:val="21"/>
        </w:rPr>
      </w:pPr>
      <w:proofErr w:type="spellStart"/>
      <w:r>
        <w:rPr>
          <w:rFonts w:ascii="Consolas" w:hAnsi="Consolas"/>
          <w:color w:val="FFFFFF"/>
          <w:sz w:val="21"/>
          <w:szCs w:val="21"/>
        </w:rPr>
        <w:t>qou</w:t>
      </w:r>
      <w:proofErr w:type="spellEnd"/>
      <w:r>
        <w:rPr>
          <w:rFonts w:ascii="Consolas" w:hAnsi="Consolas"/>
          <w:color w:val="FFFFFF"/>
          <w:sz w:val="21"/>
          <w:szCs w:val="21"/>
        </w:rPr>
        <w:t xml:space="preserve"> </w:t>
      </w:r>
      <w:r>
        <w:rPr>
          <w:rFonts w:ascii="Consolas" w:hAnsi="Consolas"/>
          <w:color w:val="FF9D00"/>
          <w:sz w:val="21"/>
          <w:szCs w:val="21"/>
        </w:rPr>
        <w:t>=</w:t>
      </w:r>
      <w:r>
        <w:rPr>
          <w:rFonts w:ascii="Consolas" w:hAnsi="Consolas"/>
          <w:color w:val="FFFFFF"/>
          <w:sz w:val="21"/>
          <w:szCs w:val="21"/>
        </w:rPr>
        <w:t xml:space="preserve"> num1 </w:t>
      </w:r>
      <w:r>
        <w:rPr>
          <w:rFonts w:ascii="Consolas" w:hAnsi="Consolas"/>
          <w:color w:val="FF9D00"/>
          <w:sz w:val="21"/>
          <w:szCs w:val="21"/>
        </w:rPr>
        <w:t>//</w:t>
      </w:r>
      <w:r>
        <w:rPr>
          <w:rFonts w:ascii="Consolas" w:hAnsi="Consolas"/>
          <w:color w:val="FFFFFF"/>
          <w:sz w:val="21"/>
          <w:szCs w:val="21"/>
        </w:rPr>
        <w:t xml:space="preserve"> num2</w:t>
      </w:r>
    </w:p>
    <w:p w14:paraId="2D1957FE" w14:textId="77777777" w:rsidR="00A57E63" w:rsidRDefault="00A57E63" w:rsidP="00A57E63">
      <w:pPr>
        <w:shd w:val="clear" w:color="auto" w:fill="2D2B55"/>
        <w:spacing w:line="285" w:lineRule="atLeast"/>
        <w:rPr>
          <w:rFonts w:ascii="Consolas" w:hAnsi="Consolas"/>
          <w:color w:val="FFFFFF"/>
          <w:sz w:val="21"/>
          <w:szCs w:val="21"/>
        </w:rPr>
      </w:pPr>
      <w:r>
        <w:rPr>
          <w:rFonts w:ascii="Consolas" w:hAnsi="Consolas"/>
          <w:color w:val="FFFFFF"/>
          <w:sz w:val="21"/>
          <w:szCs w:val="21"/>
        </w:rPr>
        <w:t xml:space="preserve">pro </w:t>
      </w:r>
      <w:r>
        <w:rPr>
          <w:rFonts w:ascii="Consolas" w:hAnsi="Consolas"/>
          <w:color w:val="FF9D00"/>
          <w:sz w:val="21"/>
          <w:szCs w:val="21"/>
        </w:rPr>
        <w:t>=</w:t>
      </w:r>
      <w:r>
        <w:rPr>
          <w:rFonts w:ascii="Consolas" w:hAnsi="Consolas"/>
          <w:color w:val="FFFFFF"/>
          <w:sz w:val="21"/>
          <w:szCs w:val="21"/>
        </w:rPr>
        <w:t xml:space="preserve"> num1 </w:t>
      </w:r>
      <w:r>
        <w:rPr>
          <w:rFonts w:ascii="Consolas" w:hAnsi="Consolas"/>
          <w:color w:val="FF9D00"/>
          <w:sz w:val="21"/>
          <w:szCs w:val="21"/>
        </w:rPr>
        <w:t>*</w:t>
      </w:r>
      <w:r>
        <w:rPr>
          <w:rFonts w:ascii="Consolas" w:hAnsi="Consolas"/>
          <w:color w:val="FFFFFF"/>
          <w:sz w:val="21"/>
          <w:szCs w:val="21"/>
        </w:rPr>
        <w:t xml:space="preserve"> num2</w:t>
      </w:r>
    </w:p>
    <w:p w14:paraId="4051894F" w14:textId="77777777" w:rsidR="00A57E63" w:rsidRDefault="00A57E63" w:rsidP="00A57E63">
      <w:pPr>
        <w:shd w:val="clear" w:color="auto" w:fill="2D2B55"/>
        <w:spacing w:line="285" w:lineRule="atLeast"/>
        <w:rPr>
          <w:rFonts w:ascii="Consolas" w:hAnsi="Consolas"/>
          <w:color w:val="FFFFFF"/>
          <w:sz w:val="21"/>
          <w:szCs w:val="21"/>
        </w:rPr>
      </w:pPr>
    </w:p>
    <w:p w14:paraId="130D73F8" w14:textId="77777777" w:rsidR="00A57E63" w:rsidRDefault="00A57E63" w:rsidP="00A57E63">
      <w:pPr>
        <w:shd w:val="clear" w:color="auto" w:fill="2D2B55"/>
        <w:spacing w:line="285" w:lineRule="atLeast"/>
        <w:rPr>
          <w:rFonts w:ascii="Consolas" w:hAnsi="Consolas"/>
          <w:color w:val="FFFFFF"/>
          <w:sz w:val="21"/>
          <w:szCs w:val="21"/>
        </w:rPr>
      </w:pPr>
      <w:r>
        <w:rPr>
          <w:rFonts w:ascii="Consolas" w:hAnsi="Consolas"/>
          <w:i/>
          <w:iCs/>
          <w:color w:val="B362FF"/>
          <w:sz w:val="21"/>
          <w:szCs w:val="21"/>
        </w:rPr>
        <w:t># Displaying output for each operation</w:t>
      </w:r>
    </w:p>
    <w:p w14:paraId="0626A386" w14:textId="77777777" w:rsidR="00A57E63" w:rsidRDefault="00A57E63" w:rsidP="00A57E63">
      <w:pPr>
        <w:shd w:val="clear" w:color="auto" w:fill="2D2B55"/>
        <w:spacing w:line="285" w:lineRule="atLeast"/>
        <w:rPr>
          <w:rFonts w:ascii="Consolas" w:hAnsi="Consolas"/>
          <w:color w:val="FFFFFF"/>
          <w:sz w:val="21"/>
          <w:szCs w:val="21"/>
        </w:rPr>
      </w:pPr>
      <w:proofErr w:type="gramStart"/>
      <w:r>
        <w:rPr>
          <w:rFonts w:ascii="Consolas" w:hAnsi="Consolas"/>
          <w:color w:val="FAD000"/>
          <w:sz w:val="21"/>
          <w:szCs w:val="21"/>
        </w:rPr>
        <w:t>print</w:t>
      </w:r>
      <w:r>
        <w:rPr>
          <w:rFonts w:ascii="Consolas" w:hAnsi="Consolas"/>
          <w:color w:val="E1EFFF"/>
          <w:sz w:val="21"/>
          <w:szCs w:val="21"/>
        </w:rPr>
        <w:t>(</w:t>
      </w:r>
      <w:proofErr w:type="gramEnd"/>
      <w:r>
        <w:rPr>
          <w:rFonts w:ascii="Consolas" w:hAnsi="Consolas"/>
          <w:color w:val="92FC79"/>
          <w:sz w:val="21"/>
          <w:szCs w:val="21"/>
        </w:rPr>
        <w:t>"</w:t>
      </w:r>
      <w:r>
        <w:rPr>
          <w:rFonts w:ascii="Consolas" w:hAnsi="Consolas"/>
          <w:color w:val="FF628C"/>
          <w:sz w:val="21"/>
          <w:szCs w:val="21"/>
        </w:rPr>
        <w:t>\</w:t>
      </w:r>
      <w:proofErr w:type="spellStart"/>
      <w:r>
        <w:rPr>
          <w:rFonts w:ascii="Consolas" w:hAnsi="Consolas"/>
          <w:color w:val="FF628C"/>
          <w:sz w:val="21"/>
          <w:szCs w:val="21"/>
        </w:rPr>
        <w:t>n</w:t>
      </w:r>
      <w:r>
        <w:rPr>
          <w:rFonts w:ascii="Consolas" w:hAnsi="Consolas"/>
          <w:color w:val="A5FF90"/>
          <w:sz w:val="21"/>
          <w:szCs w:val="21"/>
        </w:rPr>
        <w:t>The</w:t>
      </w:r>
      <w:proofErr w:type="spellEnd"/>
      <w:r>
        <w:rPr>
          <w:rFonts w:ascii="Consolas" w:hAnsi="Consolas"/>
          <w:color w:val="A5FF90"/>
          <w:sz w:val="21"/>
          <w:szCs w:val="21"/>
        </w:rPr>
        <w:t xml:space="preserve"> sum of </w:t>
      </w:r>
      <w:r>
        <w:rPr>
          <w:rFonts w:ascii="Consolas" w:hAnsi="Consolas"/>
          <w:color w:val="FF628C"/>
          <w:sz w:val="21"/>
          <w:szCs w:val="21"/>
        </w:rPr>
        <w:t>%d</w:t>
      </w:r>
      <w:r>
        <w:rPr>
          <w:rFonts w:ascii="Consolas" w:hAnsi="Consolas"/>
          <w:color w:val="A5FF90"/>
          <w:sz w:val="21"/>
          <w:szCs w:val="21"/>
        </w:rPr>
        <w:t xml:space="preserve"> and </w:t>
      </w:r>
      <w:r>
        <w:rPr>
          <w:rFonts w:ascii="Consolas" w:hAnsi="Consolas"/>
          <w:color w:val="FF628C"/>
          <w:sz w:val="21"/>
          <w:szCs w:val="21"/>
        </w:rPr>
        <w:t>%d</w:t>
      </w:r>
      <w:r>
        <w:rPr>
          <w:rFonts w:ascii="Consolas" w:hAnsi="Consolas"/>
          <w:color w:val="A5FF90"/>
          <w:sz w:val="21"/>
          <w:szCs w:val="21"/>
        </w:rPr>
        <w:t xml:space="preserve"> is </w:t>
      </w:r>
      <w:r>
        <w:rPr>
          <w:rFonts w:ascii="Consolas" w:hAnsi="Consolas"/>
          <w:color w:val="FF628C"/>
          <w:sz w:val="21"/>
          <w:szCs w:val="21"/>
        </w:rPr>
        <w:t>%d</w:t>
      </w:r>
      <w:r>
        <w:rPr>
          <w:rFonts w:ascii="Consolas" w:hAnsi="Consolas"/>
          <w:color w:val="A5FF90"/>
          <w:sz w:val="21"/>
          <w:szCs w:val="21"/>
        </w:rPr>
        <w:t>.</w:t>
      </w:r>
      <w:r>
        <w:rPr>
          <w:rFonts w:ascii="Consolas" w:hAnsi="Consolas"/>
          <w:color w:val="92FC79"/>
          <w:sz w:val="21"/>
          <w:szCs w:val="21"/>
        </w:rPr>
        <w:t>"</w:t>
      </w:r>
      <w:r>
        <w:rPr>
          <w:rFonts w:ascii="Consolas" w:hAnsi="Consolas"/>
          <w:color w:val="9EFFFF"/>
          <w:sz w:val="21"/>
          <w:szCs w:val="21"/>
        </w:rPr>
        <w:t xml:space="preserve"> </w:t>
      </w:r>
      <w:r>
        <w:rPr>
          <w:rFonts w:ascii="Consolas" w:hAnsi="Consolas"/>
          <w:color w:val="FF9D00"/>
          <w:sz w:val="21"/>
          <w:szCs w:val="21"/>
        </w:rPr>
        <w:t>%</w:t>
      </w:r>
      <w:r>
        <w:rPr>
          <w:rFonts w:ascii="Consolas" w:hAnsi="Consolas"/>
          <w:color w:val="9EFFFF"/>
          <w:sz w:val="21"/>
          <w:szCs w:val="21"/>
        </w:rPr>
        <w:t xml:space="preserve"> </w:t>
      </w:r>
      <w:r>
        <w:rPr>
          <w:rFonts w:ascii="Consolas" w:hAnsi="Consolas"/>
          <w:color w:val="E1EFFF"/>
          <w:sz w:val="21"/>
          <w:szCs w:val="21"/>
        </w:rPr>
        <w:t>(</w:t>
      </w:r>
      <w:r>
        <w:rPr>
          <w:rFonts w:ascii="Consolas" w:hAnsi="Consolas"/>
          <w:color w:val="9EFFFF"/>
          <w:sz w:val="21"/>
          <w:szCs w:val="21"/>
        </w:rPr>
        <w:t>num1</w:t>
      </w:r>
      <w:r>
        <w:rPr>
          <w:rFonts w:ascii="Consolas" w:hAnsi="Consolas"/>
          <w:color w:val="E1EFFF"/>
          <w:sz w:val="21"/>
          <w:szCs w:val="21"/>
        </w:rPr>
        <w:t>,</w:t>
      </w:r>
      <w:r>
        <w:rPr>
          <w:rFonts w:ascii="Consolas" w:hAnsi="Consolas"/>
          <w:color w:val="9EFFFF"/>
          <w:sz w:val="21"/>
          <w:szCs w:val="21"/>
        </w:rPr>
        <w:t xml:space="preserve"> num2</w:t>
      </w:r>
      <w:r>
        <w:rPr>
          <w:rFonts w:ascii="Consolas" w:hAnsi="Consolas"/>
          <w:color w:val="E1EFFF"/>
          <w:sz w:val="21"/>
          <w:szCs w:val="21"/>
        </w:rPr>
        <w:t>,</w:t>
      </w:r>
      <w:r>
        <w:rPr>
          <w:rFonts w:ascii="Consolas" w:hAnsi="Consolas"/>
          <w:color w:val="9EFFFF"/>
          <w:sz w:val="21"/>
          <w:szCs w:val="21"/>
        </w:rPr>
        <w:t xml:space="preserve"> </w:t>
      </w:r>
      <w:r>
        <w:rPr>
          <w:rFonts w:ascii="Consolas" w:hAnsi="Consolas"/>
          <w:color w:val="FAD000"/>
          <w:sz w:val="21"/>
          <w:szCs w:val="21"/>
        </w:rPr>
        <w:t>sum</w:t>
      </w:r>
      <w:r>
        <w:rPr>
          <w:rFonts w:ascii="Consolas" w:hAnsi="Consolas"/>
          <w:color w:val="E1EFFF"/>
          <w:sz w:val="21"/>
          <w:szCs w:val="21"/>
        </w:rPr>
        <w:t>))</w:t>
      </w:r>
    </w:p>
    <w:p w14:paraId="135C0886" w14:textId="77777777" w:rsidR="00A57E63" w:rsidRDefault="00A57E63" w:rsidP="00A57E63">
      <w:pPr>
        <w:shd w:val="clear" w:color="auto" w:fill="2D2B55"/>
        <w:spacing w:line="285" w:lineRule="atLeast"/>
        <w:rPr>
          <w:rFonts w:ascii="Consolas" w:hAnsi="Consolas"/>
          <w:color w:val="FFFFFF"/>
          <w:sz w:val="21"/>
          <w:szCs w:val="21"/>
        </w:rPr>
      </w:pPr>
      <w:proofErr w:type="gramStart"/>
      <w:r>
        <w:rPr>
          <w:rFonts w:ascii="Consolas" w:hAnsi="Consolas"/>
          <w:color w:val="FAD000"/>
          <w:sz w:val="21"/>
          <w:szCs w:val="21"/>
        </w:rPr>
        <w:t>print</w:t>
      </w:r>
      <w:r>
        <w:rPr>
          <w:rFonts w:ascii="Consolas" w:hAnsi="Consolas"/>
          <w:color w:val="E1EFFF"/>
          <w:sz w:val="21"/>
          <w:szCs w:val="21"/>
        </w:rPr>
        <w:t>(</w:t>
      </w:r>
      <w:proofErr w:type="gramEnd"/>
      <w:r>
        <w:rPr>
          <w:rFonts w:ascii="Consolas" w:hAnsi="Consolas"/>
          <w:color w:val="92FC79"/>
          <w:sz w:val="21"/>
          <w:szCs w:val="21"/>
        </w:rPr>
        <w:t>"</w:t>
      </w:r>
      <w:r>
        <w:rPr>
          <w:rFonts w:ascii="Consolas" w:hAnsi="Consolas"/>
          <w:color w:val="A5FF90"/>
          <w:sz w:val="21"/>
          <w:szCs w:val="21"/>
        </w:rPr>
        <w:t xml:space="preserve">The difference of </w:t>
      </w:r>
      <w:r>
        <w:rPr>
          <w:rFonts w:ascii="Consolas" w:hAnsi="Consolas"/>
          <w:color w:val="FF628C"/>
          <w:sz w:val="21"/>
          <w:szCs w:val="21"/>
        </w:rPr>
        <w:t>%d</w:t>
      </w:r>
      <w:r>
        <w:rPr>
          <w:rFonts w:ascii="Consolas" w:hAnsi="Consolas"/>
          <w:color w:val="A5FF90"/>
          <w:sz w:val="21"/>
          <w:szCs w:val="21"/>
        </w:rPr>
        <w:t xml:space="preserve"> and </w:t>
      </w:r>
      <w:r>
        <w:rPr>
          <w:rFonts w:ascii="Consolas" w:hAnsi="Consolas"/>
          <w:color w:val="FF628C"/>
          <w:sz w:val="21"/>
          <w:szCs w:val="21"/>
        </w:rPr>
        <w:t>%d</w:t>
      </w:r>
      <w:r>
        <w:rPr>
          <w:rFonts w:ascii="Consolas" w:hAnsi="Consolas"/>
          <w:color w:val="A5FF90"/>
          <w:sz w:val="21"/>
          <w:szCs w:val="21"/>
        </w:rPr>
        <w:t xml:space="preserve"> is </w:t>
      </w:r>
      <w:r>
        <w:rPr>
          <w:rFonts w:ascii="Consolas" w:hAnsi="Consolas"/>
          <w:color w:val="FF628C"/>
          <w:sz w:val="21"/>
          <w:szCs w:val="21"/>
        </w:rPr>
        <w:t>%d</w:t>
      </w:r>
      <w:r>
        <w:rPr>
          <w:rFonts w:ascii="Consolas" w:hAnsi="Consolas"/>
          <w:color w:val="A5FF90"/>
          <w:sz w:val="21"/>
          <w:szCs w:val="21"/>
        </w:rPr>
        <w:t>.</w:t>
      </w:r>
      <w:r>
        <w:rPr>
          <w:rFonts w:ascii="Consolas" w:hAnsi="Consolas"/>
          <w:color w:val="92FC79"/>
          <w:sz w:val="21"/>
          <w:szCs w:val="21"/>
        </w:rPr>
        <w:t>"</w:t>
      </w:r>
      <w:r>
        <w:rPr>
          <w:rFonts w:ascii="Consolas" w:hAnsi="Consolas"/>
          <w:color w:val="9EFFFF"/>
          <w:sz w:val="21"/>
          <w:szCs w:val="21"/>
        </w:rPr>
        <w:t xml:space="preserve"> </w:t>
      </w:r>
      <w:r>
        <w:rPr>
          <w:rFonts w:ascii="Consolas" w:hAnsi="Consolas"/>
          <w:color w:val="FF9D00"/>
          <w:sz w:val="21"/>
          <w:szCs w:val="21"/>
        </w:rPr>
        <w:t>%</w:t>
      </w:r>
      <w:r>
        <w:rPr>
          <w:rFonts w:ascii="Consolas" w:hAnsi="Consolas"/>
          <w:color w:val="9EFFFF"/>
          <w:sz w:val="21"/>
          <w:szCs w:val="21"/>
        </w:rPr>
        <w:t xml:space="preserve"> </w:t>
      </w:r>
      <w:r>
        <w:rPr>
          <w:rFonts w:ascii="Consolas" w:hAnsi="Consolas"/>
          <w:color w:val="E1EFFF"/>
          <w:sz w:val="21"/>
          <w:szCs w:val="21"/>
        </w:rPr>
        <w:t>(</w:t>
      </w:r>
      <w:r>
        <w:rPr>
          <w:rFonts w:ascii="Consolas" w:hAnsi="Consolas"/>
          <w:color w:val="9EFFFF"/>
          <w:sz w:val="21"/>
          <w:szCs w:val="21"/>
        </w:rPr>
        <w:t>num1</w:t>
      </w:r>
      <w:r>
        <w:rPr>
          <w:rFonts w:ascii="Consolas" w:hAnsi="Consolas"/>
          <w:color w:val="E1EFFF"/>
          <w:sz w:val="21"/>
          <w:szCs w:val="21"/>
        </w:rPr>
        <w:t>,</w:t>
      </w:r>
      <w:r>
        <w:rPr>
          <w:rFonts w:ascii="Consolas" w:hAnsi="Consolas"/>
          <w:color w:val="9EFFFF"/>
          <w:sz w:val="21"/>
          <w:szCs w:val="21"/>
        </w:rPr>
        <w:t xml:space="preserve"> num2</w:t>
      </w:r>
      <w:r>
        <w:rPr>
          <w:rFonts w:ascii="Consolas" w:hAnsi="Consolas"/>
          <w:color w:val="E1EFFF"/>
          <w:sz w:val="21"/>
          <w:szCs w:val="21"/>
        </w:rPr>
        <w:t>,</w:t>
      </w:r>
      <w:r>
        <w:rPr>
          <w:rFonts w:ascii="Consolas" w:hAnsi="Consolas"/>
          <w:color w:val="9EFFFF"/>
          <w:sz w:val="21"/>
          <w:szCs w:val="21"/>
        </w:rPr>
        <w:t xml:space="preserve"> diff</w:t>
      </w:r>
      <w:r>
        <w:rPr>
          <w:rFonts w:ascii="Consolas" w:hAnsi="Consolas"/>
          <w:color w:val="E1EFFF"/>
          <w:sz w:val="21"/>
          <w:szCs w:val="21"/>
        </w:rPr>
        <w:t>))</w:t>
      </w:r>
    </w:p>
    <w:p w14:paraId="4CBFC309" w14:textId="77777777" w:rsidR="00A57E63" w:rsidRDefault="00A57E63" w:rsidP="00A57E63">
      <w:pPr>
        <w:shd w:val="clear" w:color="auto" w:fill="2D2B55"/>
        <w:spacing w:line="285" w:lineRule="atLeast"/>
        <w:rPr>
          <w:rFonts w:ascii="Consolas" w:hAnsi="Consolas"/>
          <w:color w:val="FFFFFF"/>
          <w:sz w:val="21"/>
          <w:szCs w:val="21"/>
        </w:rPr>
      </w:pPr>
      <w:proofErr w:type="gramStart"/>
      <w:r>
        <w:rPr>
          <w:rFonts w:ascii="Consolas" w:hAnsi="Consolas"/>
          <w:color w:val="FAD000"/>
          <w:sz w:val="21"/>
          <w:szCs w:val="21"/>
        </w:rPr>
        <w:t>print</w:t>
      </w:r>
      <w:r>
        <w:rPr>
          <w:rFonts w:ascii="Consolas" w:hAnsi="Consolas"/>
          <w:color w:val="E1EFFF"/>
          <w:sz w:val="21"/>
          <w:szCs w:val="21"/>
        </w:rPr>
        <w:t>(</w:t>
      </w:r>
      <w:proofErr w:type="gramEnd"/>
      <w:r>
        <w:rPr>
          <w:rFonts w:ascii="Consolas" w:hAnsi="Consolas"/>
          <w:color w:val="92FC79"/>
          <w:sz w:val="21"/>
          <w:szCs w:val="21"/>
        </w:rPr>
        <w:t>"</w:t>
      </w:r>
      <w:r>
        <w:rPr>
          <w:rFonts w:ascii="Consolas" w:hAnsi="Consolas"/>
          <w:color w:val="A5FF90"/>
          <w:sz w:val="21"/>
          <w:szCs w:val="21"/>
        </w:rPr>
        <w:t xml:space="preserve">The product of </w:t>
      </w:r>
      <w:r>
        <w:rPr>
          <w:rFonts w:ascii="Consolas" w:hAnsi="Consolas"/>
          <w:color w:val="FF628C"/>
          <w:sz w:val="21"/>
          <w:szCs w:val="21"/>
        </w:rPr>
        <w:t>%d</w:t>
      </w:r>
      <w:r>
        <w:rPr>
          <w:rFonts w:ascii="Consolas" w:hAnsi="Consolas"/>
          <w:color w:val="A5FF90"/>
          <w:sz w:val="21"/>
          <w:szCs w:val="21"/>
        </w:rPr>
        <w:t xml:space="preserve"> and </w:t>
      </w:r>
      <w:r>
        <w:rPr>
          <w:rFonts w:ascii="Consolas" w:hAnsi="Consolas"/>
          <w:color w:val="FF628C"/>
          <w:sz w:val="21"/>
          <w:szCs w:val="21"/>
        </w:rPr>
        <w:t>%d</w:t>
      </w:r>
      <w:r>
        <w:rPr>
          <w:rFonts w:ascii="Consolas" w:hAnsi="Consolas"/>
          <w:color w:val="A5FF90"/>
          <w:sz w:val="21"/>
          <w:szCs w:val="21"/>
        </w:rPr>
        <w:t xml:space="preserve"> is </w:t>
      </w:r>
      <w:r>
        <w:rPr>
          <w:rFonts w:ascii="Consolas" w:hAnsi="Consolas"/>
          <w:color w:val="FF628C"/>
          <w:sz w:val="21"/>
          <w:szCs w:val="21"/>
        </w:rPr>
        <w:t>%d</w:t>
      </w:r>
      <w:r>
        <w:rPr>
          <w:rFonts w:ascii="Consolas" w:hAnsi="Consolas"/>
          <w:color w:val="A5FF90"/>
          <w:sz w:val="21"/>
          <w:szCs w:val="21"/>
        </w:rPr>
        <w:t>.</w:t>
      </w:r>
      <w:r>
        <w:rPr>
          <w:rFonts w:ascii="Consolas" w:hAnsi="Consolas"/>
          <w:color w:val="92FC79"/>
          <w:sz w:val="21"/>
          <w:szCs w:val="21"/>
        </w:rPr>
        <w:t>"</w:t>
      </w:r>
      <w:r>
        <w:rPr>
          <w:rFonts w:ascii="Consolas" w:hAnsi="Consolas"/>
          <w:color w:val="9EFFFF"/>
          <w:sz w:val="21"/>
          <w:szCs w:val="21"/>
        </w:rPr>
        <w:t xml:space="preserve"> </w:t>
      </w:r>
      <w:r>
        <w:rPr>
          <w:rFonts w:ascii="Consolas" w:hAnsi="Consolas"/>
          <w:color w:val="FF9D00"/>
          <w:sz w:val="21"/>
          <w:szCs w:val="21"/>
        </w:rPr>
        <w:t>%</w:t>
      </w:r>
      <w:r>
        <w:rPr>
          <w:rFonts w:ascii="Consolas" w:hAnsi="Consolas"/>
          <w:color w:val="9EFFFF"/>
          <w:sz w:val="21"/>
          <w:szCs w:val="21"/>
        </w:rPr>
        <w:t xml:space="preserve"> </w:t>
      </w:r>
      <w:r>
        <w:rPr>
          <w:rFonts w:ascii="Consolas" w:hAnsi="Consolas"/>
          <w:color w:val="E1EFFF"/>
          <w:sz w:val="21"/>
          <w:szCs w:val="21"/>
        </w:rPr>
        <w:t>(</w:t>
      </w:r>
      <w:r>
        <w:rPr>
          <w:rFonts w:ascii="Consolas" w:hAnsi="Consolas"/>
          <w:color w:val="9EFFFF"/>
          <w:sz w:val="21"/>
          <w:szCs w:val="21"/>
        </w:rPr>
        <w:t>num1</w:t>
      </w:r>
      <w:r>
        <w:rPr>
          <w:rFonts w:ascii="Consolas" w:hAnsi="Consolas"/>
          <w:color w:val="E1EFFF"/>
          <w:sz w:val="21"/>
          <w:szCs w:val="21"/>
        </w:rPr>
        <w:t>,</w:t>
      </w:r>
      <w:r>
        <w:rPr>
          <w:rFonts w:ascii="Consolas" w:hAnsi="Consolas"/>
          <w:color w:val="9EFFFF"/>
          <w:sz w:val="21"/>
          <w:szCs w:val="21"/>
        </w:rPr>
        <w:t xml:space="preserve"> num2</w:t>
      </w:r>
      <w:r>
        <w:rPr>
          <w:rFonts w:ascii="Consolas" w:hAnsi="Consolas"/>
          <w:color w:val="E1EFFF"/>
          <w:sz w:val="21"/>
          <w:szCs w:val="21"/>
        </w:rPr>
        <w:t>,</w:t>
      </w:r>
      <w:r>
        <w:rPr>
          <w:rFonts w:ascii="Consolas" w:hAnsi="Consolas"/>
          <w:color w:val="9EFFFF"/>
          <w:sz w:val="21"/>
          <w:szCs w:val="21"/>
        </w:rPr>
        <w:t xml:space="preserve"> pro</w:t>
      </w:r>
      <w:r>
        <w:rPr>
          <w:rFonts w:ascii="Consolas" w:hAnsi="Consolas"/>
          <w:color w:val="E1EFFF"/>
          <w:sz w:val="21"/>
          <w:szCs w:val="21"/>
        </w:rPr>
        <w:t>))</w:t>
      </w:r>
    </w:p>
    <w:p w14:paraId="73AA1F9C" w14:textId="77777777" w:rsidR="00A57E63" w:rsidRDefault="00A57E63" w:rsidP="00A57E63">
      <w:pPr>
        <w:shd w:val="clear" w:color="auto" w:fill="2D2B55"/>
        <w:spacing w:line="285" w:lineRule="atLeast"/>
        <w:rPr>
          <w:rFonts w:ascii="Consolas" w:hAnsi="Consolas"/>
          <w:color w:val="FFFFFF"/>
          <w:sz w:val="21"/>
          <w:szCs w:val="21"/>
        </w:rPr>
      </w:pPr>
      <w:proofErr w:type="gramStart"/>
      <w:r>
        <w:rPr>
          <w:rFonts w:ascii="Consolas" w:hAnsi="Consolas"/>
          <w:color w:val="FAD000"/>
          <w:sz w:val="21"/>
          <w:szCs w:val="21"/>
        </w:rPr>
        <w:t>print</w:t>
      </w:r>
      <w:r>
        <w:rPr>
          <w:rFonts w:ascii="Consolas" w:hAnsi="Consolas"/>
          <w:color w:val="E1EFFF"/>
          <w:sz w:val="21"/>
          <w:szCs w:val="21"/>
        </w:rPr>
        <w:t>(</w:t>
      </w:r>
      <w:proofErr w:type="gramEnd"/>
      <w:r>
        <w:rPr>
          <w:rFonts w:ascii="Consolas" w:hAnsi="Consolas"/>
          <w:color w:val="92FC79"/>
          <w:sz w:val="21"/>
          <w:szCs w:val="21"/>
        </w:rPr>
        <w:t>"</w:t>
      </w:r>
      <w:r>
        <w:rPr>
          <w:rFonts w:ascii="Consolas" w:hAnsi="Consolas"/>
          <w:color w:val="A5FF90"/>
          <w:sz w:val="21"/>
          <w:szCs w:val="21"/>
        </w:rPr>
        <w:t xml:space="preserve">The </w:t>
      </w:r>
      <w:proofErr w:type="spellStart"/>
      <w:r>
        <w:rPr>
          <w:rFonts w:ascii="Consolas" w:hAnsi="Consolas"/>
          <w:color w:val="A5FF90"/>
          <w:sz w:val="21"/>
          <w:szCs w:val="21"/>
        </w:rPr>
        <w:t>qoutient</w:t>
      </w:r>
      <w:proofErr w:type="spellEnd"/>
      <w:r>
        <w:rPr>
          <w:rFonts w:ascii="Consolas" w:hAnsi="Consolas"/>
          <w:color w:val="A5FF90"/>
          <w:sz w:val="21"/>
          <w:szCs w:val="21"/>
        </w:rPr>
        <w:t xml:space="preserve"> of </w:t>
      </w:r>
      <w:r>
        <w:rPr>
          <w:rFonts w:ascii="Consolas" w:hAnsi="Consolas"/>
          <w:color w:val="FF628C"/>
          <w:sz w:val="21"/>
          <w:szCs w:val="21"/>
        </w:rPr>
        <w:t>%d</w:t>
      </w:r>
      <w:r>
        <w:rPr>
          <w:rFonts w:ascii="Consolas" w:hAnsi="Consolas"/>
          <w:color w:val="A5FF90"/>
          <w:sz w:val="21"/>
          <w:szCs w:val="21"/>
        </w:rPr>
        <w:t xml:space="preserve"> and </w:t>
      </w:r>
      <w:r>
        <w:rPr>
          <w:rFonts w:ascii="Consolas" w:hAnsi="Consolas"/>
          <w:color w:val="FF628C"/>
          <w:sz w:val="21"/>
          <w:szCs w:val="21"/>
        </w:rPr>
        <w:t>%d</w:t>
      </w:r>
      <w:r>
        <w:rPr>
          <w:rFonts w:ascii="Consolas" w:hAnsi="Consolas"/>
          <w:color w:val="A5FF90"/>
          <w:sz w:val="21"/>
          <w:szCs w:val="21"/>
        </w:rPr>
        <w:t xml:space="preserve"> is </w:t>
      </w:r>
      <w:r>
        <w:rPr>
          <w:rFonts w:ascii="Consolas" w:hAnsi="Consolas"/>
          <w:color w:val="FF628C"/>
          <w:sz w:val="21"/>
          <w:szCs w:val="21"/>
        </w:rPr>
        <w:t>%d</w:t>
      </w:r>
      <w:r>
        <w:rPr>
          <w:rFonts w:ascii="Consolas" w:hAnsi="Consolas"/>
          <w:color w:val="A5FF90"/>
          <w:sz w:val="21"/>
          <w:szCs w:val="21"/>
        </w:rPr>
        <w:t>.</w:t>
      </w:r>
      <w:r>
        <w:rPr>
          <w:rFonts w:ascii="Consolas" w:hAnsi="Consolas"/>
          <w:color w:val="92FC79"/>
          <w:sz w:val="21"/>
          <w:szCs w:val="21"/>
        </w:rPr>
        <w:t>"</w:t>
      </w:r>
      <w:r>
        <w:rPr>
          <w:rFonts w:ascii="Consolas" w:hAnsi="Consolas"/>
          <w:color w:val="9EFFFF"/>
          <w:sz w:val="21"/>
          <w:szCs w:val="21"/>
        </w:rPr>
        <w:t xml:space="preserve"> </w:t>
      </w:r>
      <w:r>
        <w:rPr>
          <w:rFonts w:ascii="Consolas" w:hAnsi="Consolas"/>
          <w:color w:val="FF9D00"/>
          <w:sz w:val="21"/>
          <w:szCs w:val="21"/>
        </w:rPr>
        <w:t>%</w:t>
      </w:r>
      <w:r>
        <w:rPr>
          <w:rFonts w:ascii="Consolas" w:hAnsi="Consolas"/>
          <w:color w:val="9EFFFF"/>
          <w:sz w:val="21"/>
          <w:szCs w:val="21"/>
        </w:rPr>
        <w:t xml:space="preserve"> </w:t>
      </w:r>
      <w:r>
        <w:rPr>
          <w:rFonts w:ascii="Consolas" w:hAnsi="Consolas"/>
          <w:color w:val="E1EFFF"/>
          <w:sz w:val="21"/>
          <w:szCs w:val="21"/>
        </w:rPr>
        <w:t>(</w:t>
      </w:r>
      <w:r>
        <w:rPr>
          <w:rFonts w:ascii="Consolas" w:hAnsi="Consolas"/>
          <w:color w:val="9EFFFF"/>
          <w:sz w:val="21"/>
          <w:szCs w:val="21"/>
        </w:rPr>
        <w:t>num1</w:t>
      </w:r>
      <w:r>
        <w:rPr>
          <w:rFonts w:ascii="Consolas" w:hAnsi="Consolas"/>
          <w:color w:val="E1EFFF"/>
          <w:sz w:val="21"/>
          <w:szCs w:val="21"/>
        </w:rPr>
        <w:t>,</w:t>
      </w:r>
      <w:r>
        <w:rPr>
          <w:rFonts w:ascii="Consolas" w:hAnsi="Consolas"/>
          <w:color w:val="9EFFFF"/>
          <w:sz w:val="21"/>
          <w:szCs w:val="21"/>
        </w:rPr>
        <w:t xml:space="preserve"> num2</w:t>
      </w:r>
      <w:r>
        <w:rPr>
          <w:rFonts w:ascii="Consolas" w:hAnsi="Consolas"/>
          <w:color w:val="E1EFFF"/>
          <w:sz w:val="21"/>
          <w:szCs w:val="21"/>
        </w:rPr>
        <w:t>,</w:t>
      </w:r>
      <w:r>
        <w:rPr>
          <w:rFonts w:ascii="Consolas" w:hAnsi="Consolas"/>
          <w:color w:val="9EFFFF"/>
          <w:sz w:val="21"/>
          <w:szCs w:val="21"/>
        </w:rPr>
        <w:t xml:space="preserve"> </w:t>
      </w:r>
      <w:proofErr w:type="spellStart"/>
      <w:r>
        <w:rPr>
          <w:rFonts w:ascii="Consolas" w:hAnsi="Consolas"/>
          <w:color w:val="9EFFFF"/>
          <w:sz w:val="21"/>
          <w:szCs w:val="21"/>
        </w:rPr>
        <w:t>qou</w:t>
      </w:r>
      <w:proofErr w:type="spellEnd"/>
      <w:r>
        <w:rPr>
          <w:rFonts w:ascii="Consolas" w:hAnsi="Consolas"/>
          <w:color w:val="E1EFFF"/>
          <w:sz w:val="21"/>
          <w:szCs w:val="21"/>
        </w:rPr>
        <w:t>))</w:t>
      </w:r>
    </w:p>
    <w:p w14:paraId="556D0D23" w14:textId="080231DD" w:rsidR="00644107" w:rsidRPr="009375BC" w:rsidRDefault="00644107" w:rsidP="00A57E63">
      <w:pPr>
        <w:shd w:val="clear" w:color="auto" w:fill="2D2B55"/>
        <w:spacing w:after="240" w:line="285" w:lineRule="atLeast"/>
        <w:rPr>
          <w:rFonts w:ascii="Arial Narrow" w:hAnsi="Arial Narrow" w:cstheme="minorHAnsi"/>
          <w:b/>
          <w:lang w:eastAsia="ar-SA"/>
        </w:rPr>
      </w:pPr>
    </w:p>
    <w:p w14:paraId="46F79239" w14:textId="77777777" w:rsidR="009375BC" w:rsidRPr="009375BC" w:rsidRDefault="009375BC" w:rsidP="00D17E43">
      <w:pPr>
        <w:jc w:val="both"/>
        <w:rPr>
          <w:rFonts w:ascii="Arial Narrow" w:hAnsi="Arial Narrow" w:cstheme="minorHAnsi"/>
          <w:b/>
          <w:lang w:eastAsia="ar-SA"/>
        </w:rPr>
      </w:pPr>
    </w:p>
    <w:p w14:paraId="6B7C83BA" w14:textId="64A2585C" w:rsidR="00644107" w:rsidRDefault="00644107" w:rsidP="00644107">
      <w:pPr>
        <w:ind w:left="360"/>
        <w:jc w:val="both"/>
        <w:rPr>
          <w:rFonts w:ascii="Arial Narrow" w:hAnsi="Arial Narrow" w:cstheme="minorHAnsi"/>
          <w:b/>
          <w:lang w:eastAsia="ar-SA"/>
        </w:rPr>
      </w:pPr>
      <w:r w:rsidRPr="009375BC">
        <w:rPr>
          <w:rFonts w:ascii="Arial Narrow" w:hAnsi="Arial Narrow" w:cstheme="minorHAnsi"/>
          <w:b/>
          <w:lang w:eastAsia="ar-SA"/>
        </w:rPr>
        <w:t xml:space="preserve">Output: </w:t>
      </w:r>
    </w:p>
    <w:p w14:paraId="542B77F8" w14:textId="77777777" w:rsidR="00D17E43" w:rsidRPr="009375BC" w:rsidRDefault="00D17E43" w:rsidP="00644107">
      <w:pPr>
        <w:ind w:left="360"/>
        <w:jc w:val="both"/>
        <w:rPr>
          <w:rFonts w:ascii="Arial Narrow" w:hAnsi="Arial Narrow" w:cstheme="minorHAnsi"/>
          <w:b/>
          <w:lang w:eastAsia="ar-SA"/>
        </w:rPr>
      </w:pPr>
    </w:p>
    <w:p w14:paraId="1DF31D69" w14:textId="3A0D5AAD" w:rsidR="00A57E63" w:rsidRDefault="002F7412" w:rsidP="00A57E63">
      <w:pPr>
        <w:rPr>
          <w:rFonts w:ascii="Arial Narrow" w:hAnsi="Arial Narrow" w:cstheme="minorHAnsi"/>
          <w:b/>
          <w:lang w:eastAsia="ar-SA"/>
        </w:rPr>
      </w:pPr>
      <w:r w:rsidRPr="002F7412">
        <w:rPr>
          <w:rFonts w:ascii="Arial Narrow" w:hAnsi="Arial Narrow" w:cstheme="minorHAnsi"/>
          <w:b/>
          <w:lang w:eastAsia="ar-SA"/>
        </w:rPr>
        <w:drawing>
          <wp:inline distT="0" distB="0" distL="0" distR="0" wp14:anchorId="2D5C6FB2" wp14:editId="2FFCB21C">
            <wp:extent cx="5943600" cy="1440180"/>
            <wp:effectExtent l="0" t="0" r="0" b="7620"/>
            <wp:docPr id="71848559" name="Picture 1" descr="A computer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48559" name="Picture 1" descr="A computer screen with blue text&#10;&#10;Description automatically generated"/>
                    <pic:cNvPicPr/>
                  </pic:nvPicPr>
                  <pic:blipFill>
                    <a:blip r:embed="rId11"/>
                    <a:stretch>
                      <a:fillRect/>
                    </a:stretch>
                  </pic:blipFill>
                  <pic:spPr>
                    <a:xfrm>
                      <a:off x="0" y="0"/>
                      <a:ext cx="5943600" cy="1440180"/>
                    </a:xfrm>
                    <a:prstGeom prst="rect">
                      <a:avLst/>
                    </a:prstGeom>
                  </pic:spPr>
                </pic:pic>
              </a:graphicData>
            </a:graphic>
          </wp:inline>
        </w:drawing>
      </w:r>
    </w:p>
    <w:p w14:paraId="149AE984" w14:textId="24BD0852" w:rsidR="00644107" w:rsidRPr="009375BC" w:rsidRDefault="00644107" w:rsidP="00A57E63">
      <w:pPr>
        <w:rPr>
          <w:rFonts w:ascii="Arial Narrow" w:hAnsi="Arial Narrow" w:cstheme="minorHAnsi"/>
          <w:b/>
          <w:lang w:eastAsia="ar-SA"/>
        </w:rPr>
      </w:pPr>
    </w:p>
    <w:p w14:paraId="6493A5DF" w14:textId="77777777" w:rsidR="009A3518" w:rsidRDefault="009A3518" w:rsidP="009A3518">
      <w:pPr>
        <w:rPr>
          <w:rFonts w:ascii="Arial Narrow" w:hAnsi="Arial Narrow"/>
        </w:rPr>
      </w:pPr>
    </w:p>
    <w:p w14:paraId="4C65E850" w14:textId="77777777" w:rsidR="00415988" w:rsidRDefault="00415988" w:rsidP="009A3518">
      <w:pPr>
        <w:rPr>
          <w:rFonts w:ascii="Arial Narrow" w:hAnsi="Arial Narrow"/>
        </w:rPr>
      </w:pPr>
    </w:p>
    <w:p w14:paraId="3360C69E" w14:textId="77777777" w:rsidR="00A57E63" w:rsidRDefault="00A57E63" w:rsidP="009A3518">
      <w:pPr>
        <w:rPr>
          <w:rFonts w:ascii="Arial Narrow" w:hAnsi="Arial Narrow"/>
        </w:rPr>
      </w:pPr>
    </w:p>
    <w:p w14:paraId="67A54A49" w14:textId="77777777" w:rsidR="00A57E63" w:rsidRDefault="00A57E63" w:rsidP="009A3518">
      <w:pPr>
        <w:rPr>
          <w:rFonts w:ascii="Arial Narrow" w:hAnsi="Arial Narrow"/>
        </w:rPr>
      </w:pPr>
    </w:p>
    <w:p w14:paraId="1C689176" w14:textId="77777777" w:rsidR="00A57E63" w:rsidRDefault="00A57E63" w:rsidP="009A3518">
      <w:pPr>
        <w:rPr>
          <w:rFonts w:ascii="Arial Narrow" w:hAnsi="Arial Narrow"/>
        </w:rPr>
      </w:pPr>
    </w:p>
    <w:p w14:paraId="2C06A467" w14:textId="77777777" w:rsidR="00A57E63" w:rsidRDefault="00A57E63" w:rsidP="009A3518">
      <w:pPr>
        <w:rPr>
          <w:rFonts w:ascii="Arial Narrow" w:hAnsi="Arial Narrow"/>
        </w:rPr>
      </w:pPr>
    </w:p>
    <w:p w14:paraId="7B0B03D1" w14:textId="77777777" w:rsidR="00A57E63" w:rsidRDefault="00A57E63" w:rsidP="009A3518">
      <w:pPr>
        <w:rPr>
          <w:rFonts w:ascii="Arial Narrow" w:hAnsi="Arial Narrow"/>
        </w:rPr>
      </w:pPr>
    </w:p>
    <w:p w14:paraId="09D795DB" w14:textId="77777777" w:rsidR="00A57E63" w:rsidRDefault="00A57E63" w:rsidP="009A3518">
      <w:pPr>
        <w:rPr>
          <w:rFonts w:ascii="Arial Narrow" w:hAnsi="Arial Narrow"/>
        </w:rPr>
      </w:pPr>
    </w:p>
    <w:p w14:paraId="0DB8D1F5" w14:textId="77777777" w:rsidR="00415988" w:rsidRPr="009375BC" w:rsidRDefault="00415988" w:rsidP="009A3518">
      <w:pPr>
        <w:rPr>
          <w:rFonts w:ascii="Arial Narrow" w:hAnsi="Arial Narrow"/>
        </w:rPr>
      </w:pPr>
    </w:p>
    <w:p w14:paraId="0F4F36AE" w14:textId="77777777" w:rsidR="009A3518" w:rsidRPr="009375BC" w:rsidRDefault="009A3518" w:rsidP="009A3518">
      <w:pPr>
        <w:rPr>
          <w:rFonts w:ascii="Arial Narrow" w:hAnsi="Arial Narrow"/>
        </w:rPr>
      </w:pPr>
    </w:p>
    <w:p w14:paraId="6CF15C71" w14:textId="77777777" w:rsidR="009A3518" w:rsidRPr="009375BC" w:rsidRDefault="009A3518" w:rsidP="009A3518">
      <w:pPr>
        <w:pStyle w:val="ListParagraph"/>
        <w:numPr>
          <w:ilvl w:val="0"/>
          <w:numId w:val="17"/>
        </w:numPr>
        <w:rPr>
          <w:rFonts w:ascii="Arial Narrow" w:hAnsi="Arial Narrow"/>
        </w:rPr>
      </w:pPr>
      <w:r w:rsidRPr="009375BC">
        <w:rPr>
          <w:rFonts w:ascii="Arial Narrow" w:hAnsi="Arial Narrow"/>
        </w:rPr>
        <w:t>Using f or F</w:t>
      </w:r>
    </w:p>
    <w:p w14:paraId="4C8C138F" w14:textId="77777777" w:rsidR="009375BC" w:rsidRPr="009375BC" w:rsidRDefault="009375BC" w:rsidP="009375BC">
      <w:pPr>
        <w:ind w:left="360"/>
        <w:jc w:val="both"/>
        <w:rPr>
          <w:rFonts w:ascii="Arial Narrow" w:hAnsi="Arial Narrow" w:cstheme="minorHAnsi"/>
          <w:b/>
          <w:lang w:eastAsia="ar-SA"/>
        </w:rPr>
      </w:pPr>
      <w:r w:rsidRPr="009375BC">
        <w:rPr>
          <w:rFonts w:ascii="Arial Narrow" w:hAnsi="Arial Narrow" w:cstheme="minorHAnsi"/>
          <w:b/>
          <w:lang w:eastAsia="ar-SA"/>
        </w:rPr>
        <w:t>Source Code:</w:t>
      </w:r>
    </w:p>
    <w:p w14:paraId="34D7280C" w14:textId="77777777" w:rsidR="009375BC" w:rsidRPr="009375BC" w:rsidRDefault="009375BC" w:rsidP="009375BC">
      <w:pPr>
        <w:ind w:left="360"/>
        <w:jc w:val="both"/>
        <w:rPr>
          <w:rFonts w:ascii="Arial Narrow" w:hAnsi="Arial Narrow" w:cstheme="minorHAnsi"/>
          <w:b/>
          <w:lang w:eastAsia="ar-SA"/>
        </w:rPr>
      </w:pPr>
    </w:p>
    <w:p w14:paraId="21852324" w14:textId="77777777" w:rsidR="00A57E63" w:rsidRDefault="00A57E63" w:rsidP="00A57E63">
      <w:pPr>
        <w:shd w:val="clear" w:color="auto" w:fill="2D2B55"/>
        <w:spacing w:line="285" w:lineRule="atLeast"/>
        <w:rPr>
          <w:rFonts w:ascii="Consolas" w:hAnsi="Consolas"/>
          <w:color w:val="FFFFFF"/>
          <w:sz w:val="21"/>
          <w:szCs w:val="21"/>
          <w:lang w:val="en-PH" w:eastAsia="en-PH"/>
        </w:rPr>
      </w:pPr>
      <w:r>
        <w:rPr>
          <w:rFonts w:ascii="Consolas" w:hAnsi="Consolas"/>
          <w:i/>
          <w:iCs/>
          <w:color w:val="B362FF"/>
          <w:sz w:val="21"/>
          <w:szCs w:val="21"/>
        </w:rPr>
        <w:t># Formatting Output using F</w:t>
      </w:r>
    </w:p>
    <w:p w14:paraId="0BA1CFB5" w14:textId="77777777" w:rsidR="00A57E63" w:rsidRDefault="00A57E63" w:rsidP="00A57E63">
      <w:pPr>
        <w:shd w:val="clear" w:color="auto" w:fill="2D2B55"/>
        <w:spacing w:line="285" w:lineRule="atLeast"/>
        <w:rPr>
          <w:rFonts w:ascii="Consolas" w:hAnsi="Consolas"/>
          <w:color w:val="FFFFFF"/>
          <w:sz w:val="21"/>
          <w:szCs w:val="21"/>
        </w:rPr>
      </w:pPr>
    </w:p>
    <w:p w14:paraId="59AA0BFF" w14:textId="77777777" w:rsidR="00A57E63" w:rsidRDefault="00A57E63" w:rsidP="00A57E63">
      <w:pPr>
        <w:shd w:val="clear" w:color="auto" w:fill="2D2B55"/>
        <w:spacing w:line="285" w:lineRule="atLeast"/>
        <w:rPr>
          <w:rFonts w:ascii="Consolas" w:hAnsi="Consolas"/>
          <w:color w:val="FFFFFF"/>
          <w:sz w:val="21"/>
          <w:szCs w:val="21"/>
        </w:rPr>
      </w:pPr>
      <w:r>
        <w:rPr>
          <w:rFonts w:ascii="Consolas" w:hAnsi="Consolas"/>
          <w:i/>
          <w:iCs/>
          <w:color w:val="B362FF"/>
          <w:sz w:val="21"/>
          <w:szCs w:val="21"/>
        </w:rPr>
        <w:t># Getting user input</w:t>
      </w:r>
    </w:p>
    <w:p w14:paraId="6B9B2D25" w14:textId="77777777" w:rsidR="00A57E63" w:rsidRDefault="00A57E63" w:rsidP="00A57E63">
      <w:pPr>
        <w:shd w:val="clear" w:color="auto" w:fill="2D2B55"/>
        <w:spacing w:line="285" w:lineRule="atLeast"/>
        <w:rPr>
          <w:rFonts w:ascii="Consolas" w:hAnsi="Consolas"/>
          <w:color w:val="FFFFFF"/>
          <w:sz w:val="21"/>
          <w:szCs w:val="21"/>
        </w:rPr>
      </w:pPr>
      <w:r>
        <w:rPr>
          <w:rFonts w:ascii="Consolas" w:hAnsi="Consolas"/>
          <w:color w:val="FFFFFF"/>
          <w:sz w:val="21"/>
          <w:szCs w:val="21"/>
        </w:rPr>
        <w:t xml:space="preserve">num1 </w:t>
      </w:r>
      <w:r>
        <w:rPr>
          <w:rFonts w:ascii="Consolas" w:hAnsi="Consolas"/>
          <w:color w:val="FF9D00"/>
          <w:sz w:val="21"/>
          <w:szCs w:val="21"/>
        </w:rPr>
        <w:t>=</w:t>
      </w:r>
      <w:r>
        <w:rPr>
          <w:rFonts w:ascii="Consolas" w:hAnsi="Consolas"/>
          <w:color w:val="FFFFFF"/>
          <w:sz w:val="21"/>
          <w:szCs w:val="21"/>
        </w:rPr>
        <w:t xml:space="preserve"> </w:t>
      </w:r>
      <w:proofErr w:type="gramStart"/>
      <w:r>
        <w:rPr>
          <w:rFonts w:ascii="Consolas" w:hAnsi="Consolas"/>
          <w:color w:val="80FFBB"/>
          <w:sz w:val="21"/>
          <w:szCs w:val="21"/>
        </w:rPr>
        <w:t>int</w:t>
      </w:r>
      <w:r>
        <w:rPr>
          <w:rFonts w:ascii="Consolas" w:hAnsi="Consolas"/>
          <w:color w:val="E1EFFF"/>
          <w:sz w:val="21"/>
          <w:szCs w:val="21"/>
        </w:rPr>
        <w:t>(</w:t>
      </w:r>
      <w:proofErr w:type="gramEnd"/>
      <w:r>
        <w:rPr>
          <w:rFonts w:ascii="Consolas" w:hAnsi="Consolas"/>
          <w:color w:val="FAD000"/>
          <w:sz w:val="21"/>
          <w:szCs w:val="21"/>
        </w:rPr>
        <w:t>input</w:t>
      </w:r>
      <w:r>
        <w:rPr>
          <w:rFonts w:ascii="Consolas" w:hAnsi="Consolas"/>
          <w:color w:val="E1EFFF"/>
          <w:sz w:val="21"/>
          <w:szCs w:val="21"/>
        </w:rPr>
        <w:t>(</w:t>
      </w:r>
      <w:r>
        <w:rPr>
          <w:rFonts w:ascii="Consolas" w:hAnsi="Consolas"/>
          <w:color w:val="92FC79"/>
          <w:sz w:val="21"/>
          <w:szCs w:val="21"/>
        </w:rPr>
        <w:t>"</w:t>
      </w:r>
      <w:r>
        <w:rPr>
          <w:rFonts w:ascii="Consolas" w:hAnsi="Consolas"/>
          <w:color w:val="A5FF90"/>
          <w:sz w:val="21"/>
          <w:szCs w:val="21"/>
        </w:rPr>
        <w:t xml:space="preserve">Enter num 1: </w:t>
      </w:r>
      <w:r>
        <w:rPr>
          <w:rFonts w:ascii="Consolas" w:hAnsi="Consolas"/>
          <w:color w:val="92FC79"/>
          <w:sz w:val="21"/>
          <w:szCs w:val="21"/>
        </w:rPr>
        <w:t>"</w:t>
      </w:r>
      <w:r>
        <w:rPr>
          <w:rFonts w:ascii="Consolas" w:hAnsi="Consolas"/>
          <w:color w:val="E1EFFF"/>
          <w:sz w:val="21"/>
          <w:szCs w:val="21"/>
        </w:rPr>
        <w:t>))</w:t>
      </w:r>
    </w:p>
    <w:p w14:paraId="3B1FD9C8" w14:textId="77777777" w:rsidR="00A57E63" w:rsidRDefault="00A57E63" w:rsidP="00A57E63">
      <w:pPr>
        <w:shd w:val="clear" w:color="auto" w:fill="2D2B55"/>
        <w:spacing w:line="285" w:lineRule="atLeast"/>
        <w:rPr>
          <w:rFonts w:ascii="Consolas" w:hAnsi="Consolas"/>
          <w:color w:val="FFFFFF"/>
          <w:sz w:val="21"/>
          <w:szCs w:val="21"/>
        </w:rPr>
      </w:pPr>
      <w:r>
        <w:rPr>
          <w:rFonts w:ascii="Consolas" w:hAnsi="Consolas"/>
          <w:color w:val="FFFFFF"/>
          <w:sz w:val="21"/>
          <w:szCs w:val="21"/>
        </w:rPr>
        <w:t xml:space="preserve">num2 </w:t>
      </w:r>
      <w:r>
        <w:rPr>
          <w:rFonts w:ascii="Consolas" w:hAnsi="Consolas"/>
          <w:color w:val="FF9D00"/>
          <w:sz w:val="21"/>
          <w:szCs w:val="21"/>
        </w:rPr>
        <w:t>=</w:t>
      </w:r>
      <w:r>
        <w:rPr>
          <w:rFonts w:ascii="Consolas" w:hAnsi="Consolas"/>
          <w:color w:val="FFFFFF"/>
          <w:sz w:val="21"/>
          <w:szCs w:val="21"/>
        </w:rPr>
        <w:t xml:space="preserve"> </w:t>
      </w:r>
      <w:proofErr w:type="gramStart"/>
      <w:r>
        <w:rPr>
          <w:rFonts w:ascii="Consolas" w:hAnsi="Consolas"/>
          <w:color w:val="80FFBB"/>
          <w:sz w:val="21"/>
          <w:szCs w:val="21"/>
        </w:rPr>
        <w:t>int</w:t>
      </w:r>
      <w:r>
        <w:rPr>
          <w:rFonts w:ascii="Consolas" w:hAnsi="Consolas"/>
          <w:color w:val="E1EFFF"/>
          <w:sz w:val="21"/>
          <w:szCs w:val="21"/>
        </w:rPr>
        <w:t>(</w:t>
      </w:r>
      <w:proofErr w:type="gramEnd"/>
      <w:r>
        <w:rPr>
          <w:rFonts w:ascii="Consolas" w:hAnsi="Consolas"/>
          <w:color w:val="FAD000"/>
          <w:sz w:val="21"/>
          <w:szCs w:val="21"/>
        </w:rPr>
        <w:t>input</w:t>
      </w:r>
      <w:r>
        <w:rPr>
          <w:rFonts w:ascii="Consolas" w:hAnsi="Consolas"/>
          <w:color w:val="E1EFFF"/>
          <w:sz w:val="21"/>
          <w:szCs w:val="21"/>
        </w:rPr>
        <w:t>(</w:t>
      </w:r>
      <w:r>
        <w:rPr>
          <w:rFonts w:ascii="Consolas" w:hAnsi="Consolas"/>
          <w:color w:val="92FC79"/>
          <w:sz w:val="21"/>
          <w:szCs w:val="21"/>
        </w:rPr>
        <w:t>"</w:t>
      </w:r>
      <w:r>
        <w:rPr>
          <w:rFonts w:ascii="Consolas" w:hAnsi="Consolas"/>
          <w:color w:val="A5FF90"/>
          <w:sz w:val="21"/>
          <w:szCs w:val="21"/>
        </w:rPr>
        <w:t xml:space="preserve">Enter num 2: </w:t>
      </w:r>
      <w:r>
        <w:rPr>
          <w:rFonts w:ascii="Consolas" w:hAnsi="Consolas"/>
          <w:color w:val="92FC79"/>
          <w:sz w:val="21"/>
          <w:szCs w:val="21"/>
        </w:rPr>
        <w:t>"</w:t>
      </w:r>
      <w:r>
        <w:rPr>
          <w:rFonts w:ascii="Consolas" w:hAnsi="Consolas"/>
          <w:color w:val="E1EFFF"/>
          <w:sz w:val="21"/>
          <w:szCs w:val="21"/>
        </w:rPr>
        <w:t>))</w:t>
      </w:r>
    </w:p>
    <w:p w14:paraId="4FF29284" w14:textId="77777777" w:rsidR="00A57E63" w:rsidRDefault="00A57E63" w:rsidP="00A57E63">
      <w:pPr>
        <w:shd w:val="clear" w:color="auto" w:fill="2D2B55"/>
        <w:spacing w:line="285" w:lineRule="atLeast"/>
        <w:rPr>
          <w:rFonts w:ascii="Consolas" w:hAnsi="Consolas"/>
          <w:color w:val="FFFFFF"/>
          <w:sz w:val="21"/>
          <w:szCs w:val="21"/>
        </w:rPr>
      </w:pPr>
    </w:p>
    <w:p w14:paraId="27EBA906" w14:textId="77777777" w:rsidR="00A57E63" w:rsidRDefault="00A57E63" w:rsidP="00A57E63">
      <w:pPr>
        <w:shd w:val="clear" w:color="auto" w:fill="2D2B55"/>
        <w:spacing w:line="285" w:lineRule="atLeast"/>
        <w:rPr>
          <w:rFonts w:ascii="Consolas" w:hAnsi="Consolas"/>
          <w:color w:val="FFFFFF"/>
          <w:sz w:val="21"/>
          <w:szCs w:val="21"/>
        </w:rPr>
      </w:pPr>
      <w:r>
        <w:rPr>
          <w:rFonts w:ascii="Consolas" w:hAnsi="Consolas"/>
          <w:i/>
          <w:iCs/>
          <w:color w:val="B362FF"/>
          <w:sz w:val="21"/>
          <w:szCs w:val="21"/>
        </w:rPr>
        <w:t>#solving for each operation</w:t>
      </w:r>
    </w:p>
    <w:p w14:paraId="16C00135" w14:textId="77777777" w:rsidR="00A57E63" w:rsidRDefault="00A57E63" w:rsidP="00A57E63">
      <w:pPr>
        <w:shd w:val="clear" w:color="auto" w:fill="2D2B55"/>
        <w:spacing w:line="285" w:lineRule="atLeast"/>
        <w:rPr>
          <w:rFonts w:ascii="Consolas" w:hAnsi="Consolas"/>
          <w:color w:val="FFFFFF"/>
          <w:sz w:val="21"/>
          <w:szCs w:val="21"/>
        </w:rPr>
      </w:pPr>
      <w:r>
        <w:rPr>
          <w:rFonts w:ascii="Consolas" w:hAnsi="Consolas"/>
          <w:color w:val="FAD000"/>
          <w:sz w:val="21"/>
          <w:szCs w:val="21"/>
        </w:rPr>
        <w:t>sum</w:t>
      </w:r>
      <w:r>
        <w:rPr>
          <w:rFonts w:ascii="Consolas" w:hAnsi="Consolas"/>
          <w:color w:val="FFFFFF"/>
          <w:sz w:val="21"/>
          <w:szCs w:val="21"/>
        </w:rPr>
        <w:t xml:space="preserve"> </w:t>
      </w:r>
      <w:r>
        <w:rPr>
          <w:rFonts w:ascii="Consolas" w:hAnsi="Consolas"/>
          <w:color w:val="FF9D00"/>
          <w:sz w:val="21"/>
          <w:szCs w:val="21"/>
        </w:rPr>
        <w:t>=</w:t>
      </w:r>
      <w:r>
        <w:rPr>
          <w:rFonts w:ascii="Consolas" w:hAnsi="Consolas"/>
          <w:color w:val="FFFFFF"/>
          <w:sz w:val="21"/>
          <w:szCs w:val="21"/>
        </w:rPr>
        <w:t xml:space="preserve"> num1 </w:t>
      </w:r>
      <w:r>
        <w:rPr>
          <w:rFonts w:ascii="Consolas" w:hAnsi="Consolas"/>
          <w:color w:val="FF9D00"/>
          <w:sz w:val="21"/>
          <w:szCs w:val="21"/>
        </w:rPr>
        <w:t>+</w:t>
      </w:r>
      <w:r>
        <w:rPr>
          <w:rFonts w:ascii="Consolas" w:hAnsi="Consolas"/>
          <w:color w:val="FFFFFF"/>
          <w:sz w:val="21"/>
          <w:szCs w:val="21"/>
        </w:rPr>
        <w:t xml:space="preserve"> num2</w:t>
      </w:r>
    </w:p>
    <w:p w14:paraId="5EFB004E" w14:textId="77777777" w:rsidR="00A57E63" w:rsidRDefault="00A57E63" w:rsidP="00A57E63">
      <w:pPr>
        <w:shd w:val="clear" w:color="auto" w:fill="2D2B55"/>
        <w:spacing w:line="285" w:lineRule="atLeast"/>
        <w:rPr>
          <w:rFonts w:ascii="Consolas" w:hAnsi="Consolas"/>
          <w:color w:val="FFFFFF"/>
          <w:sz w:val="21"/>
          <w:szCs w:val="21"/>
        </w:rPr>
      </w:pPr>
      <w:r>
        <w:rPr>
          <w:rFonts w:ascii="Consolas" w:hAnsi="Consolas"/>
          <w:color w:val="FFFFFF"/>
          <w:sz w:val="21"/>
          <w:szCs w:val="21"/>
        </w:rPr>
        <w:t xml:space="preserve">diff </w:t>
      </w:r>
      <w:r>
        <w:rPr>
          <w:rFonts w:ascii="Consolas" w:hAnsi="Consolas"/>
          <w:color w:val="FF9D00"/>
          <w:sz w:val="21"/>
          <w:szCs w:val="21"/>
        </w:rPr>
        <w:t>=</w:t>
      </w:r>
      <w:r>
        <w:rPr>
          <w:rFonts w:ascii="Consolas" w:hAnsi="Consolas"/>
          <w:color w:val="FFFFFF"/>
          <w:sz w:val="21"/>
          <w:szCs w:val="21"/>
        </w:rPr>
        <w:t xml:space="preserve"> num1 </w:t>
      </w:r>
      <w:r>
        <w:rPr>
          <w:rFonts w:ascii="Consolas" w:hAnsi="Consolas"/>
          <w:color w:val="FF9D00"/>
          <w:sz w:val="21"/>
          <w:szCs w:val="21"/>
        </w:rPr>
        <w:t>-</w:t>
      </w:r>
      <w:r>
        <w:rPr>
          <w:rFonts w:ascii="Consolas" w:hAnsi="Consolas"/>
          <w:color w:val="FFFFFF"/>
          <w:sz w:val="21"/>
          <w:szCs w:val="21"/>
        </w:rPr>
        <w:t xml:space="preserve"> num2</w:t>
      </w:r>
    </w:p>
    <w:p w14:paraId="5E479710" w14:textId="77777777" w:rsidR="00A57E63" w:rsidRDefault="00A57E63" w:rsidP="00A57E63">
      <w:pPr>
        <w:shd w:val="clear" w:color="auto" w:fill="2D2B55"/>
        <w:spacing w:line="285" w:lineRule="atLeast"/>
        <w:rPr>
          <w:rFonts w:ascii="Consolas" w:hAnsi="Consolas"/>
          <w:color w:val="FFFFFF"/>
          <w:sz w:val="21"/>
          <w:szCs w:val="21"/>
        </w:rPr>
      </w:pPr>
      <w:proofErr w:type="spellStart"/>
      <w:r>
        <w:rPr>
          <w:rFonts w:ascii="Consolas" w:hAnsi="Consolas"/>
          <w:color w:val="FFFFFF"/>
          <w:sz w:val="21"/>
          <w:szCs w:val="21"/>
        </w:rPr>
        <w:t>qou</w:t>
      </w:r>
      <w:proofErr w:type="spellEnd"/>
      <w:r>
        <w:rPr>
          <w:rFonts w:ascii="Consolas" w:hAnsi="Consolas"/>
          <w:color w:val="FFFFFF"/>
          <w:sz w:val="21"/>
          <w:szCs w:val="21"/>
        </w:rPr>
        <w:t xml:space="preserve"> </w:t>
      </w:r>
      <w:r>
        <w:rPr>
          <w:rFonts w:ascii="Consolas" w:hAnsi="Consolas"/>
          <w:color w:val="FF9D00"/>
          <w:sz w:val="21"/>
          <w:szCs w:val="21"/>
        </w:rPr>
        <w:t>=</w:t>
      </w:r>
      <w:r>
        <w:rPr>
          <w:rFonts w:ascii="Consolas" w:hAnsi="Consolas"/>
          <w:color w:val="FFFFFF"/>
          <w:sz w:val="21"/>
          <w:szCs w:val="21"/>
        </w:rPr>
        <w:t xml:space="preserve"> num1 </w:t>
      </w:r>
      <w:r>
        <w:rPr>
          <w:rFonts w:ascii="Consolas" w:hAnsi="Consolas"/>
          <w:color w:val="FF9D00"/>
          <w:sz w:val="21"/>
          <w:szCs w:val="21"/>
        </w:rPr>
        <w:t>//</w:t>
      </w:r>
      <w:r>
        <w:rPr>
          <w:rFonts w:ascii="Consolas" w:hAnsi="Consolas"/>
          <w:color w:val="FFFFFF"/>
          <w:sz w:val="21"/>
          <w:szCs w:val="21"/>
        </w:rPr>
        <w:t xml:space="preserve"> num2</w:t>
      </w:r>
    </w:p>
    <w:p w14:paraId="7B7B1BC6" w14:textId="77777777" w:rsidR="00A57E63" w:rsidRDefault="00A57E63" w:rsidP="00A57E63">
      <w:pPr>
        <w:shd w:val="clear" w:color="auto" w:fill="2D2B55"/>
        <w:spacing w:line="285" w:lineRule="atLeast"/>
        <w:rPr>
          <w:rFonts w:ascii="Consolas" w:hAnsi="Consolas"/>
          <w:color w:val="FFFFFF"/>
          <w:sz w:val="21"/>
          <w:szCs w:val="21"/>
        </w:rPr>
      </w:pPr>
      <w:r>
        <w:rPr>
          <w:rFonts w:ascii="Consolas" w:hAnsi="Consolas"/>
          <w:color w:val="FFFFFF"/>
          <w:sz w:val="21"/>
          <w:szCs w:val="21"/>
        </w:rPr>
        <w:t xml:space="preserve">pro </w:t>
      </w:r>
      <w:r>
        <w:rPr>
          <w:rFonts w:ascii="Consolas" w:hAnsi="Consolas"/>
          <w:color w:val="FF9D00"/>
          <w:sz w:val="21"/>
          <w:szCs w:val="21"/>
        </w:rPr>
        <w:t>=</w:t>
      </w:r>
      <w:r>
        <w:rPr>
          <w:rFonts w:ascii="Consolas" w:hAnsi="Consolas"/>
          <w:color w:val="FFFFFF"/>
          <w:sz w:val="21"/>
          <w:szCs w:val="21"/>
        </w:rPr>
        <w:t xml:space="preserve"> num1 </w:t>
      </w:r>
      <w:r>
        <w:rPr>
          <w:rFonts w:ascii="Consolas" w:hAnsi="Consolas"/>
          <w:color w:val="FF9D00"/>
          <w:sz w:val="21"/>
          <w:szCs w:val="21"/>
        </w:rPr>
        <w:t>*</w:t>
      </w:r>
      <w:r>
        <w:rPr>
          <w:rFonts w:ascii="Consolas" w:hAnsi="Consolas"/>
          <w:color w:val="FFFFFF"/>
          <w:sz w:val="21"/>
          <w:szCs w:val="21"/>
        </w:rPr>
        <w:t xml:space="preserve"> num2</w:t>
      </w:r>
    </w:p>
    <w:p w14:paraId="3CE56867" w14:textId="77777777" w:rsidR="00A57E63" w:rsidRDefault="00A57E63" w:rsidP="00A57E63">
      <w:pPr>
        <w:shd w:val="clear" w:color="auto" w:fill="2D2B55"/>
        <w:spacing w:line="285" w:lineRule="atLeast"/>
        <w:rPr>
          <w:rFonts w:ascii="Consolas" w:hAnsi="Consolas"/>
          <w:color w:val="FFFFFF"/>
          <w:sz w:val="21"/>
          <w:szCs w:val="21"/>
        </w:rPr>
      </w:pPr>
    </w:p>
    <w:p w14:paraId="47E2F96E" w14:textId="77777777" w:rsidR="00A57E63" w:rsidRDefault="00A57E63" w:rsidP="00A57E63">
      <w:pPr>
        <w:shd w:val="clear" w:color="auto" w:fill="2D2B55"/>
        <w:spacing w:line="285" w:lineRule="atLeast"/>
        <w:rPr>
          <w:rFonts w:ascii="Consolas" w:hAnsi="Consolas"/>
          <w:color w:val="FFFFFF"/>
          <w:sz w:val="21"/>
          <w:szCs w:val="21"/>
        </w:rPr>
      </w:pPr>
      <w:r>
        <w:rPr>
          <w:rFonts w:ascii="Consolas" w:hAnsi="Consolas"/>
          <w:i/>
          <w:iCs/>
          <w:color w:val="B362FF"/>
          <w:sz w:val="21"/>
          <w:szCs w:val="21"/>
        </w:rPr>
        <w:t># Displaying output for each operation</w:t>
      </w:r>
    </w:p>
    <w:p w14:paraId="6987CBC6" w14:textId="77777777" w:rsidR="00A57E63" w:rsidRDefault="00A57E63" w:rsidP="00A57E63">
      <w:pPr>
        <w:shd w:val="clear" w:color="auto" w:fill="2D2B55"/>
        <w:spacing w:line="285" w:lineRule="atLeast"/>
        <w:rPr>
          <w:rFonts w:ascii="Consolas" w:hAnsi="Consolas"/>
          <w:color w:val="FFFFFF"/>
          <w:sz w:val="21"/>
          <w:szCs w:val="21"/>
        </w:rPr>
      </w:pPr>
      <w:proofErr w:type="gramStart"/>
      <w:r>
        <w:rPr>
          <w:rFonts w:ascii="Consolas" w:hAnsi="Consolas"/>
          <w:color w:val="FAD000"/>
          <w:sz w:val="21"/>
          <w:szCs w:val="21"/>
        </w:rPr>
        <w:t>print</w:t>
      </w:r>
      <w:r>
        <w:rPr>
          <w:rFonts w:ascii="Consolas" w:hAnsi="Consolas"/>
          <w:color w:val="E1EFFF"/>
          <w:sz w:val="21"/>
          <w:szCs w:val="21"/>
        </w:rPr>
        <w:t>(</w:t>
      </w:r>
      <w:proofErr w:type="gramEnd"/>
      <w:r>
        <w:rPr>
          <w:rFonts w:ascii="Consolas" w:hAnsi="Consolas"/>
          <w:color w:val="FF9D00"/>
          <w:sz w:val="21"/>
          <w:szCs w:val="21"/>
        </w:rPr>
        <w:t>f</w:t>
      </w:r>
      <w:r>
        <w:rPr>
          <w:rFonts w:ascii="Consolas" w:hAnsi="Consolas"/>
          <w:color w:val="A5FF90"/>
          <w:sz w:val="21"/>
          <w:szCs w:val="21"/>
        </w:rPr>
        <w:t>"</w:t>
      </w:r>
      <w:r>
        <w:rPr>
          <w:rFonts w:ascii="Consolas" w:hAnsi="Consolas"/>
          <w:color w:val="FF628C"/>
          <w:sz w:val="21"/>
          <w:szCs w:val="21"/>
        </w:rPr>
        <w:t>\</w:t>
      </w:r>
      <w:proofErr w:type="spellStart"/>
      <w:r>
        <w:rPr>
          <w:rFonts w:ascii="Consolas" w:hAnsi="Consolas"/>
          <w:color w:val="FF628C"/>
          <w:sz w:val="21"/>
          <w:szCs w:val="21"/>
        </w:rPr>
        <w:t>n</w:t>
      </w:r>
      <w:r>
        <w:rPr>
          <w:rFonts w:ascii="Consolas" w:hAnsi="Consolas"/>
          <w:color w:val="A5FF90"/>
          <w:sz w:val="21"/>
          <w:szCs w:val="21"/>
        </w:rPr>
        <w:t>The</w:t>
      </w:r>
      <w:proofErr w:type="spellEnd"/>
      <w:r>
        <w:rPr>
          <w:rFonts w:ascii="Consolas" w:hAnsi="Consolas"/>
          <w:color w:val="A5FF90"/>
          <w:sz w:val="21"/>
          <w:szCs w:val="21"/>
        </w:rPr>
        <w:t xml:space="preserve"> sum of </w:t>
      </w:r>
      <w:r>
        <w:rPr>
          <w:rFonts w:ascii="Consolas" w:hAnsi="Consolas"/>
          <w:color w:val="FF628C"/>
          <w:sz w:val="21"/>
          <w:szCs w:val="21"/>
        </w:rPr>
        <w:t>{</w:t>
      </w:r>
      <w:r>
        <w:rPr>
          <w:rFonts w:ascii="Consolas" w:hAnsi="Consolas"/>
          <w:color w:val="9EFFFF"/>
          <w:sz w:val="21"/>
          <w:szCs w:val="21"/>
        </w:rPr>
        <w:t>num1</w:t>
      </w:r>
      <w:r>
        <w:rPr>
          <w:rFonts w:ascii="Consolas" w:hAnsi="Consolas"/>
          <w:color w:val="FF628C"/>
          <w:sz w:val="21"/>
          <w:szCs w:val="21"/>
        </w:rPr>
        <w:t>}</w:t>
      </w:r>
      <w:r>
        <w:rPr>
          <w:rFonts w:ascii="Consolas" w:hAnsi="Consolas"/>
          <w:color w:val="A5FF90"/>
          <w:sz w:val="21"/>
          <w:szCs w:val="21"/>
        </w:rPr>
        <w:t xml:space="preserve"> and </w:t>
      </w:r>
      <w:r>
        <w:rPr>
          <w:rFonts w:ascii="Consolas" w:hAnsi="Consolas"/>
          <w:color w:val="FF628C"/>
          <w:sz w:val="21"/>
          <w:szCs w:val="21"/>
        </w:rPr>
        <w:t>{</w:t>
      </w:r>
      <w:r>
        <w:rPr>
          <w:rFonts w:ascii="Consolas" w:hAnsi="Consolas"/>
          <w:color w:val="9EFFFF"/>
          <w:sz w:val="21"/>
          <w:szCs w:val="21"/>
        </w:rPr>
        <w:t>num2</w:t>
      </w:r>
      <w:r>
        <w:rPr>
          <w:rFonts w:ascii="Consolas" w:hAnsi="Consolas"/>
          <w:color w:val="FF628C"/>
          <w:sz w:val="21"/>
          <w:szCs w:val="21"/>
        </w:rPr>
        <w:t>}</w:t>
      </w:r>
      <w:r>
        <w:rPr>
          <w:rFonts w:ascii="Consolas" w:hAnsi="Consolas"/>
          <w:color w:val="A5FF90"/>
          <w:sz w:val="21"/>
          <w:szCs w:val="21"/>
        </w:rPr>
        <w:t xml:space="preserve"> is </w:t>
      </w:r>
      <w:r>
        <w:rPr>
          <w:rFonts w:ascii="Consolas" w:hAnsi="Consolas"/>
          <w:color w:val="FF628C"/>
          <w:sz w:val="21"/>
          <w:szCs w:val="21"/>
        </w:rPr>
        <w:t>{</w:t>
      </w:r>
      <w:r>
        <w:rPr>
          <w:rFonts w:ascii="Consolas" w:hAnsi="Consolas"/>
          <w:color w:val="FAD000"/>
          <w:sz w:val="21"/>
          <w:szCs w:val="21"/>
        </w:rPr>
        <w:t>sum</w:t>
      </w:r>
      <w:r>
        <w:rPr>
          <w:rFonts w:ascii="Consolas" w:hAnsi="Consolas"/>
          <w:color w:val="FF628C"/>
          <w:sz w:val="21"/>
          <w:szCs w:val="21"/>
        </w:rPr>
        <w:t>}</w:t>
      </w:r>
      <w:r>
        <w:rPr>
          <w:rFonts w:ascii="Consolas" w:hAnsi="Consolas"/>
          <w:color w:val="A5FF90"/>
          <w:sz w:val="21"/>
          <w:szCs w:val="21"/>
        </w:rPr>
        <w:t>."</w:t>
      </w:r>
      <w:r>
        <w:rPr>
          <w:rFonts w:ascii="Consolas" w:hAnsi="Consolas"/>
          <w:color w:val="E1EFFF"/>
          <w:sz w:val="21"/>
          <w:szCs w:val="21"/>
        </w:rPr>
        <w:t>)</w:t>
      </w:r>
    </w:p>
    <w:p w14:paraId="19A14A77" w14:textId="77777777" w:rsidR="00A57E63" w:rsidRDefault="00A57E63" w:rsidP="00A57E63">
      <w:pPr>
        <w:shd w:val="clear" w:color="auto" w:fill="2D2B55"/>
        <w:spacing w:line="285" w:lineRule="atLeast"/>
        <w:rPr>
          <w:rFonts w:ascii="Consolas" w:hAnsi="Consolas"/>
          <w:color w:val="FFFFFF"/>
          <w:sz w:val="21"/>
          <w:szCs w:val="21"/>
        </w:rPr>
      </w:pPr>
      <w:proofErr w:type="gramStart"/>
      <w:r>
        <w:rPr>
          <w:rFonts w:ascii="Consolas" w:hAnsi="Consolas"/>
          <w:color w:val="FAD000"/>
          <w:sz w:val="21"/>
          <w:szCs w:val="21"/>
        </w:rPr>
        <w:t>print</w:t>
      </w:r>
      <w:r>
        <w:rPr>
          <w:rFonts w:ascii="Consolas" w:hAnsi="Consolas"/>
          <w:color w:val="E1EFFF"/>
          <w:sz w:val="21"/>
          <w:szCs w:val="21"/>
        </w:rPr>
        <w:t>(</w:t>
      </w:r>
      <w:proofErr w:type="spellStart"/>
      <w:proofErr w:type="gramEnd"/>
      <w:r>
        <w:rPr>
          <w:rFonts w:ascii="Consolas" w:hAnsi="Consolas"/>
          <w:color w:val="FF9D00"/>
          <w:sz w:val="21"/>
          <w:szCs w:val="21"/>
        </w:rPr>
        <w:t>f</w:t>
      </w:r>
      <w:r>
        <w:rPr>
          <w:rFonts w:ascii="Consolas" w:hAnsi="Consolas"/>
          <w:color w:val="A5FF90"/>
          <w:sz w:val="21"/>
          <w:szCs w:val="21"/>
        </w:rPr>
        <w:t>"The</w:t>
      </w:r>
      <w:proofErr w:type="spellEnd"/>
      <w:r>
        <w:rPr>
          <w:rFonts w:ascii="Consolas" w:hAnsi="Consolas"/>
          <w:color w:val="A5FF90"/>
          <w:sz w:val="21"/>
          <w:szCs w:val="21"/>
        </w:rPr>
        <w:t xml:space="preserve"> difference of </w:t>
      </w:r>
      <w:r>
        <w:rPr>
          <w:rFonts w:ascii="Consolas" w:hAnsi="Consolas"/>
          <w:color w:val="FF628C"/>
          <w:sz w:val="21"/>
          <w:szCs w:val="21"/>
        </w:rPr>
        <w:t>{</w:t>
      </w:r>
      <w:r>
        <w:rPr>
          <w:rFonts w:ascii="Consolas" w:hAnsi="Consolas"/>
          <w:color w:val="9EFFFF"/>
          <w:sz w:val="21"/>
          <w:szCs w:val="21"/>
        </w:rPr>
        <w:t>num1</w:t>
      </w:r>
      <w:r>
        <w:rPr>
          <w:rFonts w:ascii="Consolas" w:hAnsi="Consolas"/>
          <w:color w:val="FF628C"/>
          <w:sz w:val="21"/>
          <w:szCs w:val="21"/>
        </w:rPr>
        <w:t>}</w:t>
      </w:r>
      <w:r>
        <w:rPr>
          <w:rFonts w:ascii="Consolas" w:hAnsi="Consolas"/>
          <w:color w:val="A5FF90"/>
          <w:sz w:val="21"/>
          <w:szCs w:val="21"/>
        </w:rPr>
        <w:t xml:space="preserve"> and </w:t>
      </w:r>
      <w:r>
        <w:rPr>
          <w:rFonts w:ascii="Consolas" w:hAnsi="Consolas"/>
          <w:color w:val="FF628C"/>
          <w:sz w:val="21"/>
          <w:szCs w:val="21"/>
        </w:rPr>
        <w:t>{</w:t>
      </w:r>
      <w:r>
        <w:rPr>
          <w:rFonts w:ascii="Consolas" w:hAnsi="Consolas"/>
          <w:color w:val="9EFFFF"/>
          <w:sz w:val="21"/>
          <w:szCs w:val="21"/>
        </w:rPr>
        <w:t>num2</w:t>
      </w:r>
      <w:r>
        <w:rPr>
          <w:rFonts w:ascii="Consolas" w:hAnsi="Consolas"/>
          <w:color w:val="FF628C"/>
          <w:sz w:val="21"/>
          <w:szCs w:val="21"/>
        </w:rPr>
        <w:t>}</w:t>
      </w:r>
      <w:r>
        <w:rPr>
          <w:rFonts w:ascii="Consolas" w:hAnsi="Consolas"/>
          <w:color w:val="A5FF90"/>
          <w:sz w:val="21"/>
          <w:szCs w:val="21"/>
        </w:rPr>
        <w:t xml:space="preserve"> is </w:t>
      </w:r>
      <w:r>
        <w:rPr>
          <w:rFonts w:ascii="Consolas" w:hAnsi="Consolas"/>
          <w:color w:val="FF628C"/>
          <w:sz w:val="21"/>
          <w:szCs w:val="21"/>
        </w:rPr>
        <w:t>{</w:t>
      </w:r>
      <w:r>
        <w:rPr>
          <w:rFonts w:ascii="Consolas" w:hAnsi="Consolas"/>
          <w:color w:val="9EFFFF"/>
          <w:sz w:val="21"/>
          <w:szCs w:val="21"/>
        </w:rPr>
        <w:t>diff</w:t>
      </w:r>
      <w:r>
        <w:rPr>
          <w:rFonts w:ascii="Consolas" w:hAnsi="Consolas"/>
          <w:color w:val="FF628C"/>
          <w:sz w:val="21"/>
          <w:szCs w:val="21"/>
        </w:rPr>
        <w:t>}</w:t>
      </w:r>
      <w:r>
        <w:rPr>
          <w:rFonts w:ascii="Consolas" w:hAnsi="Consolas"/>
          <w:color w:val="A5FF90"/>
          <w:sz w:val="21"/>
          <w:szCs w:val="21"/>
        </w:rPr>
        <w:t>."</w:t>
      </w:r>
      <w:r>
        <w:rPr>
          <w:rFonts w:ascii="Consolas" w:hAnsi="Consolas"/>
          <w:color w:val="E1EFFF"/>
          <w:sz w:val="21"/>
          <w:szCs w:val="21"/>
        </w:rPr>
        <w:t>)</w:t>
      </w:r>
    </w:p>
    <w:p w14:paraId="5BB28168" w14:textId="77777777" w:rsidR="00A57E63" w:rsidRDefault="00A57E63" w:rsidP="00A57E63">
      <w:pPr>
        <w:shd w:val="clear" w:color="auto" w:fill="2D2B55"/>
        <w:spacing w:line="285" w:lineRule="atLeast"/>
        <w:rPr>
          <w:rFonts w:ascii="Consolas" w:hAnsi="Consolas"/>
          <w:color w:val="FFFFFF"/>
          <w:sz w:val="21"/>
          <w:szCs w:val="21"/>
        </w:rPr>
      </w:pPr>
      <w:proofErr w:type="gramStart"/>
      <w:r>
        <w:rPr>
          <w:rFonts w:ascii="Consolas" w:hAnsi="Consolas"/>
          <w:color w:val="FAD000"/>
          <w:sz w:val="21"/>
          <w:szCs w:val="21"/>
        </w:rPr>
        <w:t>print</w:t>
      </w:r>
      <w:r>
        <w:rPr>
          <w:rFonts w:ascii="Consolas" w:hAnsi="Consolas"/>
          <w:color w:val="E1EFFF"/>
          <w:sz w:val="21"/>
          <w:szCs w:val="21"/>
        </w:rPr>
        <w:t>(</w:t>
      </w:r>
      <w:proofErr w:type="spellStart"/>
      <w:proofErr w:type="gramEnd"/>
      <w:r>
        <w:rPr>
          <w:rFonts w:ascii="Consolas" w:hAnsi="Consolas"/>
          <w:color w:val="FF9D00"/>
          <w:sz w:val="21"/>
          <w:szCs w:val="21"/>
        </w:rPr>
        <w:t>f</w:t>
      </w:r>
      <w:r>
        <w:rPr>
          <w:rFonts w:ascii="Consolas" w:hAnsi="Consolas"/>
          <w:color w:val="A5FF90"/>
          <w:sz w:val="21"/>
          <w:szCs w:val="21"/>
        </w:rPr>
        <w:t>"The</w:t>
      </w:r>
      <w:proofErr w:type="spellEnd"/>
      <w:r>
        <w:rPr>
          <w:rFonts w:ascii="Consolas" w:hAnsi="Consolas"/>
          <w:color w:val="A5FF90"/>
          <w:sz w:val="21"/>
          <w:szCs w:val="21"/>
        </w:rPr>
        <w:t xml:space="preserve"> product of </w:t>
      </w:r>
      <w:r>
        <w:rPr>
          <w:rFonts w:ascii="Consolas" w:hAnsi="Consolas"/>
          <w:color w:val="FF628C"/>
          <w:sz w:val="21"/>
          <w:szCs w:val="21"/>
        </w:rPr>
        <w:t>{</w:t>
      </w:r>
      <w:r>
        <w:rPr>
          <w:rFonts w:ascii="Consolas" w:hAnsi="Consolas"/>
          <w:color w:val="9EFFFF"/>
          <w:sz w:val="21"/>
          <w:szCs w:val="21"/>
        </w:rPr>
        <w:t>num1</w:t>
      </w:r>
      <w:r>
        <w:rPr>
          <w:rFonts w:ascii="Consolas" w:hAnsi="Consolas"/>
          <w:color w:val="FF628C"/>
          <w:sz w:val="21"/>
          <w:szCs w:val="21"/>
        </w:rPr>
        <w:t>}</w:t>
      </w:r>
      <w:r>
        <w:rPr>
          <w:rFonts w:ascii="Consolas" w:hAnsi="Consolas"/>
          <w:color w:val="A5FF90"/>
          <w:sz w:val="21"/>
          <w:szCs w:val="21"/>
        </w:rPr>
        <w:t xml:space="preserve"> and </w:t>
      </w:r>
      <w:r>
        <w:rPr>
          <w:rFonts w:ascii="Consolas" w:hAnsi="Consolas"/>
          <w:color w:val="FF628C"/>
          <w:sz w:val="21"/>
          <w:szCs w:val="21"/>
        </w:rPr>
        <w:t>{</w:t>
      </w:r>
      <w:r>
        <w:rPr>
          <w:rFonts w:ascii="Consolas" w:hAnsi="Consolas"/>
          <w:color w:val="9EFFFF"/>
          <w:sz w:val="21"/>
          <w:szCs w:val="21"/>
        </w:rPr>
        <w:t>num2</w:t>
      </w:r>
      <w:r>
        <w:rPr>
          <w:rFonts w:ascii="Consolas" w:hAnsi="Consolas"/>
          <w:color w:val="FF628C"/>
          <w:sz w:val="21"/>
          <w:szCs w:val="21"/>
        </w:rPr>
        <w:t>}</w:t>
      </w:r>
      <w:r>
        <w:rPr>
          <w:rFonts w:ascii="Consolas" w:hAnsi="Consolas"/>
          <w:color w:val="A5FF90"/>
          <w:sz w:val="21"/>
          <w:szCs w:val="21"/>
        </w:rPr>
        <w:t xml:space="preserve"> is </w:t>
      </w:r>
      <w:r>
        <w:rPr>
          <w:rFonts w:ascii="Consolas" w:hAnsi="Consolas"/>
          <w:color w:val="FF628C"/>
          <w:sz w:val="21"/>
          <w:szCs w:val="21"/>
        </w:rPr>
        <w:t>{</w:t>
      </w:r>
      <w:r>
        <w:rPr>
          <w:rFonts w:ascii="Consolas" w:hAnsi="Consolas"/>
          <w:color w:val="9EFFFF"/>
          <w:sz w:val="21"/>
          <w:szCs w:val="21"/>
        </w:rPr>
        <w:t>pro</w:t>
      </w:r>
      <w:r>
        <w:rPr>
          <w:rFonts w:ascii="Consolas" w:hAnsi="Consolas"/>
          <w:color w:val="FF628C"/>
          <w:sz w:val="21"/>
          <w:szCs w:val="21"/>
        </w:rPr>
        <w:t>}</w:t>
      </w:r>
      <w:r>
        <w:rPr>
          <w:rFonts w:ascii="Consolas" w:hAnsi="Consolas"/>
          <w:color w:val="A5FF90"/>
          <w:sz w:val="21"/>
          <w:szCs w:val="21"/>
        </w:rPr>
        <w:t>."</w:t>
      </w:r>
      <w:r>
        <w:rPr>
          <w:rFonts w:ascii="Consolas" w:hAnsi="Consolas"/>
          <w:color w:val="E1EFFF"/>
          <w:sz w:val="21"/>
          <w:szCs w:val="21"/>
        </w:rPr>
        <w:t>)</w:t>
      </w:r>
    </w:p>
    <w:p w14:paraId="6A1B6C3D" w14:textId="77777777" w:rsidR="00A57E63" w:rsidRDefault="00A57E63" w:rsidP="00A57E63">
      <w:pPr>
        <w:shd w:val="clear" w:color="auto" w:fill="2D2B55"/>
        <w:spacing w:line="285" w:lineRule="atLeast"/>
        <w:rPr>
          <w:rFonts w:ascii="Consolas" w:hAnsi="Consolas"/>
          <w:color w:val="FFFFFF"/>
          <w:sz w:val="21"/>
          <w:szCs w:val="21"/>
        </w:rPr>
      </w:pPr>
      <w:proofErr w:type="gramStart"/>
      <w:r>
        <w:rPr>
          <w:rFonts w:ascii="Consolas" w:hAnsi="Consolas"/>
          <w:color w:val="FAD000"/>
          <w:sz w:val="21"/>
          <w:szCs w:val="21"/>
        </w:rPr>
        <w:t>print</w:t>
      </w:r>
      <w:r>
        <w:rPr>
          <w:rFonts w:ascii="Consolas" w:hAnsi="Consolas"/>
          <w:color w:val="E1EFFF"/>
          <w:sz w:val="21"/>
          <w:szCs w:val="21"/>
        </w:rPr>
        <w:t>(</w:t>
      </w:r>
      <w:proofErr w:type="spellStart"/>
      <w:proofErr w:type="gramEnd"/>
      <w:r>
        <w:rPr>
          <w:rFonts w:ascii="Consolas" w:hAnsi="Consolas"/>
          <w:color w:val="FF9D00"/>
          <w:sz w:val="21"/>
          <w:szCs w:val="21"/>
        </w:rPr>
        <w:t>f</w:t>
      </w:r>
      <w:r>
        <w:rPr>
          <w:rFonts w:ascii="Consolas" w:hAnsi="Consolas"/>
          <w:color w:val="A5FF90"/>
          <w:sz w:val="21"/>
          <w:szCs w:val="21"/>
        </w:rPr>
        <w:t>"The</w:t>
      </w:r>
      <w:proofErr w:type="spellEnd"/>
      <w:r>
        <w:rPr>
          <w:rFonts w:ascii="Consolas" w:hAnsi="Consolas"/>
          <w:color w:val="A5FF90"/>
          <w:sz w:val="21"/>
          <w:szCs w:val="21"/>
        </w:rPr>
        <w:t xml:space="preserve"> </w:t>
      </w:r>
      <w:proofErr w:type="spellStart"/>
      <w:r>
        <w:rPr>
          <w:rFonts w:ascii="Consolas" w:hAnsi="Consolas"/>
          <w:color w:val="A5FF90"/>
          <w:sz w:val="21"/>
          <w:szCs w:val="21"/>
        </w:rPr>
        <w:t>qoutient</w:t>
      </w:r>
      <w:proofErr w:type="spellEnd"/>
      <w:r>
        <w:rPr>
          <w:rFonts w:ascii="Consolas" w:hAnsi="Consolas"/>
          <w:color w:val="A5FF90"/>
          <w:sz w:val="21"/>
          <w:szCs w:val="21"/>
        </w:rPr>
        <w:t xml:space="preserve"> of </w:t>
      </w:r>
      <w:r>
        <w:rPr>
          <w:rFonts w:ascii="Consolas" w:hAnsi="Consolas"/>
          <w:color w:val="FF628C"/>
          <w:sz w:val="21"/>
          <w:szCs w:val="21"/>
        </w:rPr>
        <w:t>{</w:t>
      </w:r>
      <w:r>
        <w:rPr>
          <w:rFonts w:ascii="Consolas" w:hAnsi="Consolas"/>
          <w:color w:val="9EFFFF"/>
          <w:sz w:val="21"/>
          <w:szCs w:val="21"/>
        </w:rPr>
        <w:t>num1</w:t>
      </w:r>
      <w:r>
        <w:rPr>
          <w:rFonts w:ascii="Consolas" w:hAnsi="Consolas"/>
          <w:color w:val="FF628C"/>
          <w:sz w:val="21"/>
          <w:szCs w:val="21"/>
        </w:rPr>
        <w:t>}</w:t>
      </w:r>
      <w:r>
        <w:rPr>
          <w:rFonts w:ascii="Consolas" w:hAnsi="Consolas"/>
          <w:color w:val="A5FF90"/>
          <w:sz w:val="21"/>
          <w:szCs w:val="21"/>
        </w:rPr>
        <w:t xml:space="preserve"> and </w:t>
      </w:r>
      <w:r>
        <w:rPr>
          <w:rFonts w:ascii="Consolas" w:hAnsi="Consolas"/>
          <w:color w:val="FF628C"/>
          <w:sz w:val="21"/>
          <w:szCs w:val="21"/>
        </w:rPr>
        <w:t>{</w:t>
      </w:r>
      <w:r>
        <w:rPr>
          <w:rFonts w:ascii="Consolas" w:hAnsi="Consolas"/>
          <w:color w:val="9EFFFF"/>
          <w:sz w:val="21"/>
          <w:szCs w:val="21"/>
        </w:rPr>
        <w:t>num2</w:t>
      </w:r>
      <w:r>
        <w:rPr>
          <w:rFonts w:ascii="Consolas" w:hAnsi="Consolas"/>
          <w:color w:val="FF628C"/>
          <w:sz w:val="21"/>
          <w:szCs w:val="21"/>
        </w:rPr>
        <w:t>}</w:t>
      </w:r>
      <w:r>
        <w:rPr>
          <w:rFonts w:ascii="Consolas" w:hAnsi="Consolas"/>
          <w:color w:val="A5FF90"/>
          <w:sz w:val="21"/>
          <w:szCs w:val="21"/>
        </w:rPr>
        <w:t xml:space="preserve"> is </w:t>
      </w:r>
      <w:r>
        <w:rPr>
          <w:rFonts w:ascii="Consolas" w:hAnsi="Consolas"/>
          <w:color w:val="FF628C"/>
          <w:sz w:val="21"/>
          <w:szCs w:val="21"/>
        </w:rPr>
        <w:t>{</w:t>
      </w:r>
      <w:proofErr w:type="spellStart"/>
      <w:r>
        <w:rPr>
          <w:rFonts w:ascii="Consolas" w:hAnsi="Consolas"/>
          <w:color w:val="9EFFFF"/>
          <w:sz w:val="21"/>
          <w:szCs w:val="21"/>
        </w:rPr>
        <w:t>qou</w:t>
      </w:r>
      <w:proofErr w:type="spellEnd"/>
      <w:r>
        <w:rPr>
          <w:rFonts w:ascii="Consolas" w:hAnsi="Consolas"/>
          <w:color w:val="FF628C"/>
          <w:sz w:val="21"/>
          <w:szCs w:val="21"/>
        </w:rPr>
        <w:t>}</w:t>
      </w:r>
      <w:r>
        <w:rPr>
          <w:rFonts w:ascii="Consolas" w:hAnsi="Consolas"/>
          <w:color w:val="A5FF90"/>
          <w:sz w:val="21"/>
          <w:szCs w:val="21"/>
        </w:rPr>
        <w:t>."</w:t>
      </w:r>
      <w:r>
        <w:rPr>
          <w:rFonts w:ascii="Consolas" w:hAnsi="Consolas"/>
          <w:color w:val="E1EFFF"/>
          <w:sz w:val="21"/>
          <w:szCs w:val="21"/>
        </w:rPr>
        <w:t>)</w:t>
      </w:r>
    </w:p>
    <w:p w14:paraId="39144ADC" w14:textId="77777777" w:rsidR="00A57E63" w:rsidRDefault="00A57E63" w:rsidP="00A57E63">
      <w:pPr>
        <w:shd w:val="clear" w:color="auto" w:fill="2D2B55"/>
        <w:spacing w:line="285" w:lineRule="atLeast"/>
        <w:rPr>
          <w:rFonts w:ascii="Consolas" w:hAnsi="Consolas"/>
          <w:color w:val="FFFFFF"/>
          <w:sz w:val="21"/>
          <w:szCs w:val="21"/>
        </w:rPr>
      </w:pPr>
    </w:p>
    <w:p w14:paraId="3D2818B2" w14:textId="77777777" w:rsidR="009375BC" w:rsidRPr="009375BC" w:rsidRDefault="009375BC" w:rsidP="009375BC">
      <w:pPr>
        <w:ind w:left="360"/>
        <w:jc w:val="both"/>
        <w:rPr>
          <w:rFonts w:ascii="Arial Narrow" w:hAnsi="Arial Narrow" w:cstheme="minorHAnsi"/>
          <w:b/>
          <w:lang w:eastAsia="ar-SA"/>
        </w:rPr>
      </w:pPr>
    </w:p>
    <w:p w14:paraId="7247186E" w14:textId="77777777" w:rsidR="009375BC" w:rsidRPr="009375BC" w:rsidRDefault="009375BC" w:rsidP="009375BC">
      <w:pPr>
        <w:ind w:left="360"/>
        <w:jc w:val="both"/>
        <w:rPr>
          <w:rFonts w:ascii="Arial Narrow" w:hAnsi="Arial Narrow" w:cstheme="minorHAnsi"/>
          <w:b/>
          <w:lang w:eastAsia="ar-SA"/>
        </w:rPr>
      </w:pPr>
    </w:p>
    <w:p w14:paraId="2C812C13" w14:textId="77777777" w:rsidR="009375BC" w:rsidRDefault="009375BC" w:rsidP="009375BC">
      <w:pPr>
        <w:ind w:left="360"/>
        <w:jc w:val="both"/>
        <w:rPr>
          <w:rFonts w:ascii="Arial Narrow" w:hAnsi="Arial Narrow" w:cstheme="minorHAnsi"/>
          <w:b/>
          <w:lang w:eastAsia="ar-SA"/>
        </w:rPr>
      </w:pPr>
      <w:r w:rsidRPr="009375BC">
        <w:rPr>
          <w:rFonts w:ascii="Arial Narrow" w:hAnsi="Arial Narrow" w:cstheme="minorHAnsi"/>
          <w:b/>
          <w:lang w:eastAsia="ar-SA"/>
        </w:rPr>
        <w:t xml:space="preserve">Output: </w:t>
      </w:r>
    </w:p>
    <w:p w14:paraId="285CD2A4" w14:textId="77777777" w:rsidR="00A57E63" w:rsidRDefault="00A57E63" w:rsidP="00D17E43">
      <w:pPr>
        <w:jc w:val="both"/>
        <w:rPr>
          <w:rFonts w:ascii="Arial Narrow" w:hAnsi="Arial Narrow" w:cstheme="minorHAnsi"/>
          <w:b/>
          <w:lang w:eastAsia="ar-SA"/>
        </w:rPr>
      </w:pPr>
    </w:p>
    <w:p w14:paraId="5FA885AA" w14:textId="7C9F7DA5" w:rsidR="00D17E43" w:rsidRPr="009375BC" w:rsidRDefault="002F7412" w:rsidP="00D17E43">
      <w:pPr>
        <w:jc w:val="both"/>
        <w:rPr>
          <w:rFonts w:ascii="Arial Narrow" w:hAnsi="Arial Narrow" w:cstheme="minorHAnsi"/>
          <w:b/>
          <w:lang w:eastAsia="ar-SA"/>
        </w:rPr>
      </w:pPr>
      <w:r w:rsidRPr="002F7412">
        <w:rPr>
          <w:rFonts w:ascii="Arial Narrow" w:hAnsi="Arial Narrow" w:cstheme="minorHAnsi"/>
          <w:b/>
          <w:lang w:eastAsia="ar-SA"/>
        </w:rPr>
        <w:drawing>
          <wp:inline distT="0" distB="0" distL="0" distR="0" wp14:anchorId="0DA42A91" wp14:editId="536A8C95">
            <wp:extent cx="5943600" cy="1440180"/>
            <wp:effectExtent l="0" t="0" r="0" b="7620"/>
            <wp:docPr id="847039167" name="Picture 1" descr="A computer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7039167" name="Picture 1" descr="A computer screen with blue text&#10;&#10;Description automatically generated"/>
                    <pic:cNvPicPr/>
                  </pic:nvPicPr>
                  <pic:blipFill>
                    <a:blip r:embed="rId11"/>
                    <a:stretch>
                      <a:fillRect/>
                    </a:stretch>
                  </pic:blipFill>
                  <pic:spPr>
                    <a:xfrm>
                      <a:off x="0" y="0"/>
                      <a:ext cx="5943600" cy="1440180"/>
                    </a:xfrm>
                    <a:prstGeom prst="rect">
                      <a:avLst/>
                    </a:prstGeom>
                  </pic:spPr>
                </pic:pic>
              </a:graphicData>
            </a:graphic>
          </wp:inline>
        </w:drawing>
      </w:r>
    </w:p>
    <w:p w14:paraId="027453D7" w14:textId="02F4F84D" w:rsidR="009A3518" w:rsidRPr="009375BC" w:rsidRDefault="009A3518" w:rsidP="009A3518">
      <w:pPr>
        <w:rPr>
          <w:rFonts w:ascii="Arial Narrow" w:hAnsi="Arial Narrow"/>
        </w:rPr>
      </w:pPr>
    </w:p>
    <w:p w14:paraId="43C10B17" w14:textId="77777777" w:rsidR="009A3518" w:rsidRPr="009375BC" w:rsidRDefault="009A3518" w:rsidP="009A3518">
      <w:pPr>
        <w:rPr>
          <w:rFonts w:ascii="Arial Narrow" w:hAnsi="Arial Narrow"/>
        </w:rPr>
      </w:pPr>
    </w:p>
    <w:p w14:paraId="5FD33CBC" w14:textId="77777777" w:rsidR="009A3518" w:rsidRPr="009375BC" w:rsidRDefault="009A3518" w:rsidP="009A3518">
      <w:pPr>
        <w:rPr>
          <w:rFonts w:ascii="Arial Narrow" w:hAnsi="Arial Narrow"/>
        </w:rPr>
      </w:pPr>
    </w:p>
    <w:p w14:paraId="45CDDECC" w14:textId="77777777" w:rsidR="009A3518" w:rsidRPr="009375BC" w:rsidRDefault="009A3518" w:rsidP="009A3518">
      <w:pPr>
        <w:rPr>
          <w:rFonts w:ascii="Arial Narrow" w:hAnsi="Arial Narrow"/>
        </w:rPr>
      </w:pPr>
    </w:p>
    <w:p w14:paraId="05E92489" w14:textId="77777777" w:rsidR="009A3518" w:rsidRDefault="009A3518" w:rsidP="009A3518">
      <w:pPr>
        <w:rPr>
          <w:rFonts w:ascii="Arial Narrow" w:hAnsi="Arial Narrow"/>
        </w:rPr>
      </w:pPr>
    </w:p>
    <w:p w14:paraId="3DE6D0DC" w14:textId="77777777" w:rsidR="00415988" w:rsidRDefault="00415988" w:rsidP="009A3518">
      <w:pPr>
        <w:rPr>
          <w:rFonts w:ascii="Arial Narrow" w:hAnsi="Arial Narrow"/>
        </w:rPr>
      </w:pPr>
    </w:p>
    <w:p w14:paraId="7895D368" w14:textId="77777777" w:rsidR="00415988" w:rsidRDefault="00415988" w:rsidP="009A3518">
      <w:pPr>
        <w:rPr>
          <w:rFonts w:ascii="Arial Narrow" w:hAnsi="Arial Narrow"/>
        </w:rPr>
      </w:pPr>
    </w:p>
    <w:p w14:paraId="695EA9D4" w14:textId="77777777" w:rsidR="00415988" w:rsidRPr="009375BC" w:rsidRDefault="00415988" w:rsidP="009A3518">
      <w:pPr>
        <w:rPr>
          <w:rFonts w:ascii="Arial Narrow" w:hAnsi="Arial Narrow"/>
        </w:rPr>
      </w:pPr>
    </w:p>
    <w:p w14:paraId="5C2B48E0" w14:textId="77777777" w:rsidR="009A3518" w:rsidRDefault="009A3518" w:rsidP="009A3518">
      <w:pPr>
        <w:rPr>
          <w:rFonts w:ascii="Arial Narrow" w:hAnsi="Arial Narrow"/>
        </w:rPr>
      </w:pPr>
    </w:p>
    <w:p w14:paraId="0397A08E" w14:textId="77777777" w:rsidR="009A3518" w:rsidRPr="009375BC" w:rsidRDefault="009A3518" w:rsidP="009A3518">
      <w:pPr>
        <w:rPr>
          <w:rFonts w:ascii="Arial Narrow" w:hAnsi="Arial Narrow"/>
        </w:rPr>
      </w:pPr>
    </w:p>
    <w:p w14:paraId="6AF71FA1" w14:textId="77777777" w:rsidR="009A3518" w:rsidRPr="009375BC" w:rsidRDefault="009A3518" w:rsidP="009A3518">
      <w:pPr>
        <w:pStyle w:val="ListParagraph"/>
        <w:numPr>
          <w:ilvl w:val="0"/>
          <w:numId w:val="17"/>
        </w:numPr>
        <w:rPr>
          <w:rFonts w:ascii="Arial Narrow" w:hAnsi="Arial Narrow"/>
        </w:rPr>
      </w:pPr>
      <w:r w:rsidRPr="009375BC">
        <w:rPr>
          <w:rFonts w:ascii="Arial Narrow" w:hAnsi="Arial Narrow"/>
        </w:rPr>
        <w:t>Using format method</w:t>
      </w:r>
    </w:p>
    <w:p w14:paraId="04B90778" w14:textId="77777777" w:rsidR="009375BC" w:rsidRPr="009375BC" w:rsidRDefault="009375BC" w:rsidP="009375BC">
      <w:pPr>
        <w:ind w:left="360"/>
        <w:jc w:val="both"/>
        <w:rPr>
          <w:rFonts w:ascii="Arial Narrow" w:hAnsi="Arial Narrow" w:cstheme="minorHAnsi"/>
          <w:b/>
          <w:lang w:eastAsia="ar-SA"/>
        </w:rPr>
      </w:pPr>
      <w:r w:rsidRPr="009375BC">
        <w:rPr>
          <w:rFonts w:ascii="Arial Narrow" w:hAnsi="Arial Narrow" w:cstheme="minorHAnsi"/>
          <w:b/>
          <w:lang w:eastAsia="ar-SA"/>
        </w:rPr>
        <w:t>Source Code:</w:t>
      </w:r>
    </w:p>
    <w:p w14:paraId="49602E88" w14:textId="77777777" w:rsidR="009375BC" w:rsidRDefault="009375BC" w:rsidP="009375BC">
      <w:pPr>
        <w:ind w:left="360"/>
        <w:jc w:val="both"/>
        <w:rPr>
          <w:rFonts w:ascii="Arial Narrow" w:hAnsi="Arial Narrow" w:cstheme="minorHAnsi"/>
          <w:b/>
          <w:lang w:eastAsia="ar-SA"/>
        </w:rPr>
      </w:pPr>
    </w:p>
    <w:p w14:paraId="40196D5A" w14:textId="07A4C686" w:rsidR="00A57E63" w:rsidRDefault="00A57E63" w:rsidP="00A57E63">
      <w:pPr>
        <w:shd w:val="clear" w:color="auto" w:fill="2D2B55"/>
        <w:spacing w:line="285" w:lineRule="atLeast"/>
        <w:rPr>
          <w:rFonts w:ascii="Consolas" w:hAnsi="Consolas"/>
          <w:color w:val="FFFFFF"/>
          <w:sz w:val="21"/>
          <w:szCs w:val="21"/>
          <w:lang w:val="en-PH" w:eastAsia="en-PH"/>
        </w:rPr>
      </w:pPr>
      <w:r>
        <w:rPr>
          <w:rFonts w:ascii="Consolas" w:hAnsi="Consolas"/>
          <w:i/>
          <w:iCs/>
          <w:color w:val="B362FF"/>
          <w:sz w:val="21"/>
          <w:szCs w:val="21"/>
        </w:rPr>
        <w:t># Formatting Output using String format</w:t>
      </w:r>
      <w:r>
        <w:rPr>
          <w:rFonts w:ascii="Consolas" w:hAnsi="Consolas"/>
          <w:i/>
          <w:iCs/>
          <w:color w:val="B362FF"/>
          <w:sz w:val="21"/>
          <w:szCs w:val="21"/>
        </w:rPr>
        <w:t xml:space="preserve"> (Empty placeholder)</w:t>
      </w:r>
    </w:p>
    <w:p w14:paraId="2A84FE72" w14:textId="77777777" w:rsidR="00A57E63" w:rsidRDefault="00A57E63" w:rsidP="00A57E63">
      <w:pPr>
        <w:shd w:val="clear" w:color="auto" w:fill="2D2B55"/>
        <w:spacing w:line="285" w:lineRule="atLeast"/>
        <w:rPr>
          <w:rFonts w:ascii="Consolas" w:hAnsi="Consolas"/>
          <w:color w:val="FFFFFF"/>
          <w:sz w:val="21"/>
          <w:szCs w:val="21"/>
        </w:rPr>
      </w:pPr>
    </w:p>
    <w:p w14:paraId="4B2232B5" w14:textId="77777777" w:rsidR="00A57E63" w:rsidRDefault="00A57E63" w:rsidP="00A57E63">
      <w:pPr>
        <w:shd w:val="clear" w:color="auto" w:fill="2D2B55"/>
        <w:spacing w:line="285" w:lineRule="atLeast"/>
        <w:rPr>
          <w:rFonts w:ascii="Consolas" w:hAnsi="Consolas"/>
          <w:color w:val="FFFFFF"/>
          <w:sz w:val="21"/>
          <w:szCs w:val="21"/>
        </w:rPr>
      </w:pPr>
      <w:r>
        <w:rPr>
          <w:rFonts w:ascii="Consolas" w:hAnsi="Consolas"/>
          <w:i/>
          <w:iCs/>
          <w:color w:val="B362FF"/>
          <w:sz w:val="21"/>
          <w:szCs w:val="21"/>
        </w:rPr>
        <w:t># Getting user input</w:t>
      </w:r>
    </w:p>
    <w:p w14:paraId="7A0014AE" w14:textId="77777777" w:rsidR="00A57E63" w:rsidRDefault="00A57E63" w:rsidP="00A57E63">
      <w:pPr>
        <w:shd w:val="clear" w:color="auto" w:fill="2D2B55"/>
        <w:spacing w:line="285" w:lineRule="atLeast"/>
        <w:rPr>
          <w:rFonts w:ascii="Consolas" w:hAnsi="Consolas"/>
          <w:color w:val="FFFFFF"/>
          <w:sz w:val="21"/>
          <w:szCs w:val="21"/>
        </w:rPr>
      </w:pPr>
      <w:r>
        <w:rPr>
          <w:rFonts w:ascii="Consolas" w:hAnsi="Consolas"/>
          <w:color w:val="FFFFFF"/>
          <w:sz w:val="21"/>
          <w:szCs w:val="21"/>
        </w:rPr>
        <w:t xml:space="preserve">num1 </w:t>
      </w:r>
      <w:r>
        <w:rPr>
          <w:rFonts w:ascii="Consolas" w:hAnsi="Consolas"/>
          <w:color w:val="FF9D00"/>
          <w:sz w:val="21"/>
          <w:szCs w:val="21"/>
        </w:rPr>
        <w:t>=</w:t>
      </w:r>
      <w:r>
        <w:rPr>
          <w:rFonts w:ascii="Consolas" w:hAnsi="Consolas"/>
          <w:color w:val="FFFFFF"/>
          <w:sz w:val="21"/>
          <w:szCs w:val="21"/>
        </w:rPr>
        <w:t xml:space="preserve"> </w:t>
      </w:r>
      <w:proofErr w:type="gramStart"/>
      <w:r>
        <w:rPr>
          <w:rFonts w:ascii="Consolas" w:hAnsi="Consolas"/>
          <w:color w:val="80FFBB"/>
          <w:sz w:val="21"/>
          <w:szCs w:val="21"/>
        </w:rPr>
        <w:t>int</w:t>
      </w:r>
      <w:r>
        <w:rPr>
          <w:rFonts w:ascii="Consolas" w:hAnsi="Consolas"/>
          <w:color w:val="E1EFFF"/>
          <w:sz w:val="21"/>
          <w:szCs w:val="21"/>
        </w:rPr>
        <w:t>(</w:t>
      </w:r>
      <w:proofErr w:type="gramEnd"/>
      <w:r>
        <w:rPr>
          <w:rFonts w:ascii="Consolas" w:hAnsi="Consolas"/>
          <w:color w:val="FAD000"/>
          <w:sz w:val="21"/>
          <w:szCs w:val="21"/>
        </w:rPr>
        <w:t>input</w:t>
      </w:r>
      <w:r>
        <w:rPr>
          <w:rFonts w:ascii="Consolas" w:hAnsi="Consolas"/>
          <w:color w:val="E1EFFF"/>
          <w:sz w:val="21"/>
          <w:szCs w:val="21"/>
        </w:rPr>
        <w:t>(</w:t>
      </w:r>
      <w:r>
        <w:rPr>
          <w:rFonts w:ascii="Consolas" w:hAnsi="Consolas"/>
          <w:color w:val="92FC79"/>
          <w:sz w:val="21"/>
          <w:szCs w:val="21"/>
        </w:rPr>
        <w:t>"</w:t>
      </w:r>
      <w:r>
        <w:rPr>
          <w:rFonts w:ascii="Consolas" w:hAnsi="Consolas"/>
          <w:color w:val="A5FF90"/>
          <w:sz w:val="21"/>
          <w:szCs w:val="21"/>
        </w:rPr>
        <w:t xml:space="preserve">Enter num 1: </w:t>
      </w:r>
      <w:r>
        <w:rPr>
          <w:rFonts w:ascii="Consolas" w:hAnsi="Consolas"/>
          <w:color w:val="92FC79"/>
          <w:sz w:val="21"/>
          <w:szCs w:val="21"/>
        </w:rPr>
        <w:t>"</w:t>
      </w:r>
      <w:r>
        <w:rPr>
          <w:rFonts w:ascii="Consolas" w:hAnsi="Consolas"/>
          <w:color w:val="E1EFFF"/>
          <w:sz w:val="21"/>
          <w:szCs w:val="21"/>
        </w:rPr>
        <w:t>))</w:t>
      </w:r>
    </w:p>
    <w:p w14:paraId="702649A0" w14:textId="77777777" w:rsidR="00A57E63" w:rsidRDefault="00A57E63" w:rsidP="00A57E63">
      <w:pPr>
        <w:shd w:val="clear" w:color="auto" w:fill="2D2B55"/>
        <w:spacing w:line="285" w:lineRule="atLeast"/>
        <w:rPr>
          <w:rFonts w:ascii="Consolas" w:hAnsi="Consolas"/>
          <w:color w:val="FFFFFF"/>
          <w:sz w:val="21"/>
          <w:szCs w:val="21"/>
        </w:rPr>
      </w:pPr>
      <w:r>
        <w:rPr>
          <w:rFonts w:ascii="Consolas" w:hAnsi="Consolas"/>
          <w:color w:val="FFFFFF"/>
          <w:sz w:val="21"/>
          <w:szCs w:val="21"/>
        </w:rPr>
        <w:t xml:space="preserve">num2 </w:t>
      </w:r>
      <w:r>
        <w:rPr>
          <w:rFonts w:ascii="Consolas" w:hAnsi="Consolas"/>
          <w:color w:val="FF9D00"/>
          <w:sz w:val="21"/>
          <w:szCs w:val="21"/>
        </w:rPr>
        <w:t>=</w:t>
      </w:r>
      <w:r>
        <w:rPr>
          <w:rFonts w:ascii="Consolas" w:hAnsi="Consolas"/>
          <w:color w:val="FFFFFF"/>
          <w:sz w:val="21"/>
          <w:szCs w:val="21"/>
        </w:rPr>
        <w:t xml:space="preserve"> </w:t>
      </w:r>
      <w:proofErr w:type="gramStart"/>
      <w:r>
        <w:rPr>
          <w:rFonts w:ascii="Consolas" w:hAnsi="Consolas"/>
          <w:color w:val="80FFBB"/>
          <w:sz w:val="21"/>
          <w:szCs w:val="21"/>
        </w:rPr>
        <w:t>int</w:t>
      </w:r>
      <w:r>
        <w:rPr>
          <w:rFonts w:ascii="Consolas" w:hAnsi="Consolas"/>
          <w:color w:val="E1EFFF"/>
          <w:sz w:val="21"/>
          <w:szCs w:val="21"/>
        </w:rPr>
        <w:t>(</w:t>
      </w:r>
      <w:proofErr w:type="gramEnd"/>
      <w:r>
        <w:rPr>
          <w:rFonts w:ascii="Consolas" w:hAnsi="Consolas"/>
          <w:color w:val="FAD000"/>
          <w:sz w:val="21"/>
          <w:szCs w:val="21"/>
        </w:rPr>
        <w:t>input</w:t>
      </w:r>
      <w:r>
        <w:rPr>
          <w:rFonts w:ascii="Consolas" w:hAnsi="Consolas"/>
          <w:color w:val="E1EFFF"/>
          <w:sz w:val="21"/>
          <w:szCs w:val="21"/>
        </w:rPr>
        <w:t>(</w:t>
      </w:r>
      <w:r>
        <w:rPr>
          <w:rFonts w:ascii="Consolas" w:hAnsi="Consolas"/>
          <w:color w:val="92FC79"/>
          <w:sz w:val="21"/>
          <w:szCs w:val="21"/>
        </w:rPr>
        <w:t>"</w:t>
      </w:r>
      <w:r>
        <w:rPr>
          <w:rFonts w:ascii="Consolas" w:hAnsi="Consolas"/>
          <w:color w:val="A5FF90"/>
          <w:sz w:val="21"/>
          <w:szCs w:val="21"/>
        </w:rPr>
        <w:t xml:space="preserve">Enter num 2: </w:t>
      </w:r>
      <w:r>
        <w:rPr>
          <w:rFonts w:ascii="Consolas" w:hAnsi="Consolas"/>
          <w:color w:val="92FC79"/>
          <w:sz w:val="21"/>
          <w:szCs w:val="21"/>
        </w:rPr>
        <w:t>"</w:t>
      </w:r>
      <w:r>
        <w:rPr>
          <w:rFonts w:ascii="Consolas" w:hAnsi="Consolas"/>
          <w:color w:val="E1EFFF"/>
          <w:sz w:val="21"/>
          <w:szCs w:val="21"/>
        </w:rPr>
        <w:t>))</w:t>
      </w:r>
    </w:p>
    <w:p w14:paraId="07E3670E" w14:textId="77777777" w:rsidR="00A57E63" w:rsidRDefault="00A57E63" w:rsidP="00A57E63">
      <w:pPr>
        <w:shd w:val="clear" w:color="auto" w:fill="2D2B55"/>
        <w:spacing w:line="285" w:lineRule="atLeast"/>
        <w:rPr>
          <w:rFonts w:ascii="Consolas" w:hAnsi="Consolas"/>
          <w:color w:val="FFFFFF"/>
          <w:sz w:val="21"/>
          <w:szCs w:val="21"/>
        </w:rPr>
      </w:pPr>
    </w:p>
    <w:p w14:paraId="39F5352A" w14:textId="77777777" w:rsidR="00A57E63" w:rsidRDefault="00A57E63" w:rsidP="00A57E63">
      <w:pPr>
        <w:shd w:val="clear" w:color="auto" w:fill="2D2B55"/>
        <w:spacing w:line="285" w:lineRule="atLeast"/>
        <w:rPr>
          <w:rFonts w:ascii="Consolas" w:hAnsi="Consolas"/>
          <w:color w:val="FFFFFF"/>
          <w:sz w:val="21"/>
          <w:szCs w:val="21"/>
        </w:rPr>
      </w:pPr>
      <w:r>
        <w:rPr>
          <w:rFonts w:ascii="Consolas" w:hAnsi="Consolas"/>
          <w:i/>
          <w:iCs/>
          <w:color w:val="B362FF"/>
          <w:sz w:val="21"/>
          <w:szCs w:val="21"/>
        </w:rPr>
        <w:t>#solving for each operation</w:t>
      </w:r>
    </w:p>
    <w:p w14:paraId="0F056520" w14:textId="77777777" w:rsidR="00A57E63" w:rsidRDefault="00A57E63" w:rsidP="00A57E63">
      <w:pPr>
        <w:shd w:val="clear" w:color="auto" w:fill="2D2B55"/>
        <w:spacing w:line="285" w:lineRule="atLeast"/>
        <w:rPr>
          <w:rFonts w:ascii="Consolas" w:hAnsi="Consolas"/>
          <w:color w:val="FFFFFF"/>
          <w:sz w:val="21"/>
          <w:szCs w:val="21"/>
        </w:rPr>
      </w:pPr>
      <w:r>
        <w:rPr>
          <w:rFonts w:ascii="Consolas" w:hAnsi="Consolas"/>
          <w:color w:val="FAD000"/>
          <w:sz w:val="21"/>
          <w:szCs w:val="21"/>
        </w:rPr>
        <w:t>sum</w:t>
      </w:r>
      <w:r>
        <w:rPr>
          <w:rFonts w:ascii="Consolas" w:hAnsi="Consolas"/>
          <w:color w:val="FFFFFF"/>
          <w:sz w:val="21"/>
          <w:szCs w:val="21"/>
        </w:rPr>
        <w:t xml:space="preserve"> </w:t>
      </w:r>
      <w:r>
        <w:rPr>
          <w:rFonts w:ascii="Consolas" w:hAnsi="Consolas"/>
          <w:color w:val="FF9D00"/>
          <w:sz w:val="21"/>
          <w:szCs w:val="21"/>
        </w:rPr>
        <w:t>=</w:t>
      </w:r>
      <w:r>
        <w:rPr>
          <w:rFonts w:ascii="Consolas" w:hAnsi="Consolas"/>
          <w:color w:val="FFFFFF"/>
          <w:sz w:val="21"/>
          <w:szCs w:val="21"/>
        </w:rPr>
        <w:t xml:space="preserve"> num1 </w:t>
      </w:r>
      <w:r>
        <w:rPr>
          <w:rFonts w:ascii="Consolas" w:hAnsi="Consolas"/>
          <w:color w:val="FF9D00"/>
          <w:sz w:val="21"/>
          <w:szCs w:val="21"/>
        </w:rPr>
        <w:t>+</w:t>
      </w:r>
      <w:r>
        <w:rPr>
          <w:rFonts w:ascii="Consolas" w:hAnsi="Consolas"/>
          <w:color w:val="FFFFFF"/>
          <w:sz w:val="21"/>
          <w:szCs w:val="21"/>
        </w:rPr>
        <w:t xml:space="preserve"> num2</w:t>
      </w:r>
    </w:p>
    <w:p w14:paraId="5D05406F" w14:textId="77777777" w:rsidR="00A57E63" w:rsidRDefault="00A57E63" w:rsidP="00A57E63">
      <w:pPr>
        <w:shd w:val="clear" w:color="auto" w:fill="2D2B55"/>
        <w:spacing w:line="285" w:lineRule="atLeast"/>
        <w:rPr>
          <w:rFonts w:ascii="Consolas" w:hAnsi="Consolas"/>
          <w:color w:val="FFFFFF"/>
          <w:sz w:val="21"/>
          <w:szCs w:val="21"/>
        </w:rPr>
      </w:pPr>
      <w:r>
        <w:rPr>
          <w:rFonts w:ascii="Consolas" w:hAnsi="Consolas"/>
          <w:color w:val="FFFFFF"/>
          <w:sz w:val="21"/>
          <w:szCs w:val="21"/>
        </w:rPr>
        <w:t xml:space="preserve">diff </w:t>
      </w:r>
      <w:r>
        <w:rPr>
          <w:rFonts w:ascii="Consolas" w:hAnsi="Consolas"/>
          <w:color w:val="FF9D00"/>
          <w:sz w:val="21"/>
          <w:szCs w:val="21"/>
        </w:rPr>
        <w:t>=</w:t>
      </w:r>
      <w:r>
        <w:rPr>
          <w:rFonts w:ascii="Consolas" w:hAnsi="Consolas"/>
          <w:color w:val="FFFFFF"/>
          <w:sz w:val="21"/>
          <w:szCs w:val="21"/>
        </w:rPr>
        <w:t xml:space="preserve"> num1 </w:t>
      </w:r>
      <w:r>
        <w:rPr>
          <w:rFonts w:ascii="Consolas" w:hAnsi="Consolas"/>
          <w:color w:val="FF9D00"/>
          <w:sz w:val="21"/>
          <w:szCs w:val="21"/>
        </w:rPr>
        <w:t>-</w:t>
      </w:r>
      <w:r>
        <w:rPr>
          <w:rFonts w:ascii="Consolas" w:hAnsi="Consolas"/>
          <w:color w:val="FFFFFF"/>
          <w:sz w:val="21"/>
          <w:szCs w:val="21"/>
        </w:rPr>
        <w:t xml:space="preserve"> num2</w:t>
      </w:r>
    </w:p>
    <w:p w14:paraId="2D85CAED" w14:textId="77777777" w:rsidR="00A57E63" w:rsidRDefault="00A57E63" w:rsidP="00A57E63">
      <w:pPr>
        <w:shd w:val="clear" w:color="auto" w:fill="2D2B55"/>
        <w:spacing w:line="285" w:lineRule="atLeast"/>
        <w:rPr>
          <w:rFonts w:ascii="Consolas" w:hAnsi="Consolas"/>
          <w:color w:val="FFFFFF"/>
          <w:sz w:val="21"/>
          <w:szCs w:val="21"/>
        </w:rPr>
      </w:pPr>
      <w:proofErr w:type="spellStart"/>
      <w:r>
        <w:rPr>
          <w:rFonts w:ascii="Consolas" w:hAnsi="Consolas"/>
          <w:color w:val="FFFFFF"/>
          <w:sz w:val="21"/>
          <w:szCs w:val="21"/>
        </w:rPr>
        <w:t>qou</w:t>
      </w:r>
      <w:proofErr w:type="spellEnd"/>
      <w:r>
        <w:rPr>
          <w:rFonts w:ascii="Consolas" w:hAnsi="Consolas"/>
          <w:color w:val="FFFFFF"/>
          <w:sz w:val="21"/>
          <w:szCs w:val="21"/>
        </w:rPr>
        <w:t xml:space="preserve"> </w:t>
      </w:r>
      <w:r>
        <w:rPr>
          <w:rFonts w:ascii="Consolas" w:hAnsi="Consolas"/>
          <w:color w:val="FF9D00"/>
          <w:sz w:val="21"/>
          <w:szCs w:val="21"/>
        </w:rPr>
        <w:t>=</w:t>
      </w:r>
      <w:r>
        <w:rPr>
          <w:rFonts w:ascii="Consolas" w:hAnsi="Consolas"/>
          <w:color w:val="FFFFFF"/>
          <w:sz w:val="21"/>
          <w:szCs w:val="21"/>
        </w:rPr>
        <w:t xml:space="preserve"> num1 </w:t>
      </w:r>
      <w:r>
        <w:rPr>
          <w:rFonts w:ascii="Consolas" w:hAnsi="Consolas"/>
          <w:color w:val="FF9D00"/>
          <w:sz w:val="21"/>
          <w:szCs w:val="21"/>
        </w:rPr>
        <w:t>//</w:t>
      </w:r>
      <w:r>
        <w:rPr>
          <w:rFonts w:ascii="Consolas" w:hAnsi="Consolas"/>
          <w:color w:val="FFFFFF"/>
          <w:sz w:val="21"/>
          <w:szCs w:val="21"/>
        </w:rPr>
        <w:t xml:space="preserve"> num2</w:t>
      </w:r>
    </w:p>
    <w:p w14:paraId="00C6AF75" w14:textId="77777777" w:rsidR="00A57E63" w:rsidRDefault="00A57E63" w:rsidP="00A57E63">
      <w:pPr>
        <w:shd w:val="clear" w:color="auto" w:fill="2D2B55"/>
        <w:spacing w:line="285" w:lineRule="atLeast"/>
        <w:rPr>
          <w:rFonts w:ascii="Consolas" w:hAnsi="Consolas"/>
          <w:color w:val="FFFFFF"/>
          <w:sz w:val="21"/>
          <w:szCs w:val="21"/>
        </w:rPr>
      </w:pPr>
      <w:r>
        <w:rPr>
          <w:rFonts w:ascii="Consolas" w:hAnsi="Consolas"/>
          <w:color w:val="FFFFFF"/>
          <w:sz w:val="21"/>
          <w:szCs w:val="21"/>
        </w:rPr>
        <w:t xml:space="preserve">pro </w:t>
      </w:r>
      <w:r>
        <w:rPr>
          <w:rFonts w:ascii="Consolas" w:hAnsi="Consolas"/>
          <w:color w:val="FF9D00"/>
          <w:sz w:val="21"/>
          <w:szCs w:val="21"/>
        </w:rPr>
        <w:t>=</w:t>
      </w:r>
      <w:r>
        <w:rPr>
          <w:rFonts w:ascii="Consolas" w:hAnsi="Consolas"/>
          <w:color w:val="FFFFFF"/>
          <w:sz w:val="21"/>
          <w:szCs w:val="21"/>
        </w:rPr>
        <w:t xml:space="preserve"> num1 </w:t>
      </w:r>
      <w:r>
        <w:rPr>
          <w:rFonts w:ascii="Consolas" w:hAnsi="Consolas"/>
          <w:color w:val="FF9D00"/>
          <w:sz w:val="21"/>
          <w:szCs w:val="21"/>
        </w:rPr>
        <w:t>*</w:t>
      </w:r>
      <w:r>
        <w:rPr>
          <w:rFonts w:ascii="Consolas" w:hAnsi="Consolas"/>
          <w:color w:val="FFFFFF"/>
          <w:sz w:val="21"/>
          <w:szCs w:val="21"/>
        </w:rPr>
        <w:t xml:space="preserve"> num2</w:t>
      </w:r>
    </w:p>
    <w:p w14:paraId="6145C84F" w14:textId="77777777" w:rsidR="00A57E63" w:rsidRDefault="00A57E63" w:rsidP="00A57E63">
      <w:pPr>
        <w:shd w:val="clear" w:color="auto" w:fill="2D2B55"/>
        <w:spacing w:line="285" w:lineRule="atLeast"/>
        <w:rPr>
          <w:rFonts w:ascii="Consolas" w:hAnsi="Consolas"/>
          <w:color w:val="FFFFFF"/>
          <w:sz w:val="21"/>
          <w:szCs w:val="21"/>
        </w:rPr>
      </w:pPr>
    </w:p>
    <w:p w14:paraId="4D22705E" w14:textId="054744B3" w:rsidR="00A57E63" w:rsidRDefault="00A57E63" w:rsidP="00A57E63">
      <w:pPr>
        <w:shd w:val="clear" w:color="auto" w:fill="2D2B55"/>
        <w:spacing w:line="285" w:lineRule="atLeast"/>
        <w:rPr>
          <w:rFonts w:ascii="Consolas" w:hAnsi="Consolas"/>
          <w:color w:val="FFFFFF"/>
          <w:sz w:val="21"/>
          <w:szCs w:val="21"/>
        </w:rPr>
      </w:pPr>
      <w:r>
        <w:rPr>
          <w:rFonts w:ascii="Consolas" w:hAnsi="Consolas"/>
          <w:i/>
          <w:iCs/>
          <w:color w:val="B362FF"/>
          <w:sz w:val="21"/>
          <w:szCs w:val="21"/>
        </w:rPr>
        <w:t># Displaying output for each operation</w:t>
      </w:r>
    </w:p>
    <w:p w14:paraId="3D3D9A25" w14:textId="77777777" w:rsidR="00A57E63" w:rsidRDefault="00A57E63" w:rsidP="00A57E63">
      <w:pPr>
        <w:shd w:val="clear" w:color="auto" w:fill="2D2B55"/>
        <w:spacing w:line="285" w:lineRule="atLeast"/>
        <w:rPr>
          <w:rFonts w:ascii="Consolas" w:hAnsi="Consolas"/>
          <w:color w:val="FFFFFF"/>
          <w:sz w:val="21"/>
          <w:szCs w:val="21"/>
        </w:rPr>
      </w:pPr>
      <w:proofErr w:type="gramStart"/>
      <w:r>
        <w:rPr>
          <w:rFonts w:ascii="Consolas" w:hAnsi="Consolas"/>
          <w:color w:val="FAD000"/>
          <w:sz w:val="21"/>
          <w:szCs w:val="21"/>
        </w:rPr>
        <w:t>print</w:t>
      </w:r>
      <w:r>
        <w:rPr>
          <w:rFonts w:ascii="Consolas" w:hAnsi="Consolas"/>
          <w:color w:val="E1EFFF"/>
          <w:sz w:val="21"/>
          <w:szCs w:val="21"/>
        </w:rPr>
        <w:t>(</w:t>
      </w:r>
      <w:proofErr w:type="gramEnd"/>
      <w:r>
        <w:rPr>
          <w:rFonts w:ascii="Consolas" w:hAnsi="Consolas"/>
          <w:color w:val="92FC79"/>
          <w:sz w:val="21"/>
          <w:szCs w:val="21"/>
        </w:rPr>
        <w:t>"</w:t>
      </w:r>
      <w:r>
        <w:rPr>
          <w:rFonts w:ascii="Consolas" w:hAnsi="Consolas"/>
          <w:color w:val="FF628C"/>
          <w:sz w:val="21"/>
          <w:szCs w:val="21"/>
        </w:rPr>
        <w:t>\</w:t>
      </w:r>
      <w:proofErr w:type="spellStart"/>
      <w:r>
        <w:rPr>
          <w:rFonts w:ascii="Consolas" w:hAnsi="Consolas"/>
          <w:color w:val="FF628C"/>
          <w:sz w:val="21"/>
          <w:szCs w:val="21"/>
        </w:rPr>
        <w:t>n</w:t>
      </w:r>
      <w:r>
        <w:rPr>
          <w:rFonts w:ascii="Consolas" w:hAnsi="Consolas"/>
          <w:color w:val="A5FF90"/>
          <w:sz w:val="21"/>
          <w:szCs w:val="21"/>
        </w:rPr>
        <w:t>The</w:t>
      </w:r>
      <w:proofErr w:type="spellEnd"/>
      <w:r>
        <w:rPr>
          <w:rFonts w:ascii="Consolas" w:hAnsi="Consolas"/>
          <w:color w:val="A5FF90"/>
          <w:sz w:val="21"/>
          <w:szCs w:val="21"/>
        </w:rPr>
        <w:t xml:space="preserve"> sum of </w:t>
      </w:r>
      <w:r>
        <w:rPr>
          <w:rFonts w:ascii="Consolas" w:hAnsi="Consolas"/>
          <w:color w:val="FF628C"/>
          <w:sz w:val="21"/>
          <w:szCs w:val="21"/>
        </w:rPr>
        <w:t>{}</w:t>
      </w:r>
      <w:r>
        <w:rPr>
          <w:rFonts w:ascii="Consolas" w:hAnsi="Consolas"/>
          <w:color w:val="A5FF90"/>
          <w:sz w:val="21"/>
          <w:szCs w:val="21"/>
        </w:rPr>
        <w:t xml:space="preserve"> and </w:t>
      </w:r>
      <w:r>
        <w:rPr>
          <w:rFonts w:ascii="Consolas" w:hAnsi="Consolas"/>
          <w:color w:val="FF628C"/>
          <w:sz w:val="21"/>
          <w:szCs w:val="21"/>
        </w:rPr>
        <w:t>{}</w:t>
      </w:r>
      <w:r>
        <w:rPr>
          <w:rFonts w:ascii="Consolas" w:hAnsi="Consolas"/>
          <w:color w:val="A5FF90"/>
          <w:sz w:val="21"/>
          <w:szCs w:val="21"/>
        </w:rPr>
        <w:t xml:space="preserve"> is </w:t>
      </w:r>
      <w:r>
        <w:rPr>
          <w:rFonts w:ascii="Consolas" w:hAnsi="Consolas"/>
          <w:color w:val="FF628C"/>
          <w:sz w:val="21"/>
          <w:szCs w:val="21"/>
        </w:rPr>
        <w:t>{}</w:t>
      </w:r>
      <w:r>
        <w:rPr>
          <w:rFonts w:ascii="Consolas" w:hAnsi="Consolas"/>
          <w:color w:val="A5FF90"/>
          <w:sz w:val="21"/>
          <w:szCs w:val="21"/>
        </w:rPr>
        <w:t>.</w:t>
      </w:r>
      <w:r>
        <w:rPr>
          <w:rFonts w:ascii="Consolas" w:hAnsi="Consolas"/>
          <w:color w:val="92FC79"/>
          <w:sz w:val="21"/>
          <w:szCs w:val="21"/>
        </w:rPr>
        <w:t>"</w:t>
      </w:r>
      <w:r>
        <w:rPr>
          <w:rFonts w:ascii="Consolas" w:hAnsi="Consolas"/>
          <w:color w:val="E1EFFF"/>
          <w:sz w:val="21"/>
          <w:szCs w:val="21"/>
        </w:rPr>
        <w:t>.</w:t>
      </w:r>
      <w:r>
        <w:rPr>
          <w:rFonts w:ascii="Consolas" w:hAnsi="Consolas"/>
          <w:color w:val="FAD000"/>
          <w:sz w:val="21"/>
          <w:szCs w:val="21"/>
        </w:rPr>
        <w:t>format</w:t>
      </w:r>
      <w:r>
        <w:rPr>
          <w:rFonts w:ascii="Consolas" w:hAnsi="Consolas"/>
          <w:color w:val="E1EFFF"/>
          <w:sz w:val="21"/>
          <w:szCs w:val="21"/>
        </w:rPr>
        <w:t>(</w:t>
      </w:r>
      <w:r>
        <w:rPr>
          <w:rFonts w:ascii="Consolas" w:hAnsi="Consolas"/>
          <w:color w:val="9EFFFF"/>
          <w:sz w:val="21"/>
          <w:szCs w:val="21"/>
        </w:rPr>
        <w:t>num1</w:t>
      </w:r>
      <w:r>
        <w:rPr>
          <w:rFonts w:ascii="Consolas" w:hAnsi="Consolas"/>
          <w:color w:val="E1EFFF"/>
          <w:sz w:val="21"/>
          <w:szCs w:val="21"/>
        </w:rPr>
        <w:t>,</w:t>
      </w:r>
      <w:r>
        <w:rPr>
          <w:rFonts w:ascii="Consolas" w:hAnsi="Consolas"/>
          <w:color w:val="9EFFFF"/>
          <w:sz w:val="21"/>
          <w:szCs w:val="21"/>
        </w:rPr>
        <w:t>num2</w:t>
      </w:r>
      <w:r>
        <w:rPr>
          <w:rFonts w:ascii="Consolas" w:hAnsi="Consolas"/>
          <w:color w:val="E1EFFF"/>
          <w:sz w:val="21"/>
          <w:szCs w:val="21"/>
        </w:rPr>
        <w:t>,</w:t>
      </w:r>
      <w:r>
        <w:rPr>
          <w:rFonts w:ascii="Consolas" w:hAnsi="Consolas"/>
          <w:color w:val="FAD000"/>
          <w:sz w:val="21"/>
          <w:szCs w:val="21"/>
        </w:rPr>
        <w:t>sum</w:t>
      </w:r>
      <w:r>
        <w:rPr>
          <w:rFonts w:ascii="Consolas" w:hAnsi="Consolas"/>
          <w:color w:val="E1EFFF"/>
          <w:sz w:val="21"/>
          <w:szCs w:val="21"/>
        </w:rPr>
        <w:t>))</w:t>
      </w:r>
    </w:p>
    <w:p w14:paraId="7F4F48AA" w14:textId="77777777" w:rsidR="00A57E63" w:rsidRDefault="00A57E63" w:rsidP="00A57E63">
      <w:pPr>
        <w:shd w:val="clear" w:color="auto" w:fill="2D2B55"/>
        <w:spacing w:line="285" w:lineRule="atLeast"/>
        <w:rPr>
          <w:rFonts w:ascii="Consolas" w:hAnsi="Consolas"/>
          <w:color w:val="FFFFFF"/>
          <w:sz w:val="21"/>
          <w:szCs w:val="21"/>
        </w:rPr>
      </w:pPr>
      <w:proofErr w:type="gramStart"/>
      <w:r>
        <w:rPr>
          <w:rFonts w:ascii="Consolas" w:hAnsi="Consolas"/>
          <w:color w:val="FAD000"/>
          <w:sz w:val="21"/>
          <w:szCs w:val="21"/>
        </w:rPr>
        <w:t>print</w:t>
      </w:r>
      <w:r>
        <w:rPr>
          <w:rFonts w:ascii="Consolas" w:hAnsi="Consolas"/>
          <w:color w:val="E1EFFF"/>
          <w:sz w:val="21"/>
          <w:szCs w:val="21"/>
        </w:rPr>
        <w:t>(</w:t>
      </w:r>
      <w:proofErr w:type="gramEnd"/>
      <w:r>
        <w:rPr>
          <w:rFonts w:ascii="Consolas" w:hAnsi="Consolas"/>
          <w:color w:val="92FC79"/>
          <w:sz w:val="21"/>
          <w:szCs w:val="21"/>
        </w:rPr>
        <w:t>"</w:t>
      </w:r>
      <w:r>
        <w:rPr>
          <w:rFonts w:ascii="Consolas" w:hAnsi="Consolas"/>
          <w:color w:val="A5FF90"/>
          <w:sz w:val="21"/>
          <w:szCs w:val="21"/>
        </w:rPr>
        <w:t xml:space="preserve">The difference of </w:t>
      </w:r>
      <w:r>
        <w:rPr>
          <w:rFonts w:ascii="Consolas" w:hAnsi="Consolas"/>
          <w:color w:val="FF628C"/>
          <w:sz w:val="21"/>
          <w:szCs w:val="21"/>
        </w:rPr>
        <w:t>{}</w:t>
      </w:r>
      <w:r>
        <w:rPr>
          <w:rFonts w:ascii="Consolas" w:hAnsi="Consolas"/>
          <w:color w:val="A5FF90"/>
          <w:sz w:val="21"/>
          <w:szCs w:val="21"/>
        </w:rPr>
        <w:t xml:space="preserve"> and </w:t>
      </w:r>
      <w:r>
        <w:rPr>
          <w:rFonts w:ascii="Consolas" w:hAnsi="Consolas"/>
          <w:color w:val="FF628C"/>
          <w:sz w:val="21"/>
          <w:szCs w:val="21"/>
        </w:rPr>
        <w:t>{}</w:t>
      </w:r>
      <w:r>
        <w:rPr>
          <w:rFonts w:ascii="Consolas" w:hAnsi="Consolas"/>
          <w:color w:val="A5FF90"/>
          <w:sz w:val="21"/>
          <w:szCs w:val="21"/>
        </w:rPr>
        <w:t xml:space="preserve"> is </w:t>
      </w:r>
      <w:r>
        <w:rPr>
          <w:rFonts w:ascii="Consolas" w:hAnsi="Consolas"/>
          <w:color w:val="FF628C"/>
          <w:sz w:val="21"/>
          <w:szCs w:val="21"/>
        </w:rPr>
        <w:t>{}</w:t>
      </w:r>
      <w:r>
        <w:rPr>
          <w:rFonts w:ascii="Consolas" w:hAnsi="Consolas"/>
          <w:color w:val="A5FF90"/>
          <w:sz w:val="21"/>
          <w:szCs w:val="21"/>
        </w:rPr>
        <w:t>.</w:t>
      </w:r>
      <w:r>
        <w:rPr>
          <w:rFonts w:ascii="Consolas" w:hAnsi="Consolas"/>
          <w:color w:val="92FC79"/>
          <w:sz w:val="21"/>
          <w:szCs w:val="21"/>
        </w:rPr>
        <w:t>"</w:t>
      </w:r>
      <w:r>
        <w:rPr>
          <w:rFonts w:ascii="Consolas" w:hAnsi="Consolas"/>
          <w:color w:val="E1EFFF"/>
          <w:sz w:val="21"/>
          <w:szCs w:val="21"/>
        </w:rPr>
        <w:t>.</w:t>
      </w:r>
      <w:r>
        <w:rPr>
          <w:rFonts w:ascii="Consolas" w:hAnsi="Consolas"/>
          <w:color w:val="FAD000"/>
          <w:sz w:val="21"/>
          <w:szCs w:val="21"/>
        </w:rPr>
        <w:t>format</w:t>
      </w:r>
      <w:r>
        <w:rPr>
          <w:rFonts w:ascii="Consolas" w:hAnsi="Consolas"/>
          <w:color w:val="E1EFFF"/>
          <w:sz w:val="21"/>
          <w:szCs w:val="21"/>
        </w:rPr>
        <w:t>(</w:t>
      </w:r>
      <w:r>
        <w:rPr>
          <w:rFonts w:ascii="Consolas" w:hAnsi="Consolas"/>
          <w:color w:val="9EFFFF"/>
          <w:sz w:val="21"/>
          <w:szCs w:val="21"/>
        </w:rPr>
        <w:t>num1</w:t>
      </w:r>
      <w:r>
        <w:rPr>
          <w:rFonts w:ascii="Consolas" w:hAnsi="Consolas"/>
          <w:color w:val="E1EFFF"/>
          <w:sz w:val="21"/>
          <w:szCs w:val="21"/>
        </w:rPr>
        <w:t>,</w:t>
      </w:r>
      <w:r>
        <w:rPr>
          <w:rFonts w:ascii="Consolas" w:hAnsi="Consolas"/>
          <w:color w:val="9EFFFF"/>
          <w:sz w:val="21"/>
          <w:szCs w:val="21"/>
        </w:rPr>
        <w:t>num2</w:t>
      </w:r>
      <w:r>
        <w:rPr>
          <w:rFonts w:ascii="Consolas" w:hAnsi="Consolas"/>
          <w:color w:val="E1EFFF"/>
          <w:sz w:val="21"/>
          <w:szCs w:val="21"/>
        </w:rPr>
        <w:t>,</w:t>
      </w:r>
      <w:r>
        <w:rPr>
          <w:rFonts w:ascii="Consolas" w:hAnsi="Consolas"/>
          <w:color w:val="9EFFFF"/>
          <w:sz w:val="21"/>
          <w:szCs w:val="21"/>
        </w:rPr>
        <w:t>diff</w:t>
      </w:r>
      <w:r>
        <w:rPr>
          <w:rFonts w:ascii="Consolas" w:hAnsi="Consolas"/>
          <w:color w:val="E1EFFF"/>
          <w:sz w:val="21"/>
          <w:szCs w:val="21"/>
        </w:rPr>
        <w:t>))</w:t>
      </w:r>
    </w:p>
    <w:p w14:paraId="1FA3B00D" w14:textId="77777777" w:rsidR="00A57E63" w:rsidRDefault="00A57E63" w:rsidP="00A57E63">
      <w:pPr>
        <w:shd w:val="clear" w:color="auto" w:fill="2D2B55"/>
        <w:spacing w:line="285" w:lineRule="atLeast"/>
        <w:rPr>
          <w:rFonts w:ascii="Consolas" w:hAnsi="Consolas"/>
          <w:color w:val="FFFFFF"/>
          <w:sz w:val="21"/>
          <w:szCs w:val="21"/>
        </w:rPr>
      </w:pPr>
      <w:proofErr w:type="gramStart"/>
      <w:r>
        <w:rPr>
          <w:rFonts w:ascii="Consolas" w:hAnsi="Consolas"/>
          <w:color w:val="FAD000"/>
          <w:sz w:val="21"/>
          <w:szCs w:val="21"/>
        </w:rPr>
        <w:t>print</w:t>
      </w:r>
      <w:r>
        <w:rPr>
          <w:rFonts w:ascii="Consolas" w:hAnsi="Consolas"/>
          <w:color w:val="E1EFFF"/>
          <w:sz w:val="21"/>
          <w:szCs w:val="21"/>
        </w:rPr>
        <w:t>(</w:t>
      </w:r>
      <w:proofErr w:type="gramEnd"/>
      <w:r>
        <w:rPr>
          <w:rFonts w:ascii="Consolas" w:hAnsi="Consolas"/>
          <w:color w:val="92FC79"/>
          <w:sz w:val="21"/>
          <w:szCs w:val="21"/>
        </w:rPr>
        <w:t>"</w:t>
      </w:r>
      <w:r>
        <w:rPr>
          <w:rFonts w:ascii="Consolas" w:hAnsi="Consolas"/>
          <w:color w:val="A5FF90"/>
          <w:sz w:val="21"/>
          <w:szCs w:val="21"/>
        </w:rPr>
        <w:t xml:space="preserve">The product of </w:t>
      </w:r>
      <w:r>
        <w:rPr>
          <w:rFonts w:ascii="Consolas" w:hAnsi="Consolas"/>
          <w:color w:val="FF628C"/>
          <w:sz w:val="21"/>
          <w:szCs w:val="21"/>
        </w:rPr>
        <w:t>{}</w:t>
      </w:r>
      <w:r>
        <w:rPr>
          <w:rFonts w:ascii="Consolas" w:hAnsi="Consolas"/>
          <w:color w:val="A5FF90"/>
          <w:sz w:val="21"/>
          <w:szCs w:val="21"/>
        </w:rPr>
        <w:t xml:space="preserve"> and </w:t>
      </w:r>
      <w:r>
        <w:rPr>
          <w:rFonts w:ascii="Consolas" w:hAnsi="Consolas"/>
          <w:color w:val="FF628C"/>
          <w:sz w:val="21"/>
          <w:szCs w:val="21"/>
        </w:rPr>
        <w:t>{}</w:t>
      </w:r>
      <w:r>
        <w:rPr>
          <w:rFonts w:ascii="Consolas" w:hAnsi="Consolas"/>
          <w:color w:val="A5FF90"/>
          <w:sz w:val="21"/>
          <w:szCs w:val="21"/>
        </w:rPr>
        <w:t xml:space="preserve"> is </w:t>
      </w:r>
      <w:r>
        <w:rPr>
          <w:rFonts w:ascii="Consolas" w:hAnsi="Consolas"/>
          <w:color w:val="FF628C"/>
          <w:sz w:val="21"/>
          <w:szCs w:val="21"/>
        </w:rPr>
        <w:t>{}</w:t>
      </w:r>
      <w:r>
        <w:rPr>
          <w:rFonts w:ascii="Consolas" w:hAnsi="Consolas"/>
          <w:color w:val="A5FF90"/>
          <w:sz w:val="21"/>
          <w:szCs w:val="21"/>
        </w:rPr>
        <w:t>.</w:t>
      </w:r>
      <w:r>
        <w:rPr>
          <w:rFonts w:ascii="Consolas" w:hAnsi="Consolas"/>
          <w:color w:val="92FC79"/>
          <w:sz w:val="21"/>
          <w:szCs w:val="21"/>
        </w:rPr>
        <w:t>"</w:t>
      </w:r>
      <w:r>
        <w:rPr>
          <w:rFonts w:ascii="Consolas" w:hAnsi="Consolas"/>
          <w:color w:val="E1EFFF"/>
          <w:sz w:val="21"/>
          <w:szCs w:val="21"/>
        </w:rPr>
        <w:t>.</w:t>
      </w:r>
      <w:r>
        <w:rPr>
          <w:rFonts w:ascii="Consolas" w:hAnsi="Consolas"/>
          <w:color w:val="FAD000"/>
          <w:sz w:val="21"/>
          <w:szCs w:val="21"/>
        </w:rPr>
        <w:t>format</w:t>
      </w:r>
      <w:r>
        <w:rPr>
          <w:rFonts w:ascii="Consolas" w:hAnsi="Consolas"/>
          <w:color w:val="E1EFFF"/>
          <w:sz w:val="21"/>
          <w:szCs w:val="21"/>
        </w:rPr>
        <w:t>(</w:t>
      </w:r>
      <w:r>
        <w:rPr>
          <w:rFonts w:ascii="Consolas" w:hAnsi="Consolas"/>
          <w:color w:val="9EFFFF"/>
          <w:sz w:val="21"/>
          <w:szCs w:val="21"/>
        </w:rPr>
        <w:t>num1</w:t>
      </w:r>
      <w:r>
        <w:rPr>
          <w:rFonts w:ascii="Consolas" w:hAnsi="Consolas"/>
          <w:color w:val="E1EFFF"/>
          <w:sz w:val="21"/>
          <w:szCs w:val="21"/>
        </w:rPr>
        <w:t>,</w:t>
      </w:r>
      <w:r>
        <w:rPr>
          <w:rFonts w:ascii="Consolas" w:hAnsi="Consolas"/>
          <w:color w:val="9EFFFF"/>
          <w:sz w:val="21"/>
          <w:szCs w:val="21"/>
        </w:rPr>
        <w:t>num2</w:t>
      </w:r>
      <w:r>
        <w:rPr>
          <w:rFonts w:ascii="Consolas" w:hAnsi="Consolas"/>
          <w:color w:val="E1EFFF"/>
          <w:sz w:val="21"/>
          <w:szCs w:val="21"/>
        </w:rPr>
        <w:t>,</w:t>
      </w:r>
      <w:r>
        <w:rPr>
          <w:rFonts w:ascii="Consolas" w:hAnsi="Consolas"/>
          <w:color w:val="9EFFFF"/>
          <w:sz w:val="21"/>
          <w:szCs w:val="21"/>
        </w:rPr>
        <w:t>pro</w:t>
      </w:r>
      <w:r>
        <w:rPr>
          <w:rFonts w:ascii="Consolas" w:hAnsi="Consolas"/>
          <w:color w:val="E1EFFF"/>
          <w:sz w:val="21"/>
          <w:szCs w:val="21"/>
        </w:rPr>
        <w:t>))</w:t>
      </w:r>
    </w:p>
    <w:p w14:paraId="65A593CC" w14:textId="77777777" w:rsidR="00A57E63" w:rsidRDefault="00A57E63" w:rsidP="00A57E63">
      <w:pPr>
        <w:shd w:val="clear" w:color="auto" w:fill="2D2B55"/>
        <w:spacing w:line="285" w:lineRule="atLeast"/>
        <w:rPr>
          <w:rFonts w:ascii="Consolas" w:hAnsi="Consolas"/>
          <w:color w:val="FFFFFF"/>
          <w:sz w:val="21"/>
          <w:szCs w:val="21"/>
        </w:rPr>
      </w:pPr>
      <w:proofErr w:type="gramStart"/>
      <w:r>
        <w:rPr>
          <w:rFonts w:ascii="Consolas" w:hAnsi="Consolas"/>
          <w:color w:val="FAD000"/>
          <w:sz w:val="21"/>
          <w:szCs w:val="21"/>
        </w:rPr>
        <w:t>print</w:t>
      </w:r>
      <w:r>
        <w:rPr>
          <w:rFonts w:ascii="Consolas" w:hAnsi="Consolas"/>
          <w:color w:val="E1EFFF"/>
          <w:sz w:val="21"/>
          <w:szCs w:val="21"/>
        </w:rPr>
        <w:t>(</w:t>
      </w:r>
      <w:proofErr w:type="gramEnd"/>
      <w:r>
        <w:rPr>
          <w:rFonts w:ascii="Consolas" w:hAnsi="Consolas"/>
          <w:color w:val="92FC79"/>
          <w:sz w:val="21"/>
          <w:szCs w:val="21"/>
        </w:rPr>
        <w:t>"</w:t>
      </w:r>
      <w:r>
        <w:rPr>
          <w:rFonts w:ascii="Consolas" w:hAnsi="Consolas"/>
          <w:color w:val="A5FF90"/>
          <w:sz w:val="21"/>
          <w:szCs w:val="21"/>
        </w:rPr>
        <w:t xml:space="preserve">The </w:t>
      </w:r>
      <w:proofErr w:type="spellStart"/>
      <w:r>
        <w:rPr>
          <w:rFonts w:ascii="Consolas" w:hAnsi="Consolas"/>
          <w:color w:val="A5FF90"/>
          <w:sz w:val="21"/>
          <w:szCs w:val="21"/>
        </w:rPr>
        <w:t>qoutient</w:t>
      </w:r>
      <w:proofErr w:type="spellEnd"/>
      <w:r>
        <w:rPr>
          <w:rFonts w:ascii="Consolas" w:hAnsi="Consolas"/>
          <w:color w:val="A5FF90"/>
          <w:sz w:val="21"/>
          <w:szCs w:val="21"/>
        </w:rPr>
        <w:t xml:space="preserve"> of </w:t>
      </w:r>
      <w:r>
        <w:rPr>
          <w:rFonts w:ascii="Consolas" w:hAnsi="Consolas"/>
          <w:color w:val="FF628C"/>
          <w:sz w:val="21"/>
          <w:szCs w:val="21"/>
        </w:rPr>
        <w:t>{}</w:t>
      </w:r>
      <w:r>
        <w:rPr>
          <w:rFonts w:ascii="Consolas" w:hAnsi="Consolas"/>
          <w:color w:val="A5FF90"/>
          <w:sz w:val="21"/>
          <w:szCs w:val="21"/>
        </w:rPr>
        <w:t xml:space="preserve"> and </w:t>
      </w:r>
      <w:r>
        <w:rPr>
          <w:rFonts w:ascii="Consolas" w:hAnsi="Consolas"/>
          <w:color w:val="FF628C"/>
          <w:sz w:val="21"/>
          <w:szCs w:val="21"/>
        </w:rPr>
        <w:t>{}</w:t>
      </w:r>
      <w:r>
        <w:rPr>
          <w:rFonts w:ascii="Consolas" w:hAnsi="Consolas"/>
          <w:color w:val="A5FF90"/>
          <w:sz w:val="21"/>
          <w:szCs w:val="21"/>
        </w:rPr>
        <w:t xml:space="preserve"> is </w:t>
      </w:r>
      <w:r>
        <w:rPr>
          <w:rFonts w:ascii="Consolas" w:hAnsi="Consolas"/>
          <w:color w:val="FF628C"/>
          <w:sz w:val="21"/>
          <w:szCs w:val="21"/>
        </w:rPr>
        <w:t>{}</w:t>
      </w:r>
      <w:r>
        <w:rPr>
          <w:rFonts w:ascii="Consolas" w:hAnsi="Consolas"/>
          <w:color w:val="A5FF90"/>
          <w:sz w:val="21"/>
          <w:szCs w:val="21"/>
        </w:rPr>
        <w:t>.</w:t>
      </w:r>
      <w:r>
        <w:rPr>
          <w:rFonts w:ascii="Consolas" w:hAnsi="Consolas"/>
          <w:color w:val="92FC79"/>
          <w:sz w:val="21"/>
          <w:szCs w:val="21"/>
        </w:rPr>
        <w:t>"</w:t>
      </w:r>
      <w:r>
        <w:rPr>
          <w:rFonts w:ascii="Consolas" w:hAnsi="Consolas"/>
          <w:color w:val="E1EFFF"/>
          <w:sz w:val="21"/>
          <w:szCs w:val="21"/>
        </w:rPr>
        <w:t>.</w:t>
      </w:r>
      <w:r>
        <w:rPr>
          <w:rFonts w:ascii="Consolas" w:hAnsi="Consolas"/>
          <w:color w:val="FAD000"/>
          <w:sz w:val="21"/>
          <w:szCs w:val="21"/>
        </w:rPr>
        <w:t>format</w:t>
      </w:r>
      <w:r>
        <w:rPr>
          <w:rFonts w:ascii="Consolas" w:hAnsi="Consolas"/>
          <w:color w:val="E1EFFF"/>
          <w:sz w:val="21"/>
          <w:szCs w:val="21"/>
        </w:rPr>
        <w:t>(</w:t>
      </w:r>
      <w:r>
        <w:rPr>
          <w:rFonts w:ascii="Consolas" w:hAnsi="Consolas"/>
          <w:color w:val="9EFFFF"/>
          <w:sz w:val="21"/>
          <w:szCs w:val="21"/>
        </w:rPr>
        <w:t>num1</w:t>
      </w:r>
      <w:r>
        <w:rPr>
          <w:rFonts w:ascii="Consolas" w:hAnsi="Consolas"/>
          <w:color w:val="E1EFFF"/>
          <w:sz w:val="21"/>
          <w:szCs w:val="21"/>
        </w:rPr>
        <w:t>,</w:t>
      </w:r>
      <w:r>
        <w:rPr>
          <w:rFonts w:ascii="Consolas" w:hAnsi="Consolas"/>
          <w:color w:val="9EFFFF"/>
          <w:sz w:val="21"/>
          <w:szCs w:val="21"/>
        </w:rPr>
        <w:t>num2</w:t>
      </w:r>
      <w:r>
        <w:rPr>
          <w:rFonts w:ascii="Consolas" w:hAnsi="Consolas"/>
          <w:color w:val="E1EFFF"/>
          <w:sz w:val="21"/>
          <w:szCs w:val="21"/>
        </w:rPr>
        <w:t>,</w:t>
      </w:r>
      <w:r>
        <w:rPr>
          <w:rFonts w:ascii="Consolas" w:hAnsi="Consolas"/>
          <w:color w:val="9EFFFF"/>
          <w:sz w:val="21"/>
          <w:szCs w:val="21"/>
        </w:rPr>
        <w:t>qou</w:t>
      </w:r>
      <w:r>
        <w:rPr>
          <w:rFonts w:ascii="Consolas" w:hAnsi="Consolas"/>
          <w:color w:val="E1EFFF"/>
          <w:sz w:val="21"/>
          <w:szCs w:val="21"/>
        </w:rPr>
        <w:t>))</w:t>
      </w:r>
    </w:p>
    <w:p w14:paraId="3BC4F965" w14:textId="44D3781E" w:rsidR="00A57E63" w:rsidRPr="00A57E63" w:rsidRDefault="00A57E63" w:rsidP="00A57E63">
      <w:pPr>
        <w:shd w:val="clear" w:color="auto" w:fill="2D2B55"/>
        <w:spacing w:after="240" w:line="285" w:lineRule="atLeast"/>
        <w:rPr>
          <w:rFonts w:ascii="Consolas" w:hAnsi="Consolas"/>
          <w:color w:val="FFFFFF"/>
          <w:sz w:val="21"/>
          <w:szCs w:val="21"/>
        </w:rPr>
      </w:pPr>
    </w:p>
    <w:p w14:paraId="72CEB013" w14:textId="77777777" w:rsidR="009375BC" w:rsidRPr="009375BC" w:rsidRDefault="009375BC" w:rsidP="00A57E63">
      <w:pPr>
        <w:jc w:val="both"/>
        <w:rPr>
          <w:rFonts w:ascii="Arial Narrow" w:hAnsi="Arial Narrow" w:cstheme="minorHAnsi"/>
          <w:b/>
          <w:lang w:eastAsia="ar-SA"/>
        </w:rPr>
      </w:pPr>
    </w:p>
    <w:p w14:paraId="7E45BC37" w14:textId="77777777" w:rsidR="009375BC" w:rsidRPr="009375BC" w:rsidRDefault="009375BC" w:rsidP="009375BC">
      <w:pPr>
        <w:ind w:left="360"/>
        <w:jc w:val="both"/>
        <w:rPr>
          <w:rFonts w:ascii="Arial Narrow" w:hAnsi="Arial Narrow" w:cstheme="minorHAnsi"/>
          <w:b/>
          <w:lang w:eastAsia="ar-SA"/>
        </w:rPr>
      </w:pPr>
      <w:r w:rsidRPr="009375BC">
        <w:rPr>
          <w:rFonts w:ascii="Arial Narrow" w:hAnsi="Arial Narrow" w:cstheme="minorHAnsi"/>
          <w:b/>
          <w:lang w:eastAsia="ar-SA"/>
        </w:rPr>
        <w:t xml:space="preserve">Output: </w:t>
      </w:r>
    </w:p>
    <w:p w14:paraId="7B29E823" w14:textId="77777777" w:rsidR="009A3518" w:rsidRPr="009375BC" w:rsidRDefault="009A3518" w:rsidP="0067093A">
      <w:pPr>
        <w:jc w:val="both"/>
        <w:rPr>
          <w:rFonts w:ascii="Arial Narrow" w:hAnsi="Arial Narrow" w:cstheme="minorHAnsi"/>
          <w:b/>
          <w:i/>
          <w:iCs/>
          <w:color w:val="FF0000"/>
          <w:sz w:val="22"/>
          <w:szCs w:val="22"/>
          <w:lang w:eastAsia="ar-SA"/>
        </w:rPr>
      </w:pPr>
    </w:p>
    <w:bookmarkEnd w:id="1"/>
    <w:p w14:paraId="76621D31" w14:textId="1BFF8AA8" w:rsidR="00B33396" w:rsidRPr="009375BC" w:rsidRDefault="002F7412" w:rsidP="0067093A">
      <w:pPr>
        <w:jc w:val="both"/>
        <w:rPr>
          <w:rFonts w:ascii="Arial Narrow" w:hAnsi="Arial Narrow" w:cstheme="minorHAnsi"/>
          <w:b/>
          <w:lang w:eastAsia="ar-SA"/>
        </w:rPr>
      </w:pPr>
      <w:r w:rsidRPr="002F7412">
        <w:rPr>
          <w:rFonts w:ascii="Arial Narrow" w:hAnsi="Arial Narrow" w:cstheme="minorHAnsi"/>
          <w:b/>
          <w:lang w:eastAsia="ar-SA"/>
        </w:rPr>
        <w:drawing>
          <wp:inline distT="0" distB="0" distL="0" distR="0" wp14:anchorId="3577073A" wp14:editId="0B54A915">
            <wp:extent cx="5943600" cy="1440180"/>
            <wp:effectExtent l="0" t="0" r="0" b="7620"/>
            <wp:docPr id="22255720" name="Picture 1" descr="A computer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55720" name="Picture 1" descr="A computer screen with blue text&#10;&#10;Description automatically generated"/>
                    <pic:cNvPicPr/>
                  </pic:nvPicPr>
                  <pic:blipFill>
                    <a:blip r:embed="rId11"/>
                    <a:stretch>
                      <a:fillRect/>
                    </a:stretch>
                  </pic:blipFill>
                  <pic:spPr>
                    <a:xfrm>
                      <a:off x="0" y="0"/>
                      <a:ext cx="5943600" cy="1440180"/>
                    </a:xfrm>
                    <a:prstGeom prst="rect">
                      <a:avLst/>
                    </a:prstGeom>
                  </pic:spPr>
                </pic:pic>
              </a:graphicData>
            </a:graphic>
          </wp:inline>
        </w:drawing>
      </w:r>
    </w:p>
    <w:p w14:paraId="2D06E55A" w14:textId="77777777" w:rsidR="00B33396" w:rsidRPr="009375BC" w:rsidRDefault="00B33396" w:rsidP="0067093A">
      <w:pPr>
        <w:jc w:val="both"/>
        <w:rPr>
          <w:rFonts w:ascii="Arial Narrow" w:hAnsi="Arial Narrow" w:cstheme="minorHAnsi"/>
          <w:b/>
          <w:lang w:eastAsia="ar-SA"/>
        </w:rPr>
      </w:pPr>
    </w:p>
    <w:p w14:paraId="60F63379" w14:textId="04307D1E" w:rsidR="000B4CC3" w:rsidRDefault="000B4CC3" w:rsidP="000B4CC3">
      <w:pPr>
        <w:jc w:val="both"/>
        <w:rPr>
          <w:rFonts w:ascii="Arial Narrow" w:hAnsi="Arial Narrow" w:cstheme="minorHAnsi"/>
          <w:b/>
          <w:sz w:val="22"/>
          <w:szCs w:val="22"/>
        </w:rPr>
      </w:pPr>
    </w:p>
    <w:p w14:paraId="05C30C98" w14:textId="77777777" w:rsidR="003D310A" w:rsidRDefault="003D310A" w:rsidP="000B4CC3">
      <w:pPr>
        <w:jc w:val="both"/>
        <w:rPr>
          <w:rFonts w:ascii="Arial Narrow" w:hAnsi="Arial Narrow" w:cstheme="minorHAnsi"/>
          <w:b/>
          <w:sz w:val="22"/>
          <w:szCs w:val="22"/>
        </w:rPr>
      </w:pPr>
    </w:p>
    <w:p w14:paraId="384EC443" w14:textId="77777777" w:rsidR="00A57E63" w:rsidRDefault="00A57E63" w:rsidP="000B4CC3">
      <w:pPr>
        <w:jc w:val="both"/>
        <w:rPr>
          <w:rFonts w:ascii="Arial Narrow" w:hAnsi="Arial Narrow" w:cstheme="minorHAnsi"/>
          <w:b/>
          <w:sz w:val="22"/>
          <w:szCs w:val="22"/>
        </w:rPr>
      </w:pPr>
    </w:p>
    <w:p w14:paraId="7004F72D" w14:textId="77777777" w:rsidR="00A57E63" w:rsidRDefault="00A57E63" w:rsidP="000B4CC3">
      <w:pPr>
        <w:jc w:val="both"/>
        <w:rPr>
          <w:rFonts w:ascii="Arial Narrow" w:hAnsi="Arial Narrow" w:cstheme="minorHAnsi"/>
          <w:b/>
          <w:sz w:val="22"/>
          <w:szCs w:val="22"/>
        </w:rPr>
      </w:pPr>
    </w:p>
    <w:p w14:paraId="42B256C9" w14:textId="77777777" w:rsidR="00A57E63" w:rsidRDefault="00A57E63" w:rsidP="000B4CC3">
      <w:pPr>
        <w:jc w:val="both"/>
        <w:rPr>
          <w:rFonts w:ascii="Arial Narrow" w:hAnsi="Arial Narrow" w:cstheme="minorHAnsi"/>
          <w:b/>
          <w:sz w:val="22"/>
          <w:szCs w:val="22"/>
        </w:rPr>
      </w:pPr>
    </w:p>
    <w:p w14:paraId="0C70C3D9" w14:textId="77777777" w:rsidR="00A57E63" w:rsidRDefault="00A57E63" w:rsidP="000B4CC3">
      <w:pPr>
        <w:jc w:val="both"/>
        <w:rPr>
          <w:rFonts w:ascii="Arial Narrow" w:hAnsi="Arial Narrow" w:cstheme="minorHAnsi"/>
          <w:b/>
          <w:sz w:val="22"/>
          <w:szCs w:val="22"/>
        </w:rPr>
      </w:pPr>
    </w:p>
    <w:p w14:paraId="319B43C7" w14:textId="77777777" w:rsidR="00A57E63" w:rsidRDefault="00A57E63" w:rsidP="000B4CC3">
      <w:pPr>
        <w:jc w:val="both"/>
        <w:rPr>
          <w:rFonts w:ascii="Arial Narrow" w:hAnsi="Arial Narrow" w:cstheme="minorHAnsi"/>
          <w:b/>
          <w:sz w:val="22"/>
          <w:szCs w:val="22"/>
        </w:rPr>
      </w:pPr>
    </w:p>
    <w:p w14:paraId="5F4DE2F6" w14:textId="77777777" w:rsidR="00A57E63" w:rsidRDefault="00A57E63" w:rsidP="000B4CC3">
      <w:pPr>
        <w:jc w:val="both"/>
        <w:rPr>
          <w:rFonts w:ascii="Arial Narrow" w:hAnsi="Arial Narrow" w:cstheme="minorHAnsi"/>
          <w:b/>
          <w:sz w:val="22"/>
          <w:szCs w:val="22"/>
        </w:rPr>
      </w:pPr>
    </w:p>
    <w:p w14:paraId="4AA9BAC7" w14:textId="77777777" w:rsidR="003D310A" w:rsidRPr="009375BC" w:rsidRDefault="003D310A" w:rsidP="000B4CC3">
      <w:pPr>
        <w:jc w:val="both"/>
        <w:rPr>
          <w:rFonts w:ascii="Arial Narrow" w:hAnsi="Arial Narrow" w:cstheme="minorHAnsi"/>
          <w:b/>
          <w:sz w:val="22"/>
          <w:szCs w:val="22"/>
        </w:rPr>
      </w:pPr>
    </w:p>
    <w:p w14:paraId="7939F909" w14:textId="64A6A65D" w:rsidR="003D310A" w:rsidRDefault="003D310A" w:rsidP="003D310A">
      <w:pPr>
        <w:jc w:val="center"/>
        <w:rPr>
          <w:rFonts w:ascii="Arial Narrow" w:hAnsi="Arial Narrow" w:cstheme="minorHAnsi"/>
          <w:b/>
          <w:sz w:val="22"/>
          <w:szCs w:val="22"/>
        </w:rPr>
      </w:pPr>
      <w:r w:rsidRPr="00C353C6">
        <w:rPr>
          <w:rFonts w:ascii="Arial Narrow" w:hAnsi="Arial Narrow"/>
          <w:b/>
        </w:rPr>
        <w:t xml:space="preserve">ACTIVITY </w:t>
      </w:r>
      <w:r>
        <w:rPr>
          <w:rFonts w:ascii="Arial Narrow" w:hAnsi="Arial Narrow"/>
          <w:b/>
        </w:rPr>
        <w:t>1.2</w:t>
      </w:r>
      <w:r w:rsidRPr="00C353C6">
        <w:rPr>
          <w:rFonts w:ascii="Arial Narrow" w:hAnsi="Arial Narrow"/>
          <w:b/>
        </w:rPr>
        <w:t>:</w:t>
      </w:r>
      <w:r>
        <w:rPr>
          <w:rFonts w:ascii="Arial Narrow" w:hAnsi="Arial Narrow"/>
          <w:b/>
        </w:rPr>
        <w:t xml:space="preserve"> </w:t>
      </w:r>
      <w:r w:rsidRPr="009375BC">
        <w:rPr>
          <w:rFonts w:ascii="Arial Narrow" w:hAnsi="Arial Narrow" w:cstheme="minorHAnsi"/>
          <w:b/>
          <w:sz w:val="22"/>
          <w:szCs w:val="22"/>
        </w:rPr>
        <w:t>There’s a Heron</w:t>
      </w:r>
    </w:p>
    <w:p w14:paraId="5BD6ACA3" w14:textId="55A9D0B1" w:rsidR="002371AF" w:rsidRPr="009375BC" w:rsidRDefault="002371AF" w:rsidP="0067093A">
      <w:pPr>
        <w:jc w:val="both"/>
        <w:rPr>
          <w:rFonts w:ascii="Arial Narrow" w:hAnsi="Arial Narrow" w:cstheme="minorHAnsi"/>
          <w:b/>
          <w:lang w:eastAsia="ar-SA"/>
        </w:rPr>
      </w:pPr>
    </w:p>
    <w:p w14:paraId="2ADAA2C4" w14:textId="38B201D9" w:rsidR="0023035A" w:rsidRPr="003D310A" w:rsidRDefault="00BC505C" w:rsidP="0023035A">
      <w:pPr>
        <w:jc w:val="both"/>
        <w:rPr>
          <w:rFonts w:ascii="Arial Narrow" w:hAnsi="Arial Narrow" w:cstheme="minorHAnsi"/>
          <w:bCs/>
          <w:lang w:eastAsia="ar-SA"/>
        </w:rPr>
      </w:pPr>
      <w:r w:rsidRPr="003D310A">
        <w:rPr>
          <w:rFonts w:ascii="Arial Narrow" w:hAnsi="Arial Narrow" w:cstheme="minorHAnsi"/>
          <w:bCs/>
          <w:lang w:eastAsia="ar-SA"/>
        </w:rPr>
        <w:t>Write a Python program that computes the area of a triangle using Heron's formula.</w:t>
      </w:r>
      <w:r w:rsidR="00644107" w:rsidRPr="003D310A">
        <w:rPr>
          <w:rFonts w:ascii="Arial Narrow" w:hAnsi="Arial Narrow" w:cstheme="minorHAnsi"/>
          <w:bCs/>
          <w:lang w:eastAsia="ar-SA"/>
        </w:rPr>
        <w:t xml:space="preserve"> Data type should be float. Note: You are not allowed to use</w:t>
      </w:r>
      <w:r w:rsidR="00AC0DCC">
        <w:rPr>
          <w:rFonts w:ascii="Arial Narrow" w:hAnsi="Arial Narrow" w:cstheme="minorHAnsi"/>
          <w:bCs/>
          <w:lang w:eastAsia="ar-SA"/>
        </w:rPr>
        <w:t>r-defined</w:t>
      </w:r>
      <w:r w:rsidR="00644107" w:rsidRPr="003D310A">
        <w:rPr>
          <w:rFonts w:ascii="Arial Narrow" w:hAnsi="Arial Narrow" w:cstheme="minorHAnsi"/>
          <w:bCs/>
          <w:lang w:eastAsia="ar-SA"/>
        </w:rPr>
        <w:t xml:space="preserve"> functions.</w:t>
      </w:r>
    </w:p>
    <w:p w14:paraId="1F0FFFE3" w14:textId="77777777" w:rsidR="00437AC7" w:rsidRPr="009375BC" w:rsidRDefault="00437AC7" w:rsidP="0023035A">
      <w:pPr>
        <w:jc w:val="both"/>
        <w:rPr>
          <w:rFonts w:ascii="Arial Narrow" w:hAnsi="Arial Narrow" w:cstheme="minorHAnsi"/>
          <w:b/>
          <w:lang w:eastAsia="ar-SA"/>
        </w:rPr>
      </w:pPr>
    </w:p>
    <w:p w14:paraId="5E5B95DC" w14:textId="1F26BFFE" w:rsidR="00BC505C" w:rsidRPr="009375BC" w:rsidRDefault="00644107" w:rsidP="0023035A">
      <w:pPr>
        <w:jc w:val="both"/>
        <w:rPr>
          <w:rFonts w:ascii="Arial Narrow" w:hAnsi="Arial Narrow" w:cstheme="minorHAnsi"/>
          <w:b/>
          <w:lang w:eastAsia="ar-SA"/>
        </w:rPr>
      </w:pPr>
      <w:r w:rsidRPr="009375BC">
        <w:rPr>
          <w:rFonts w:ascii="Arial Narrow" w:hAnsi="Arial Narrow"/>
          <w:noProof/>
        </w:rPr>
        <w:drawing>
          <wp:inline distT="0" distB="0" distL="0" distR="0" wp14:anchorId="2CA02507" wp14:editId="49355D65">
            <wp:extent cx="3857625" cy="1352550"/>
            <wp:effectExtent l="0" t="0" r="9525" b="0"/>
            <wp:docPr id="384284846" name="Picture 1" descr="A math equatio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84846" name="Picture 1" descr="A math equation with black text&#10;&#10;Description automatically generated"/>
                    <pic:cNvPicPr/>
                  </pic:nvPicPr>
                  <pic:blipFill>
                    <a:blip r:embed="rId12"/>
                    <a:stretch>
                      <a:fillRect/>
                    </a:stretch>
                  </pic:blipFill>
                  <pic:spPr>
                    <a:xfrm>
                      <a:off x="0" y="0"/>
                      <a:ext cx="3857625" cy="1352550"/>
                    </a:xfrm>
                    <a:prstGeom prst="rect">
                      <a:avLst/>
                    </a:prstGeom>
                  </pic:spPr>
                </pic:pic>
              </a:graphicData>
            </a:graphic>
          </wp:inline>
        </w:drawing>
      </w:r>
    </w:p>
    <w:p w14:paraId="60AFD3A7" w14:textId="759A492E" w:rsidR="00644107" w:rsidRPr="009375BC" w:rsidRDefault="00644107" w:rsidP="0023035A">
      <w:pPr>
        <w:jc w:val="both"/>
        <w:rPr>
          <w:rFonts w:ascii="Arial Narrow" w:hAnsi="Arial Narrow" w:cstheme="minorHAnsi"/>
          <w:b/>
          <w:lang w:eastAsia="ar-SA"/>
        </w:rPr>
      </w:pPr>
      <w:r w:rsidRPr="009375BC">
        <w:rPr>
          <w:rFonts w:ascii="Arial Narrow" w:hAnsi="Arial Narrow" w:cstheme="minorHAnsi"/>
          <w:b/>
          <w:lang w:eastAsia="ar-SA"/>
        </w:rPr>
        <w:t>Sample Output:</w:t>
      </w:r>
    </w:p>
    <w:p w14:paraId="4FB82841" w14:textId="77777777" w:rsidR="00644107" w:rsidRPr="009375BC" w:rsidRDefault="00644107" w:rsidP="0023035A">
      <w:pPr>
        <w:jc w:val="both"/>
        <w:rPr>
          <w:rFonts w:ascii="Arial Narrow" w:hAnsi="Arial Narrow" w:cstheme="minorHAnsi"/>
          <w:b/>
          <w:lang w:eastAsia="ar-SA"/>
        </w:rPr>
      </w:pPr>
    </w:p>
    <w:p w14:paraId="2FFF4C48" w14:textId="4FD57F36" w:rsidR="00644107" w:rsidRPr="009375BC" w:rsidRDefault="00644107" w:rsidP="0023035A">
      <w:pPr>
        <w:jc w:val="both"/>
        <w:rPr>
          <w:rFonts w:ascii="Arial Narrow" w:hAnsi="Arial Narrow" w:cstheme="minorHAnsi"/>
          <w:b/>
          <w:lang w:eastAsia="ar-SA"/>
        </w:rPr>
      </w:pPr>
      <w:r w:rsidRPr="009375BC">
        <w:rPr>
          <w:rFonts w:ascii="Arial Narrow" w:hAnsi="Arial Narrow"/>
          <w:noProof/>
        </w:rPr>
        <w:drawing>
          <wp:inline distT="0" distB="0" distL="0" distR="0" wp14:anchorId="4C7E16DA" wp14:editId="1C3F9A0A">
            <wp:extent cx="4562475" cy="942975"/>
            <wp:effectExtent l="0" t="0" r="9525" b="9525"/>
            <wp:docPr id="1228842548"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842548" name="Picture 1" descr="A black text on a white background&#10;&#10;Description automatically generated"/>
                    <pic:cNvPicPr/>
                  </pic:nvPicPr>
                  <pic:blipFill>
                    <a:blip r:embed="rId13"/>
                    <a:stretch>
                      <a:fillRect/>
                    </a:stretch>
                  </pic:blipFill>
                  <pic:spPr>
                    <a:xfrm>
                      <a:off x="0" y="0"/>
                      <a:ext cx="4562475" cy="942975"/>
                    </a:xfrm>
                    <a:prstGeom prst="rect">
                      <a:avLst/>
                    </a:prstGeom>
                  </pic:spPr>
                </pic:pic>
              </a:graphicData>
            </a:graphic>
          </wp:inline>
        </w:drawing>
      </w:r>
    </w:p>
    <w:p w14:paraId="19BD2E2B" w14:textId="77777777" w:rsidR="00644107" w:rsidRPr="009375BC" w:rsidRDefault="00644107" w:rsidP="0023035A">
      <w:pPr>
        <w:jc w:val="both"/>
        <w:rPr>
          <w:rFonts w:ascii="Arial Narrow" w:hAnsi="Arial Narrow" w:cstheme="minorHAnsi"/>
          <w:b/>
          <w:lang w:eastAsia="ar-SA"/>
        </w:rPr>
      </w:pPr>
    </w:p>
    <w:p w14:paraId="24E110DA" w14:textId="3837AC2E" w:rsidR="00437AC7" w:rsidRPr="009375BC" w:rsidRDefault="00437AC7" w:rsidP="00437AC7">
      <w:pPr>
        <w:jc w:val="both"/>
        <w:rPr>
          <w:rFonts w:ascii="Arial Narrow" w:hAnsi="Arial Narrow" w:cstheme="minorHAnsi"/>
          <w:b/>
          <w:i/>
          <w:iCs/>
          <w:color w:val="FF0000"/>
          <w:sz w:val="22"/>
          <w:szCs w:val="22"/>
          <w:lang w:eastAsia="ar-SA"/>
        </w:rPr>
      </w:pPr>
      <w:r w:rsidRPr="009375BC">
        <w:rPr>
          <w:rFonts w:ascii="Arial Narrow" w:hAnsi="Arial Narrow" w:cstheme="minorHAnsi"/>
          <w:b/>
          <w:i/>
          <w:iCs/>
          <w:color w:val="FF0000"/>
          <w:sz w:val="22"/>
          <w:szCs w:val="22"/>
          <w:lang w:eastAsia="ar-SA"/>
        </w:rPr>
        <w:t xml:space="preserve">Copy the source code directly from the IDE so that colors of the codes are preserved for readability. Snip the output as seen in the sample and paste it below.   </w:t>
      </w:r>
    </w:p>
    <w:p w14:paraId="582582A0" w14:textId="77777777" w:rsidR="00BC505C" w:rsidRPr="009375BC" w:rsidRDefault="00BC505C" w:rsidP="0023035A">
      <w:pPr>
        <w:jc w:val="both"/>
        <w:rPr>
          <w:rFonts w:ascii="Arial Narrow" w:hAnsi="Arial Narrow" w:cstheme="minorHAnsi"/>
          <w:b/>
          <w:lang w:eastAsia="ar-SA"/>
        </w:rPr>
      </w:pPr>
    </w:p>
    <w:p w14:paraId="541EB5EA" w14:textId="77777777" w:rsidR="00644107" w:rsidRPr="009375BC" w:rsidRDefault="00644107" w:rsidP="00644107">
      <w:pPr>
        <w:jc w:val="both"/>
        <w:rPr>
          <w:rFonts w:ascii="Arial Narrow" w:hAnsi="Arial Narrow" w:cstheme="minorHAnsi"/>
          <w:b/>
          <w:lang w:eastAsia="ar-SA"/>
        </w:rPr>
      </w:pPr>
      <w:r w:rsidRPr="009375BC">
        <w:rPr>
          <w:rFonts w:ascii="Arial Narrow" w:hAnsi="Arial Narrow" w:cstheme="minorHAnsi"/>
          <w:b/>
          <w:lang w:eastAsia="ar-SA"/>
        </w:rPr>
        <w:t>Source Code:</w:t>
      </w:r>
    </w:p>
    <w:p w14:paraId="3935C672" w14:textId="77777777" w:rsidR="00644107" w:rsidRDefault="00644107" w:rsidP="00644107">
      <w:pPr>
        <w:jc w:val="both"/>
        <w:rPr>
          <w:rFonts w:ascii="Arial Narrow" w:hAnsi="Arial Narrow" w:cstheme="minorHAnsi"/>
          <w:b/>
          <w:lang w:eastAsia="ar-SA"/>
        </w:rPr>
      </w:pPr>
    </w:p>
    <w:p w14:paraId="13EC116C" w14:textId="4EE8BC7A" w:rsidR="00A46A1D" w:rsidRPr="00A46A1D" w:rsidRDefault="0096185F" w:rsidP="0096185F">
      <w:pPr>
        <w:shd w:val="clear" w:color="auto" w:fill="2D2B55"/>
        <w:spacing w:line="285" w:lineRule="atLeast"/>
        <w:rPr>
          <w:rFonts w:ascii="Consolas" w:hAnsi="Consolas"/>
          <w:color w:val="FFFFFF"/>
          <w:sz w:val="21"/>
          <w:szCs w:val="21"/>
        </w:rPr>
      </w:pPr>
      <w:r>
        <w:rPr>
          <w:rFonts w:ascii="Consolas" w:hAnsi="Consolas"/>
          <w:color w:val="FF9D00"/>
          <w:sz w:val="21"/>
          <w:szCs w:val="21"/>
        </w:rPr>
        <w:t>import</w:t>
      </w:r>
      <w:r>
        <w:rPr>
          <w:rFonts w:ascii="Consolas" w:hAnsi="Consolas"/>
          <w:color w:val="FFFFFF"/>
          <w:sz w:val="21"/>
          <w:szCs w:val="21"/>
        </w:rPr>
        <w:t xml:space="preserve"> </w:t>
      </w:r>
      <w:proofErr w:type="gramStart"/>
      <w:r>
        <w:rPr>
          <w:rFonts w:ascii="Consolas" w:hAnsi="Consolas"/>
          <w:color w:val="FFFFFF"/>
          <w:sz w:val="21"/>
          <w:szCs w:val="21"/>
        </w:rPr>
        <w:t>math</w:t>
      </w:r>
      <w:proofErr w:type="gramEnd"/>
    </w:p>
    <w:p w14:paraId="4BC0F97E" w14:textId="77777777" w:rsidR="0096185F" w:rsidRDefault="0096185F" w:rsidP="0096185F">
      <w:pPr>
        <w:shd w:val="clear" w:color="auto" w:fill="2D2B55"/>
        <w:spacing w:line="285" w:lineRule="atLeast"/>
        <w:rPr>
          <w:rFonts w:ascii="Consolas" w:hAnsi="Consolas"/>
          <w:color w:val="FFFFFF"/>
          <w:sz w:val="21"/>
          <w:szCs w:val="21"/>
        </w:rPr>
      </w:pPr>
    </w:p>
    <w:p w14:paraId="45303F13" w14:textId="77777777" w:rsidR="0096185F" w:rsidRDefault="0096185F" w:rsidP="0096185F">
      <w:pPr>
        <w:shd w:val="clear" w:color="auto" w:fill="2D2B55"/>
        <w:spacing w:line="285" w:lineRule="atLeast"/>
        <w:rPr>
          <w:rFonts w:ascii="Consolas" w:hAnsi="Consolas"/>
          <w:color w:val="FFFFFF"/>
          <w:sz w:val="21"/>
          <w:szCs w:val="21"/>
        </w:rPr>
      </w:pPr>
      <w:r>
        <w:rPr>
          <w:rFonts w:ascii="Consolas" w:hAnsi="Consolas"/>
          <w:i/>
          <w:iCs/>
          <w:color w:val="B362FF"/>
          <w:sz w:val="21"/>
          <w:szCs w:val="21"/>
        </w:rPr>
        <w:t># Solving for Heron</w:t>
      </w:r>
    </w:p>
    <w:p w14:paraId="66F08FBF" w14:textId="77777777" w:rsidR="0096185F" w:rsidRDefault="0096185F" w:rsidP="0096185F">
      <w:pPr>
        <w:shd w:val="clear" w:color="auto" w:fill="2D2B55"/>
        <w:spacing w:line="285" w:lineRule="atLeast"/>
        <w:rPr>
          <w:rFonts w:ascii="Consolas" w:hAnsi="Consolas"/>
          <w:color w:val="FFFFFF"/>
          <w:sz w:val="21"/>
          <w:szCs w:val="21"/>
        </w:rPr>
      </w:pPr>
    </w:p>
    <w:p w14:paraId="35C7760B" w14:textId="77777777" w:rsidR="0096185F" w:rsidRDefault="0096185F" w:rsidP="0096185F">
      <w:pPr>
        <w:shd w:val="clear" w:color="auto" w:fill="2D2B55"/>
        <w:spacing w:line="285" w:lineRule="atLeast"/>
        <w:rPr>
          <w:rFonts w:ascii="Consolas" w:hAnsi="Consolas"/>
          <w:color w:val="FFFFFF"/>
          <w:sz w:val="21"/>
          <w:szCs w:val="21"/>
        </w:rPr>
      </w:pPr>
      <w:r>
        <w:rPr>
          <w:rFonts w:ascii="Consolas" w:hAnsi="Consolas"/>
          <w:i/>
          <w:iCs/>
          <w:color w:val="B362FF"/>
          <w:sz w:val="21"/>
          <w:szCs w:val="21"/>
        </w:rPr>
        <w:t># Getting user input</w:t>
      </w:r>
    </w:p>
    <w:p w14:paraId="40084DCD" w14:textId="77777777" w:rsidR="0096185F" w:rsidRDefault="0096185F" w:rsidP="0096185F">
      <w:pPr>
        <w:shd w:val="clear" w:color="auto" w:fill="2D2B55"/>
        <w:spacing w:line="285" w:lineRule="atLeast"/>
        <w:rPr>
          <w:rFonts w:ascii="Consolas" w:hAnsi="Consolas"/>
          <w:color w:val="FFFFFF"/>
          <w:sz w:val="21"/>
          <w:szCs w:val="21"/>
        </w:rPr>
      </w:pPr>
      <w:proofErr w:type="spellStart"/>
      <w:r>
        <w:rPr>
          <w:rFonts w:ascii="Consolas" w:hAnsi="Consolas"/>
          <w:color w:val="FFFFFF"/>
          <w:sz w:val="21"/>
          <w:szCs w:val="21"/>
        </w:rPr>
        <w:t>sideA</w:t>
      </w:r>
      <w:proofErr w:type="spellEnd"/>
      <w:r>
        <w:rPr>
          <w:rFonts w:ascii="Consolas" w:hAnsi="Consolas"/>
          <w:color w:val="FFFFFF"/>
          <w:sz w:val="21"/>
          <w:szCs w:val="21"/>
        </w:rPr>
        <w:t xml:space="preserve"> </w:t>
      </w:r>
      <w:r>
        <w:rPr>
          <w:rFonts w:ascii="Consolas" w:hAnsi="Consolas"/>
          <w:color w:val="FF9D00"/>
          <w:sz w:val="21"/>
          <w:szCs w:val="21"/>
        </w:rPr>
        <w:t>=</w:t>
      </w:r>
      <w:r>
        <w:rPr>
          <w:rFonts w:ascii="Consolas" w:hAnsi="Consolas"/>
          <w:color w:val="FFFFFF"/>
          <w:sz w:val="21"/>
          <w:szCs w:val="21"/>
        </w:rPr>
        <w:t xml:space="preserve"> </w:t>
      </w:r>
      <w:proofErr w:type="gramStart"/>
      <w:r>
        <w:rPr>
          <w:rFonts w:ascii="Consolas" w:hAnsi="Consolas"/>
          <w:color w:val="80FFBB"/>
          <w:sz w:val="21"/>
          <w:szCs w:val="21"/>
        </w:rPr>
        <w:t>float</w:t>
      </w:r>
      <w:r>
        <w:rPr>
          <w:rFonts w:ascii="Consolas" w:hAnsi="Consolas"/>
          <w:color w:val="E1EFFF"/>
          <w:sz w:val="21"/>
          <w:szCs w:val="21"/>
        </w:rPr>
        <w:t>(</w:t>
      </w:r>
      <w:proofErr w:type="gramEnd"/>
      <w:r>
        <w:rPr>
          <w:rFonts w:ascii="Consolas" w:hAnsi="Consolas"/>
          <w:color w:val="FAD000"/>
          <w:sz w:val="21"/>
          <w:szCs w:val="21"/>
        </w:rPr>
        <w:t>input</w:t>
      </w:r>
      <w:r>
        <w:rPr>
          <w:rFonts w:ascii="Consolas" w:hAnsi="Consolas"/>
          <w:color w:val="E1EFFF"/>
          <w:sz w:val="21"/>
          <w:szCs w:val="21"/>
        </w:rPr>
        <w:t>(</w:t>
      </w:r>
      <w:r>
        <w:rPr>
          <w:rFonts w:ascii="Consolas" w:hAnsi="Consolas"/>
          <w:color w:val="92FC79"/>
          <w:sz w:val="21"/>
          <w:szCs w:val="21"/>
        </w:rPr>
        <w:t>"</w:t>
      </w:r>
      <w:r>
        <w:rPr>
          <w:rFonts w:ascii="Consolas" w:hAnsi="Consolas"/>
          <w:color w:val="A5FF90"/>
          <w:sz w:val="21"/>
          <w:szCs w:val="21"/>
        </w:rPr>
        <w:t xml:space="preserve">Enter the length side a: </w:t>
      </w:r>
      <w:r>
        <w:rPr>
          <w:rFonts w:ascii="Consolas" w:hAnsi="Consolas"/>
          <w:color w:val="92FC79"/>
          <w:sz w:val="21"/>
          <w:szCs w:val="21"/>
        </w:rPr>
        <w:t>"</w:t>
      </w:r>
      <w:r>
        <w:rPr>
          <w:rFonts w:ascii="Consolas" w:hAnsi="Consolas"/>
          <w:color w:val="E1EFFF"/>
          <w:sz w:val="21"/>
          <w:szCs w:val="21"/>
        </w:rPr>
        <w:t>))</w:t>
      </w:r>
    </w:p>
    <w:p w14:paraId="199D8818" w14:textId="77777777" w:rsidR="0096185F" w:rsidRDefault="0096185F" w:rsidP="0096185F">
      <w:pPr>
        <w:shd w:val="clear" w:color="auto" w:fill="2D2B55"/>
        <w:spacing w:line="285" w:lineRule="atLeast"/>
        <w:rPr>
          <w:rFonts w:ascii="Consolas" w:hAnsi="Consolas"/>
          <w:color w:val="FFFFFF"/>
          <w:sz w:val="21"/>
          <w:szCs w:val="21"/>
        </w:rPr>
      </w:pPr>
      <w:proofErr w:type="spellStart"/>
      <w:r>
        <w:rPr>
          <w:rFonts w:ascii="Consolas" w:hAnsi="Consolas"/>
          <w:color w:val="FFFFFF"/>
          <w:sz w:val="21"/>
          <w:szCs w:val="21"/>
        </w:rPr>
        <w:t>sideB</w:t>
      </w:r>
      <w:proofErr w:type="spellEnd"/>
      <w:r>
        <w:rPr>
          <w:rFonts w:ascii="Consolas" w:hAnsi="Consolas"/>
          <w:color w:val="FFFFFF"/>
          <w:sz w:val="21"/>
          <w:szCs w:val="21"/>
        </w:rPr>
        <w:t xml:space="preserve"> </w:t>
      </w:r>
      <w:r>
        <w:rPr>
          <w:rFonts w:ascii="Consolas" w:hAnsi="Consolas"/>
          <w:color w:val="FF9D00"/>
          <w:sz w:val="21"/>
          <w:szCs w:val="21"/>
        </w:rPr>
        <w:t>=</w:t>
      </w:r>
      <w:r>
        <w:rPr>
          <w:rFonts w:ascii="Consolas" w:hAnsi="Consolas"/>
          <w:color w:val="FFFFFF"/>
          <w:sz w:val="21"/>
          <w:szCs w:val="21"/>
        </w:rPr>
        <w:t xml:space="preserve"> </w:t>
      </w:r>
      <w:proofErr w:type="gramStart"/>
      <w:r>
        <w:rPr>
          <w:rFonts w:ascii="Consolas" w:hAnsi="Consolas"/>
          <w:color w:val="80FFBB"/>
          <w:sz w:val="21"/>
          <w:szCs w:val="21"/>
        </w:rPr>
        <w:t>float</w:t>
      </w:r>
      <w:r>
        <w:rPr>
          <w:rFonts w:ascii="Consolas" w:hAnsi="Consolas"/>
          <w:color w:val="E1EFFF"/>
          <w:sz w:val="21"/>
          <w:szCs w:val="21"/>
        </w:rPr>
        <w:t>(</w:t>
      </w:r>
      <w:proofErr w:type="gramEnd"/>
      <w:r>
        <w:rPr>
          <w:rFonts w:ascii="Consolas" w:hAnsi="Consolas"/>
          <w:color w:val="FAD000"/>
          <w:sz w:val="21"/>
          <w:szCs w:val="21"/>
        </w:rPr>
        <w:t>input</w:t>
      </w:r>
      <w:r>
        <w:rPr>
          <w:rFonts w:ascii="Consolas" w:hAnsi="Consolas"/>
          <w:color w:val="E1EFFF"/>
          <w:sz w:val="21"/>
          <w:szCs w:val="21"/>
        </w:rPr>
        <w:t>(</w:t>
      </w:r>
      <w:r>
        <w:rPr>
          <w:rFonts w:ascii="Consolas" w:hAnsi="Consolas"/>
          <w:color w:val="92FC79"/>
          <w:sz w:val="21"/>
          <w:szCs w:val="21"/>
        </w:rPr>
        <w:t>"</w:t>
      </w:r>
      <w:r>
        <w:rPr>
          <w:rFonts w:ascii="Consolas" w:hAnsi="Consolas"/>
          <w:color w:val="A5FF90"/>
          <w:sz w:val="21"/>
          <w:szCs w:val="21"/>
        </w:rPr>
        <w:t xml:space="preserve">Enter the length side b: </w:t>
      </w:r>
      <w:r>
        <w:rPr>
          <w:rFonts w:ascii="Consolas" w:hAnsi="Consolas"/>
          <w:color w:val="92FC79"/>
          <w:sz w:val="21"/>
          <w:szCs w:val="21"/>
        </w:rPr>
        <w:t>"</w:t>
      </w:r>
      <w:r>
        <w:rPr>
          <w:rFonts w:ascii="Consolas" w:hAnsi="Consolas"/>
          <w:color w:val="E1EFFF"/>
          <w:sz w:val="21"/>
          <w:szCs w:val="21"/>
        </w:rPr>
        <w:t>))</w:t>
      </w:r>
    </w:p>
    <w:p w14:paraId="4B7AB34C" w14:textId="77777777" w:rsidR="0096185F" w:rsidRDefault="0096185F" w:rsidP="0096185F">
      <w:pPr>
        <w:shd w:val="clear" w:color="auto" w:fill="2D2B55"/>
        <w:spacing w:line="285" w:lineRule="atLeast"/>
        <w:rPr>
          <w:rFonts w:ascii="Consolas" w:hAnsi="Consolas"/>
          <w:color w:val="FFFFFF"/>
          <w:sz w:val="21"/>
          <w:szCs w:val="21"/>
        </w:rPr>
      </w:pPr>
      <w:proofErr w:type="spellStart"/>
      <w:r>
        <w:rPr>
          <w:rFonts w:ascii="Consolas" w:hAnsi="Consolas"/>
          <w:color w:val="FFFFFF"/>
          <w:sz w:val="21"/>
          <w:szCs w:val="21"/>
        </w:rPr>
        <w:t>sideC</w:t>
      </w:r>
      <w:proofErr w:type="spellEnd"/>
      <w:r>
        <w:rPr>
          <w:rFonts w:ascii="Consolas" w:hAnsi="Consolas"/>
          <w:color w:val="FFFFFF"/>
          <w:sz w:val="21"/>
          <w:szCs w:val="21"/>
        </w:rPr>
        <w:t xml:space="preserve"> </w:t>
      </w:r>
      <w:r>
        <w:rPr>
          <w:rFonts w:ascii="Consolas" w:hAnsi="Consolas"/>
          <w:color w:val="FF9D00"/>
          <w:sz w:val="21"/>
          <w:szCs w:val="21"/>
        </w:rPr>
        <w:t>=</w:t>
      </w:r>
      <w:r>
        <w:rPr>
          <w:rFonts w:ascii="Consolas" w:hAnsi="Consolas"/>
          <w:color w:val="FFFFFF"/>
          <w:sz w:val="21"/>
          <w:szCs w:val="21"/>
        </w:rPr>
        <w:t xml:space="preserve"> </w:t>
      </w:r>
      <w:proofErr w:type="gramStart"/>
      <w:r>
        <w:rPr>
          <w:rFonts w:ascii="Consolas" w:hAnsi="Consolas"/>
          <w:color w:val="80FFBB"/>
          <w:sz w:val="21"/>
          <w:szCs w:val="21"/>
        </w:rPr>
        <w:t>float</w:t>
      </w:r>
      <w:r>
        <w:rPr>
          <w:rFonts w:ascii="Consolas" w:hAnsi="Consolas"/>
          <w:color w:val="E1EFFF"/>
          <w:sz w:val="21"/>
          <w:szCs w:val="21"/>
        </w:rPr>
        <w:t>(</w:t>
      </w:r>
      <w:proofErr w:type="gramEnd"/>
      <w:r>
        <w:rPr>
          <w:rFonts w:ascii="Consolas" w:hAnsi="Consolas"/>
          <w:color w:val="FAD000"/>
          <w:sz w:val="21"/>
          <w:szCs w:val="21"/>
        </w:rPr>
        <w:t>input</w:t>
      </w:r>
      <w:r>
        <w:rPr>
          <w:rFonts w:ascii="Consolas" w:hAnsi="Consolas"/>
          <w:color w:val="E1EFFF"/>
          <w:sz w:val="21"/>
          <w:szCs w:val="21"/>
        </w:rPr>
        <w:t>(</w:t>
      </w:r>
      <w:r>
        <w:rPr>
          <w:rFonts w:ascii="Consolas" w:hAnsi="Consolas"/>
          <w:color w:val="92FC79"/>
          <w:sz w:val="21"/>
          <w:szCs w:val="21"/>
        </w:rPr>
        <w:t>"</w:t>
      </w:r>
      <w:r>
        <w:rPr>
          <w:rFonts w:ascii="Consolas" w:hAnsi="Consolas"/>
          <w:color w:val="A5FF90"/>
          <w:sz w:val="21"/>
          <w:szCs w:val="21"/>
        </w:rPr>
        <w:t xml:space="preserve">Enter the length side c: </w:t>
      </w:r>
      <w:r>
        <w:rPr>
          <w:rFonts w:ascii="Consolas" w:hAnsi="Consolas"/>
          <w:color w:val="92FC79"/>
          <w:sz w:val="21"/>
          <w:szCs w:val="21"/>
        </w:rPr>
        <w:t>"</w:t>
      </w:r>
      <w:r>
        <w:rPr>
          <w:rFonts w:ascii="Consolas" w:hAnsi="Consolas"/>
          <w:color w:val="E1EFFF"/>
          <w:sz w:val="21"/>
          <w:szCs w:val="21"/>
        </w:rPr>
        <w:t>))</w:t>
      </w:r>
    </w:p>
    <w:p w14:paraId="3D3D3563" w14:textId="77777777" w:rsidR="0096185F" w:rsidRDefault="0096185F" w:rsidP="0096185F">
      <w:pPr>
        <w:shd w:val="clear" w:color="auto" w:fill="2D2B55"/>
        <w:spacing w:line="285" w:lineRule="atLeast"/>
        <w:rPr>
          <w:rFonts w:ascii="Consolas" w:hAnsi="Consolas"/>
          <w:color w:val="FFFFFF"/>
          <w:sz w:val="21"/>
          <w:szCs w:val="21"/>
        </w:rPr>
      </w:pPr>
    </w:p>
    <w:p w14:paraId="7035FB71" w14:textId="77777777" w:rsidR="0096185F" w:rsidRDefault="0096185F" w:rsidP="0096185F">
      <w:pPr>
        <w:shd w:val="clear" w:color="auto" w:fill="2D2B55"/>
        <w:spacing w:line="285" w:lineRule="atLeast"/>
        <w:rPr>
          <w:rFonts w:ascii="Consolas" w:hAnsi="Consolas"/>
          <w:color w:val="FFFFFF"/>
          <w:sz w:val="21"/>
          <w:szCs w:val="21"/>
        </w:rPr>
      </w:pPr>
      <w:r>
        <w:rPr>
          <w:rFonts w:ascii="Consolas" w:hAnsi="Consolas"/>
          <w:i/>
          <w:iCs/>
          <w:color w:val="B362FF"/>
          <w:sz w:val="21"/>
          <w:szCs w:val="21"/>
        </w:rPr>
        <w:t># Solving for semi-perimeter</w:t>
      </w:r>
    </w:p>
    <w:p w14:paraId="61FC0E24" w14:textId="77777777" w:rsidR="0096185F" w:rsidRDefault="0096185F" w:rsidP="0096185F">
      <w:pPr>
        <w:shd w:val="clear" w:color="auto" w:fill="2D2B55"/>
        <w:spacing w:line="285" w:lineRule="atLeast"/>
        <w:rPr>
          <w:rFonts w:ascii="Consolas" w:hAnsi="Consolas"/>
          <w:color w:val="FFFFFF"/>
          <w:sz w:val="21"/>
          <w:szCs w:val="21"/>
        </w:rPr>
      </w:pPr>
      <w:r>
        <w:rPr>
          <w:rFonts w:ascii="Consolas" w:hAnsi="Consolas"/>
          <w:color w:val="FFFFFF"/>
          <w:sz w:val="21"/>
          <w:szCs w:val="21"/>
        </w:rPr>
        <w:t xml:space="preserve">semi </w:t>
      </w:r>
      <w:r>
        <w:rPr>
          <w:rFonts w:ascii="Consolas" w:hAnsi="Consolas"/>
          <w:color w:val="FF9D00"/>
          <w:sz w:val="21"/>
          <w:szCs w:val="21"/>
        </w:rPr>
        <w:t>=</w:t>
      </w:r>
      <w:r>
        <w:rPr>
          <w:rFonts w:ascii="Consolas" w:hAnsi="Consolas"/>
          <w:color w:val="FFFFFF"/>
          <w:sz w:val="21"/>
          <w:szCs w:val="21"/>
        </w:rPr>
        <w:t xml:space="preserve"> </w:t>
      </w:r>
      <w:r>
        <w:rPr>
          <w:rFonts w:ascii="Consolas" w:hAnsi="Consolas"/>
          <w:color w:val="E1EFFF"/>
          <w:sz w:val="21"/>
          <w:szCs w:val="21"/>
        </w:rPr>
        <w:t>(</w:t>
      </w:r>
      <w:proofErr w:type="spellStart"/>
      <w:r>
        <w:rPr>
          <w:rFonts w:ascii="Consolas" w:hAnsi="Consolas"/>
          <w:color w:val="FFFFFF"/>
          <w:sz w:val="21"/>
          <w:szCs w:val="21"/>
        </w:rPr>
        <w:t>sideA</w:t>
      </w:r>
      <w:proofErr w:type="spellEnd"/>
      <w:r>
        <w:rPr>
          <w:rFonts w:ascii="Consolas" w:hAnsi="Consolas"/>
          <w:color w:val="FFFFFF"/>
          <w:sz w:val="21"/>
          <w:szCs w:val="21"/>
        </w:rPr>
        <w:t xml:space="preserve"> </w:t>
      </w:r>
      <w:r>
        <w:rPr>
          <w:rFonts w:ascii="Consolas" w:hAnsi="Consolas"/>
          <w:color w:val="FF9D00"/>
          <w:sz w:val="21"/>
          <w:szCs w:val="21"/>
        </w:rPr>
        <w:t>+</w:t>
      </w:r>
      <w:r>
        <w:rPr>
          <w:rFonts w:ascii="Consolas" w:hAnsi="Consolas"/>
          <w:color w:val="FFFFFF"/>
          <w:sz w:val="21"/>
          <w:szCs w:val="21"/>
        </w:rPr>
        <w:t xml:space="preserve"> </w:t>
      </w:r>
      <w:proofErr w:type="spellStart"/>
      <w:r>
        <w:rPr>
          <w:rFonts w:ascii="Consolas" w:hAnsi="Consolas"/>
          <w:color w:val="FFFFFF"/>
          <w:sz w:val="21"/>
          <w:szCs w:val="21"/>
        </w:rPr>
        <w:t>sideB</w:t>
      </w:r>
      <w:proofErr w:type="spellEnd"/>
      <w:r>
        <w:rPr>
          <w:rFonts w:ascii="Consolas" w:hAnsi="Consolas"/>
          <w:color w:val="FFFFFF"/>
          <w:sz w:val="21"/>
          <w:szCs w:val="21"/>
        </w:rPr>
        <w:t xml:space="preserve"> </w:t>
      </w:r>
      <w:r>
        <w:rPr>
          <w:rFonts w:ascii="Consolas" w:hAnsi="Consolas"/>
          <w:color w:val="FF9D00"/>
          <w:sz w:val="21"/>
          <w:szCs w:val="21"/>
        </w:rPr>
        <w:t>+</w:t>
      </w:r>
      <w:r>
        <w:rPr>
          <w:rFonts w:ascii="Consolas" w:hAnsi="Consolas"/>
          <w:color w:val="FFFFFF"/>
          <w:sz w:val="21"/>
          <w:szCs w:val="21"/>
        </w:rPr>
        <w:t xml:space="preserve"> </w:t>
      </w:r>
      <w:proofErr w:type="spellStart"/>
      <w:r>
        <w:rPr>
          <w:rFonts w:ascii="Consolas" w:hAnsi="Consolas"/>
          <w:color w:val="FFFFFF"/>
          <w:sz w:val="21"/>
          <w:szCs w:val="21"/>
        </w:rPr>
        <w:t>sideC</w:t>
      </w:r>
      <w:proofErr w:type="spellEnd"/>
      <w:r>
        <w:rPr>
          <w:rFonts w:ascii="Consolas" w:hAnsi="Consolas"/>
          <w:color w:val="E1EFFF"/>
          <w:sz w:val="21"/>
          <w:szCs w:val="21"/>
        </w:rPr>
        <w:t>)</w:t>
      </w:r>
      <w:r>
        <w:rPr>
          <w:rFonts w:ascii="Consolas" w:hAnsi="Consolas"/>
          <w:color w:val="FFFFFF"/>
          <w:sz w:val="21"/>
          <w:szCs w:val="21"/>
        </w:rPr>
        <w:t xml:space="preserve"> </w:t>
      </w:r>
      <w:r>
        <w:rPr>
          <w:rFonts w:ascii="Consolas" w:hAnsi="Consolas"/>
          <w:color w:val="FF9D00"/>
          <w:sz w:val="21"/>
          <w:szCs w:val="21"/>
        </w:rPr>
        <w:t>/</w:t>
      </w:r>
      <w:r>
        <w:rPr>
          <w:rFonts w:ascii="Consolas" w:hAnsi="Consolas"/>
          <w:color w:val="FFFFFF"/>
          <w:sz w:val="21"/>
          <w:szCs w:val="21"/>
        </w:rPr>
        <w:t xml:space="preserve"> </w:t>
      </w:r>
      <w:r>
        <w:rPr>
          <w:rFonts w:ascii="Consolas" w:hAnsi="Consolas"/>
          <w:color w:val="FF628C"/>
          <w:sz w:val="21"/>
          <w:szCs w:val="21"/>
        </w:rPr>
        <w:t>2.0</w:t>
      </w:r>
    </w:p>
    <w:p w14:paraId="1DB77118" w14:textId="77777777" w:rsidR="0096185F" w:rsidRDefault="0096185F" w:rsidP="0096185F">
      <w:pPr>
        <w:shd w:val="clear" w:color="auto" w:fill="2D2B55"/>
        <w:spacing w:line="285" w:lineRule="atLeast"/>
        <w:rPr>
          <w:rFonts w:ascii="Consolas" w:hAnsi="Consolas"/>
          <w:color w:val="FFFFFF"/>
          <w:sz w:val="21"/>
          <w:szCs w:val="21"/>
        </w:rPr>
      </w:pPr>
    </w:p>
    <w:p w14:paraId="217A5C6B" w14:textId="77777777" w:rsidR="0096185F" w:rsidRDefault="0096185F" w:rsidP="0096185F">
      <w:pPr>
        <w:shd w:val="clear" w:color="auto" w:fill="2D2B55"/>
        <w:spacing w:line="285" w:lineRule="atLeast"/>
        <w:rPr>
          <w:rFonts w:ascii="Consolas" w:hAnsi="Consolas"/>
          <w:color w:val="FFFFFF"/>
          <w:sz w:val="21"/>
          <w:szCs w:val="21"/>
        </w:rPr>
      </w:pPr>
      <w:r>
        <w:rPr>
          <w:rFonts w:ascii="Consolas" w:hAnsi="Consolas"/>
          <w:i/>
          <w:iCs/>
          <w:color w:val="B362FF"/>
          <w:sz w:val="21"/>
          <w:szCs w:val="21"/>
        </w:rPr>
        <w:t># Soling for the Area</w:t>
      </w:r>
    </w:p>
    <w:p w14:paraId="6E383F46" w14:textId="77777777" w:rsidR="0096185F" w:rsidRDefault="0096185F" w:rsidP="0096185F">
      <w:pPr>
        <w:shd w:val="clear" w:color="auto" w:fill="2D2B55"/>
        <w:spacing w:line="285" w:lineRule="atLeast"/>
        <w:rPr>
          <w:rFonts w:ascii="Consolas" w:hAnsi="Consolas"/>
          <w:color w:val="FFFFFF"/>
          <w:sz w:val="21"/>
          <w:szCs w:val="21"/>
        </w:rPr>
      </w:pPr>
      <w:r>
        <w:rPr>
          <w:rFonts w:ascii="Consolas" w:hAnsi="Consolas"/>
          <w:color w:val="FFFFFF"/>
          <w:sz w:val="21"/>
          <w:szCs w:val="21"/>
        </w:rPr>
        <w:t xml:space="preserve">area </w:t>
      </w:r>
      <w:r>
        <w:rPr>
          <w:rFonts w:ascii="Consolas" w:hAnsi="Consolas"/>
          <w:color w:val="FF9D00"/>
          <w:sz w:val="21"/>
          <w:szCs w:val="21"/>
        </w:rPr>
        <w:t>=</w:t>
      </w:r>
      <w:r>
        <w:rPr>
          <w:rFonts w:ascii="Consolas" w:hAnsi="Consolas"/>
          <w:color w:val="FFFFFF"/>
          <w:sz w:val="21"/>
          <w:szCs w:val="21"/>
        </w:rPr>
        <w:t xml:space="preserve"> </w:t>
      </w:r>
      <w:proofErr w:type="spellStart"/>
      <w:proofErr w:type="gramStart"/>
      <w:r>
        <w:rPr>
          <w:rFonts w:ascii="Consolas" w:hAnsi="Consolas"/>
          <w:color w:val="FFFFFF"/>
          <w:sz w:val="21"/>
          <w:szCs w:val="21"/>
        </w:rPr>
        <w:t>math</w:t>
      </w:r>
      <w:r>
        <w:rPr>
          <w:rFonts w:ascii="Consolas" w:hAnsi="Consolas"/>
          <w:color w:val="E1EFFF"/>
          <w:sz w:val="21"/>
          <w:szCs w:val="21"/>
        </w:rPr>
        <w:t>.</w:t>
      </w:r>
      <w:r>
        <w:rPr>
          <w:rFonts w:ascii="Consolas" w:hAnsi="Consolas"/>
          <w:color w:val="FAD000"/>
          <w:sz w:val="21"/>
          <w:szCs w:val="21"/>
        </w:rPr>
        <w:t>sqrt</w:t>
      </w:r>
      <w:proofErr w:type="spellEnd"/>
      <w:proofErr w:type="gramEnd"/>
      <w:r>
        <w:rPr>
          <w:rFonts w:ascii="Consolas" w:hAnsi="Consolas"/>
          <w:color w:val="E1EFFF"/>
          <w:sz w:val="21"/>
          <w:szCs w:val="21"/>
        </w:rPr>
        <w:t>(</w:t>
      </w:r>
      <w:r>
        <w:rPr>
          <w:rFonts w:ascii="Consolas" w:hAnsi="Consolas"/>
          <w:color w:val="9EFFFF"/>
          <w:sz w:val="21"/>
          <w:szCs w:val="21"/>
        </w:rPr>
        <w:t xml:space="preserve">semi </w:t>
      </w:r>
      <w:r>
        <w:rPr>
          <w:rFonts w:ascii="Consolas" w:hAnsi="Consolas"/>
          <w:color w:val="FF9D00"/>
          <w:sz w:val="21"/>
          <w:szCs w:val="21"/>
        </w:rPr>
        <w:t>*</w:t>
      </w:r>
      <w:r>
        <w:rPr>
          <w:rFonts w:ascii="Consolas" w:hAnsi="Consolas"/>
          <w:color w:val="9EFFFF"/>
          <w:sz w:val="21"/>
          <w:szCs w:val="21"/>
        </w:rPr>
        <w:t xml:space="preserve"> </w:t>
      </w:r>
      <w:r>
        <w:rPr>
          <w:rFonts w:ascii="Consolas" w:hAnsi="Consolas"/>
          <w:color w:val="E1EFFF"/>
          <w:sz w:val="21"/>
          <w:szCs w:val="21"/>
        </w:rPr>
        <w:t>(</w:t>
      </w:r>
      <w:r>
        <w:rPr>
          <w:rFonts w:ascii="Consolas" w:hAnsi="Consolas"/>
          <w:color w:val="9EFFFF"/>
          <w:sz w:val="21"/>
          <w:szCs w:val="21"/>
        </w:rPr>
        <w:t>semi</w:t>
      </w:r>
      <w:r>
        <w:rPr>
          <w:rFonts w:ascii="Consolas" w:hAnsi="Consolas"/>
          <w:color w:val="FF9D00"/>
          <w:sz w:val="21"/>
          <w:szCs w:val="21"/>
        </w:rPr>
        <w:t>-</w:t>
      </w:r>
      <w:proofErr w:type="spellStart"/>
      <w:r>
        <w:rPr>
          <w:rFonts w:ascii="Consolas" w:hAnsi="Consolas"/>
          <w:color w:val="9EFFFF"/>
          <w:sz w:val="21"/>
          <w:szCs w:val="21"/>
        </w:rPr>
        <w:t>sideA</w:t>
      </w:r>
      <w:proofErr w:type="spellEnd"/>
      <w:r>
        <w:rPr>
          <w:rFonts w:ascii="Consolas" w:hAnsi="Consolas"/>
          <w:color w:val="E1EFFF"/>
          <w:sz w:val="21"/>
          <w:szCs w:val="21"/>
        </w:rPr>
        <w:t>)</w:t>
      </w:r>
      <w:r>
        <w:rPr>
          <w:rFonts w:ascii="Consolas" w:hAnsi="Consolas"/>
          <w:color w:val="9EFFFF"/>
          <w:sz w:val="21"/>
          <w:szCs w:val="21"/>
        </w:rPr>
        <w:t xml:space="preserve"> </w:t>
      </w:r>
      <w:r>
        <w:rPr>
          <w:rFonts w:ascii="Consolas" w:hAnsi="Consolas"/>
          <w:color w:val="FF9D00"/>
          <w:sz w:val="21"/>
          <w:szCs w:val="21"/>
        </w:rPr>
        <w:t>*</w:t>
      </w:r>
      <w:r>
        <w:rPr>
          <w:rFonts w:ascii="Consolas" w:hAnsi="Consolas"/>
          <w:color w:val="9EFFFF"/>
          <w:sz w:val="21"/>
          <w:szCs w:val="21"/>
        </w:rPr>
        <w:t xml:space="preserve"> </w:t>
      </w:r>
      <w:r>
        <w:rPr>
          <w:rFonts w:ascii="Consolas" w:hAnsi="Consolas"/>
          <w:color w:val="E1EFFF"/>
          <w:sz w:val="21"/>
          <w:szCs w:val="21"/>
        </w:rPr>
        <w:t>(</w:t>
      </w:r>
      <w:r>
        <w:rPr>
          <w:rFonts w:ascii="Consolas" w:hAnsi="Consolas"/>
          <w:color w:val="9EFFFF"/>
          <w:sz w:val="21"/>
          <w:szCs w:val="21"/>
        </w:rPr>
        <w:t>semi</w:t>
      </w:r>
      <w:r>
        <w:rPr>
          <w:rFonts w:ascii="Consolas" w:hAnsi="Consolas"/>
          <w:color w:val="FF9D00"/>
          <w:sz w:val="21"/>
          <w:szCs w:val="21"/>
        </w:rPr>
        <w:t>-</w:t>
      </w:r>
      <w:proofErr w:type="spellStart"/>
      <w:r>
        <w:rPr>
          <w:rFonts w:ascii="Consolas" w:hAnsi="Consolas"/>
          <w:color w:val="9EFFFF"/>
          <w:sz w:val="21"/>
          <w:szCs w:val="21"/>
        </w:rPr>
        <w:t>sideB</w:t>
      </w:r>
      <w:proofErr w:type="spellEnd"/>
      <w:r>
        <w:rPr>
          <w:rFonts w:ascii="Consolas" w:hAnsi="Consolas"/>
          <w:color w:val="E1EFFF"/>
          <w:sz w:val="21"/>
          <w:szCs w:val="21"/>
        </w:rPr>
        <w:t>)</w:t>
      </w:r>
      <w:r>
        <w:rPr>
          <w:rFonts w:ascii="Consolas" w:hAnsi="Consolas"/>
          <w:color w:val="9EFFFF"/>
          <w:sz w:val="21"/>
          <w:szCs w:val="21"/>
        </w:rPr>
        <w:t xml:space="preserve"> </w:t>
      </w:r>
      <w:r>
        <w:rPr>
          <w:rFonts w:ascii="Consolas" w:hAnsi="Consolas"/>
          <w:color w:val="FF9D00"/>
          <w:sz w:val="21"/>
          <w:szCs w:val="21"/>
        </w:rPr>
        <w:t>*</w:t>
      </w:r>
      <w:r>
        <w:rPr>
          <w:rFonts w:ascii="Consolas" w:hAnsi="Consolas"/>
          <w:color w:val="9EFFFF"/>
          <w:sz w:val="21"/>
          <w:szCs w:val="21"/>
        </w:rPr>
        <w:t xml:space="preserve"> </w:t>
      </w:r>
      <w:r>
        <w:rPr>
          <w:rFonts w:ascii="Consolas" w:hAnsi="Consolas"/>
          <w:color w:val="E1EFFF"/>
          <w:sz w:val="21"/>
          <w:szCs w:val="21"/>
        </w:rPr>
        <w:t>(</w:t>
      </w:r>
      <w:r>
        <w:rPr>
          <w:rFonts w:ascii="Consolas" w:hAnsi="Consolas"/>
          <w:color w:val="9EFFFF"/>
          <w:sz w:val="21"/>
          <w:szCs w:val="21"/>
        </w:rPr>
        <w:t>semi</w:t>
      </w:r>
      <w:r>
        <w:rPr>
          <w:rFonts w:ascii="Consolas" w:hAnsi="Consolas"/>
          <w:color w:val="FF9D00"/>
          <w:sz w:val="21"/>
          <w:szCs w:val="21"/>
        </w:rPr>
        <w:t>-</w:t>
      </w:r>
      <w:proofErr w:type="spellStart"/>
      <w:r>
        <w:rPr>
          <w:rFonts w:ascii="Consolas" w:hAnsi="Consolas"/>
          <w:color w:val="9EFFFF"/>
          <w:sz w:val="21"/>
          <w:szCs w:val="21"/>
        </w:rPr>
        <w:t>sideC</w:t>
      </w:r>
      <w:proofErr w:type="spellEnd"/>
      <w:r>
        <w:rPr>
          <w:rFonts w:ascii="Consolas" w:hAnsi="Consolas"/>
          <w:color w:val="E1EFFF"/>
          <w:sz w:val="21"/>
          <w:szCs w:val="21"/>
        </w:rPr>
        <w:t>))</w:t>
      </w:r>
    </w:p>
    <w:p w14:paraId="7EE0486D" w14:textId="77777777" w:rsidR="0096185F" w:rsidRDefault="0096185F" w:rsidP="0096185F">
      <w:pPr>
        <w:shd w:val="clear" w:color="auto" w:fill="2D2B55"/>
        <w:spacing w:line="285" w:lineRule="atLeast"/>
        <w:rPr>
          <w:rFonts w:ascii="Consolas" w:hAnsi="Consolas"/>
          <w:color w:val="FFFFFF"/>
          <w:sz w:val="21"/>
          <w:szCs w:val="21"/>
        </w:rPr>
      </w:pPr>
    </w:p>
    <w:p w14:paraId="7D47824B" w14:textId="77777777" w:rsidR="0096185F" w:rsidRDefault="0096185F" w:rsidP="0096185F">
      <w:pPr>
        <w:shd w:val="clear" w:color="auto" w:fill="2D2B55"/>
        <w:spacing w:line="285" w:lineRule="atLeast"/>
        <w:rPr>
          <w:rFonts w:ascii="Consolas" w:hAnsi="Consolas"/>
          <w:color w:val="E1EFFF"/>
          <w:sz w:val="21"/>
          <w:szCs w:val="21"/>
        </w:rPr>
      </w:pPr>
      <w:proofErr w:type="gramStart"/>
      <w:r>
        <w:rPr>
          <w:rFonts w:ascii="Consolas" w:hAnsi="Consolas"/>
          <w:color w:val="FAD000"/>
          <w:sz w:val="21"/>
          <w:szCs w:val="21"/>
        </w:rPr>
        <w:t>print</w:t>
      </w:r>
      <w:r>
        <w:rPr>
          <w:rFonts w:ascii="Consolas" w:hAnsi="Consolas"/>
          <w:color w:val="E1EFFF"/>
          <w:sz w:val="21"/>
          <w:szCs w:val="21"/>
        </w:rPr>
        <w:t>(</w:t>
      </w:r>
      <w:proofErr w:type="gramEnd"/>
      <w:r>
        <w:rPr>
          <w:rFonts w:ascii="Consolas" w:hAnsi="Consolas"/>
          <w:color w:val="92FC79"/>
          <w:sz w:val="21"/>
          <w:szCs w:val="21"/>
        </w:rPr>
        <w:t>"</w:t>
      </w:r>
      <w:r>
        <w:rPr>
          <w:rFonts w:ascii="Consolas" w:hAnsi="Consolas"/>
          <w:color w:val="A5FF90"/>
          <w:sz w:val="21"/>
          <w:szCs w:val="21"/>
        </w:rPr>
        <w:t xml:space="preserve">The area of the triangle is: </w:t>
      </w:r>
      <w:r>
        <w:rPr>
          <w:rFonts w:ascii="Consolas" w:hAnsi="Consolas"/>
          <w:color w:val="FF628C"/>
          <w:sz w:val="21"/>
          <w:szCs w:val="21"/>
        </w:rPr>
        <w:t>%.2f</w:t>
      </w:r>
      <w:r>
        <w:rPr>
          <w:rFonts w:ascii="Consolas" w:hAnsi="Consolas"/>
          <w:color w:val="92FC79"/>
          <w:sz w:val="21"/>
          <w:szCs w:val="21"/>
        </w:rPr>
        <w:t>"</w:t>
      </w:r>
      <w:r>
        <w:rPr>
          <w:rFonts w:ascii="Consolas" w:hAnsi="Consolas"/>
          <w:color w:val="9EFFFF"/>
          <w:sz w:val="21"/>
          <w:szCs w:val="21"/>
        </w:rPr>
        <w:t xml:space="preserve"> </w:t>
      </w:r>
      <w:r>
        <w:rPr>
          <w:rFonts w:ascii="Consolas" w:hAnsi="Consolas"/>
          <w:color w:val="FF9D00"/>
          <w:sz w:val="21"/>
          <w:szCs w:val="21"/>
        </w:rPr>
        <w:t>%</w:t>
      </w:r>
      <w:r>
        <w:rPr>
          <w:rFonts w:ascii="Consolas" w:hAnsi="Consolas"/>
          <w:color w:val="9EFFFF"/>
          <w:sz w:val="21"/>
          <w:szCs w:val="21"/>
        </w:rPr>
        <w:t xml:space="preserve"> area</w:t>
      </w:r>
      <w:r>
        <w:rPr>
          <w:rFonts w:ascii="Consolas" w:hAnsi="Consolas"/>
          <w:color w:val="E1EFFF"/>
          <w:sz w:val="21"/>
          <w:szCs w:val="21"/>
        </w:rPr>
        <w:t>)</w:t>
      </w:r>
    </w:p>
    <w:p w14:paraId="1D746C6A" w14:textId="77777777" w:rsidR="0096185F" w:rsidRDefault="0096185F" w:rsidP="0096185F">
      <w:pPr>
        <w:shd w:val="clear" w:color="auto" w:fill="2D2B55"/>
        <w:spacing w:line="285" w:lineRule="atLeast"/>
        <w:rPr>
          <w:rFonts w:ascii="Consolas" w:hAnsi="Consolas"/>
          <w:color w:val="FFFFFF"/>
          <w:sz w:val="21"/>
          <w:szCs w:val="21"/>
        </w:rPr>
      </w:pPr>
    </w:p>
    <w:p w14:paraId="13EFCC25" w14:textId="77777777" w:rsidR="003D310A" w:rsidRPr="009375BC" w:rsidRDefault="003D310A" w:rsidP="00644107">
      <w:pPr>
        <w:jc w:val="both"/>
        <w:rPr>
          <w:rFonts w:ascii="Arial Narrow" w:hAnsi="Arial Narrow" w:cstheme="minorHAnsi"/>
          <w:b/>
          <w:lang w:eastAsia="ar-SA"/>
        </w:rPr>
      </w:pPr>
    </w:p>
    <w:p w14:paraId="452956D2" w14:textId="540AEF2D" w:rsidR="00644107" w:rsidRPr="009375BC" w:rsidRDefault="00644107" w:rsidP="00644107">
      <w:pPr>
        <w:jc w:val="both"/>
        <w:rPr>
          <w:rFonts w:ascii="Arial Narrow" w:hAnsi="Arial Narrow" w:cstheme="minorHAnsi"/>
          <w:b/>
          <w:lang w:eastAsia="ar-SA"/>
        </w:rPr>
      </w:pPr>
      <w:r w:rsidRPr="009375BC">
        <w:rPr>
          <w:rFonts w:ascii="Arial Narrow" w:hAnsi="Arial Narrow" w:cstheme="minorHAnsi"/>
          <w:b/>
          <w:lang w:eastAsia="ar-SA"/>
        </w:rPr>
        <w:t>Output: (Use three sets of inputs and screenshot all the outputs and paste them here)</w:t>
      </w:r>
    </w:p>
    <w:p w14:paraId="070FC6D6" w14:textId="034BA463" w:rsidR="0023035A" w:rsidRPr="009375BC" w:rsidRDefault="0023035A" w:rsidP="0067093A">
      <w:pPr>
        <w:jc w:val="both"/>
        <w:rPr>
          <w:rFonts w:ascii="Arial Narrow" w:hAnsi="Arial Narrow" w:cstheme="minorHAnsi"/>
          <w:b/>
          <w:lang w:eastAsia="ar-SA"/>
        </w:rPr>
      </w:pPr>
    </w:p>
    <w:p w14:paraId="07EE16A0" w14:textId="37CE4515" w:rsidR="0023035A" w:rsidRDefault="004E081F" w:rsidP="0067093A">
      <w:pPr>
        <w:jc w:val="both"/>
        <w:rPr>
          <w:rFonts w:ascii="Arial Narrow" w:hAnsi="Arial Narrow" w:cstheme="minorHAnsi"/>
          <w:b/>
          <w:lang w:eastAsia="ar-SA"/>
        </w:rPr>
      </w:pPr>
      <w:r w:rsidRPr="004E081F">
        <w:rPr>
          <w:rFonts w:ascii="Arial Narrow" w:hAnsi="Arial Narrow" w:cstheme="minorHAnsi"/>
          <w:b/>
          <w:lang w:eastAsia="ar-SA"/>
        </w:rPr>
        <w:drawing>
          <wp:inline distT="0" distB="0" distL="0" distR="0" wp14:anchorId="7F3CF80A" wp14:editId="2CFCC660">
            <wp:extent cx="5943600" cy="1081405"/>
            <wp:effectExtent l="0" t="0" r="0" b="4445"/>
            <wp:docPr id="1174621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621226" name=""/>
                    <pic:cNvPicPr/>
                  </pic:nvPicPr>
                  <pic:blipFill>
                    <a:blip r:embed="rId14"/>
                    <a:stretch>
                      <a:fillRect/>
                    </a:stretch>
                  </pic:blipFill>
                  <pic:spPr>
                    <a:xfrm>
                      <a:off x="0" y="0"/>
                      <a:ext cx="5943600" cy="1081405"/>
                    </a:xfrm>
                    <a:prstGeom prst="rect">
                      <a:avLst/>
                    </a:prstGeom>
                  </pic:spPr>
                </pic:pic>
              </a:graphicData>
            </a:graphic>
          </wp:inline>
        </w:drawing>
      </w:r>
    </w:p>
    <w:p w14:paraId="2816719D" w14:textId="77777777" w:rsidR="004E081F" w:rsidRDefault="004E081F" w:rsidP="0067093A">
      <w:pPr>
        <w:jc w:val="both"/>
        <w:rPr>
          <w:rFonts w:ascii="Arial Narrow" w:hAnsi="Arial Narrow" w:cstheme="minorHAnsi"/>
          <w:b/>
          <w:lang w:eastAsia="ar-SA"/>
        </w:rPr>
      </w:pPr>
    </w:p>
    <w:p w14:paraId="34C59DAC" w14:textId="2602EB8F" w:rsidR="004E081F" w:rsidRDefault="004E081F" w:rsidP="0067093A">
      <w:pPr>
        <w:jc w:val="both"/>
        <w:rPr>
          <w:rFonts w:ascii="Arial Narrow" w:hAnsi="Arial Narrow" w:cstheme="minorHAnsi"/>
          <w:b/>
          <w:lang w:eastAsia="ar-SA"/>
        </w:rPr>
      </w:pPr>
      <w:r w:rsidRPr="004E081F">
        <w:rPr>
          <w:rFonts w:ascii="Arial Narrow" w:hAnsi="Arial Narrow" w:cstheme="minorHAnsi"/>
          <w:b/>
          <w:lang w:eastAsia="ar-SA"/>
        </w:rPr>
        <w:drawing>
          <wp:inline distT="0" distB="0" distL="0" distR="0" wp14:anchorId="5913861E" wp14:editId="25CBF2BB">
            <wp:extent cx="5943600" cy="1169670"/>
            <wp:effectExtent l="0" t="0" r="0" b="0"/>
            <wp:docPr id="631488281" name="Picture 1" descr="A blue and white text on a dar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488281" name="Picture 1" descr="A blue and white text on a dark background&#10;&#10;Description automatically generated"/>
                    <pic:cNvPicPr/>
                  </pic:nvPicPr>
                  <pic:blipFill>
                    <a:blip r:embed="rId15"/>
                    <a:stretch>
                      <a:fillRect/>
                    </a:stretch>
                  </pic:blipFill>
                  <pic:spPr>
                    <a:xfrm>
                      <a:off x="0" y="0"/>
                      <a:ext cx="5943600" cy="1169670"/>
                    </a:xfrm>
                    <a:prstGeom prst="rect">
                      <a:avLst/>
                    </a:prstGeom>
                  </pic:spPr>
                </pic:pic>
              </a:graphicData>
            </a:graphic>
          </wp:inline>
        </w:drawing>
      </w:r>
    </w:p>
    <w:p w14:paraId="55DD2EA1" w14:textId="77777777" w:rsidR="004E081F" w:rsidRDefault="004E081F" w:rsidP="0067093A">
      <w:pPr>
        <w:jc w:val="both"/>
        <w:rPr>
          <w:rFonts w:ascii="Arial Narrow" w:hAnsi="Arial Narrow" w:cstheme="minorHAnsi"/>
          <w:b/>
          <w:lang w:eastAsia="ar-SA"/>
        </w:rPr>
      </w:pPr>
    </w:p>
    <w:p w14:paraId="467C72B8" w14:textId="6ED8BC9F" w:rsidR="00B70AE0" w:rsidRPr="009375BC" w:rsidRDefault="004E081F" w:rsidP="0067093A">
      <w:pPr>
        <w:jc w:val="both"/>
        <w:rPr>
          <w:rFonts w:ascii="Arial Narrow" w:hAnsi="Arial Narrow" w:cstheme="minorHAnsi"/>
          <w:b/>
          <w:lang w:eastAsia="ar-SA"/>
        </w:rPr>
      </w:pPr>
      <w:r w:rsidRPr="004E081F">
        <w:rPr>
          <w:rFonts w:ascii="Arial Narrow" w:hAnsi="Arial Narrow" w:cstheme="minorHAnsi"/>
          <w:b/>
          <w:lang w:eastAsia="ar-SA"/>
        </w:rPr>
        <w:drawing>
          <wp:inline distT="0" distB="0" distL="0" distR="0" wp14:anchorId="0BC91A46" wp14:editId="59502883">
            <wp:extent cx="5943600" cy="1179830"/>
            <wp:effectExtent l="0" t="0" r="0" b="1270"/>
            <wp:docPr id="1505322124"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322124" name="Picture 1" descr="A blue screen with white text&#10;&#10;Description automatically generated"/>
                    <pic:cNvPicPr/>
                  </pic:nvPicPr>
                  <pic:blipFill>
                    <a:blip r:embed="rId16"/>
                    <a:stretch>
                      <a:fillRect/>
                    </a:stretch>
                  </pic:blipFill>
                  <pic:spPr>
                    <a:xfrm>
                      <a:off x="0" y="0"/>
                      <a:ext cx="5943600" cy="1179830"/>
                    </a:xfrm>
                    <a:prstGeom prst="rect">
                      <a:avLst/>
                    </a:prstGeom>
                  </pic:spPr>
                </pic:pic>
              </a:graphicData>
            </a:graphic>
          </wp:inline>
        </w:drawing>
      </w:r>
    </w:p>
    <w:p w14:paraId="3FDA5C71" w14:textId="37194274" w:rsidR="00B70AE0" w:rsidRDefault="00B70AE0" w:rsidP="0067093A">
      <w:pPr>
        <w:jc w:val="both"/>
        <w:rPr>
          <w:rFonts w:ascii="Arial Narrow" w:hAnsi="Arial Narrow" w:cstheme="minorHAnsi"/>
          <w:b/>
          <w:lang w:eastAsia="ar-SA"/>
        </w:rPr>
      </w:pPr>
    </w:p>
    <w:p w14:paraId="0B352921" w14:textId="77777777" w:rsidR="0096185F" w:rsidRDefault="0096185F" w:rsidP="0067093A">
      <w:pPr>
        <w:jc w:val="both"/>
        <w:rPr>
          <w:rFonts w:ascii="Arial Narrow" w:hAnsi="Arial Narrow" w:cstheme="minorHAnsi"/>
          <w:b/>
          <w:lang w:eastAsia="ar-SA"/>
        </w:rPr>
      </w:pPr>
    </w:p>
    <w:p w14:paraId="355AA29F" w14:textId="77777777" w:rsidR="0096185F" w:rsidRDefault="0096185F" w:rsidP="0067093A">
      <w:pPr>
        <w:jc w:val="both"/>
        <w:rPr>
          <w:rFonts w:ascii="Arial Narrow" w:hAnsi="Arial Narrow" w:cstheme="minorHAnsi"/>
          <w:b/>
          <w:lang w:eastAsia="ar-SA"/>
        </w:rPr>
      </w:pPr>
    </w:p>
    <w:p w14:paraId="1601A3F2" w14:textId="77777777" w:rsidR="0096185F" w:rsidRDefault="0096185F" w:rsidP="0067093A">
      <w:pPr>
        <w:jc w:val="both"/>
        <w:rPr>
          <w:rFonts w:ascii="Arial Narrow" w:hAnsi="Arial Narrow" w:cstheme="minorHAnsi"/>
          <w:b/>
          <w:lang w:eastAsia="ar-SA"/>
        </w:rPr>
      </w:pPr>
    </w:p>
    <w:p w14:paraId="5CD5E57A" w14:textId="77777777" w:rsidR="0096185F" w:rsidRDefault="0096185F" w:rsidP="0067093A">
      <w:pPr>
        <w:jc w:val="both"/>
        <w:rPr>
          <w:rFonts w:ascii="Arial Narrow" w:hAnsi="Arial Narrow" w:cstheme="minorHAnsi"/>
          <w:b/>
          <w:lang w:eastAsia="ar-SA"/>
        </w:rPr>
      </w:pPr>
    </w:p>
    <w:p w14:paraId="41193368" w14:textId="77777777" w:rsidR="0096185F" w:rsidRDefault="0096185F" w:rsidP="0067093A">
      <w:pPr>
        <w:jc w:val="both"/>
        <w:rPr>
          <w:rFonts w:ascii="Arial Narrow" w:hAnsi="Arial Narrow" w:cstheme="minorHAnsi"/>
          <w:b/>
          <w:lang w:eastAsia="ar-SA"/>
        </w:rPr>
      </w:pPr>
    </w:p>
    <w:p w14:paraId="71350580" w14:textId="77777777" w:rsidR="0096185F" w:rsidRDefault="0096185F" w:rsidP="0067093A">
      <w:pPr>
        <w:jc w:val="both"/>
        <w:rPr>
          <w:rFonts w:ascii="Arial Narrow" w:hAnsi="Arial Narrow" w:cstheme="minorHAnsi"/>
          <w:b/>
          <w:lang w:eastAsia="ar-SA"/>
        </w:rPr>
      </w:pPr>
    </w:p>
    <w:p w14:paraId="7D550146" w14:textId="77777777" w:rsidR="0096185F" w:rsidRDefault="0096185F" w:rsidP="0067093A">
      <w:pPr>
        <w:jc w:val="both"/>
        <w:rPr>
          <w:rFonts w:ascii="Arial Narrow" w:hAnsi="Arial Narrow" w:cstheme="minorHAnsi"/>
          <w:b/>
          <w:lang w:eastAsia="ar-SA"/>
        </w:rPr>
      </w:pPr>
    </w:p>
    <w:p w14:paraId="581AE625" w14:textId="77777777" w:rsidR="0096185F" w:rsidRDefault="0096185F" w:rsidP="0067093A">
      <w:pPr>
        <w:jc w:val="both"/>
        <w:rPr>
          <w:rFonts w:ascii="Arial Narrow" w:hAnsi="Arial Narrow" w:cstheme="minorHAnsi"/>
          <w:b/>
          <w:lang w:eastAsia="ar-SA"/>
        </w:rPr>
      </w:pPr>
    </w:p>
    <w:p w14:paraId="5217DBA4" w14:textId="77777777" w:rsidR="0096185F" w:rsidRDefault="0096185F" w:rsidP="0067093A">
      <w:pPr>
        <w:jc w:val="both"/>
        <w:rPr>
          <w:rFonts w:ascii="Arial Narrow" w:hAnsi="Arial Narrow" w:cstheme="minorHAnsi"/>
          <w:b/>
          <w:lang w:eastAsia="ar-SA"/>
        </w:rPr>
      </w:pPr>
    </w:p>
    <w:p w14:paraId="7ED42971" w14:textId="77777777" w:rsidR="0096185F" w:rsidRDefault="0096185F" w:rsidP="0067093A">
      <w:pPr>
        <w:jc w:val="both"/>
        <w:rPr>
          <w:rFonts w:ascii="Arial Narrow" w:hAnsi="Arial Narrow" w:cstheme="minorHAnsi"/>
          <w:b/>
          <w:lang w:eastAsia="ar-SA"/>
        </w:rPr>
      </w:pPr>
    </w:p>
    <w:p w14:paraId="7CF9638F" w14:textId="77777777" w:rsidR="0096185F" w:rsidRPr="009375BC" w:rsidRDefault="0096185F" w:rsidP="0067093A">
      <w:pPr>
        <w:jc w:val="both"/>
        <w:rPr>
          <w:rFonts w:ascii="Arial Narrow" w:hAnsi="Arial Narrow" w:cstheme="minorHAnsi"/>
          <w:b/>
          <w:lang w:eastAsia="ar-SA"/>
        </w:rPr>
      </w:pPr>
    </w:p>
    <w:p w14:paraId="5F172917" w14:textId="1690461A" w:rsidR="00B70AE0" w:rsidRPr="009375BC" w:rsidRDefault="00B70AE0" w:rsidP="0067093A">
      <w:pPr>
        <w:jc w:val="both"/>
        <w:rPr>
          <w:rFonts w:ascii="Arial Narrow" w:hAnsi="Arial Narrow" w:cstheme="minorHAnsi"/>
          <w:b/>
          <w:lang w:eastAsia="ar-SA"/>
        </w:rPr>
      </w:pPr>
    </w:p>
    <w:p w14:paraId="1113EC26" w14:textId="77777777" w:rsidR="00BC505C" w:rsidRDefault="00BC505C" w:rsidP="00BC505C">
      <w:pPr>
        <w:jc w:val="both"/>
        <w:rPr>
          <w:rFonts w:ascii="Arial Narrow" w:hAnsi="Arial Narrow" w:cstheme="minorHAnsi"/>
          <w:b/>
          <w:lang w:eastAsia="ar-SA"/>
        </w:rPr>
      </w:pPr>
    </w:p>
    <w:p w14:paraId="6D7286D4" w14:textId="77777777" w:rsidR="004E081F" w:rsidRDefault="004E081F" w:rsidP="00BC505C">
      <w:pPr>
        <w:jc w:val="both"/>
        <w:rPr>
          <w:rFonts w:ascii="Arial Narrow" w:hAnsi="Arial Narrow" w:cstheme="minorHAnsi"/>
          <w:b/>
          <w:lang w:eastAsia="ar-SA"/>
        </w:rPr>
      </w:pPr>
    </w:p>
    <w:p w14:paraId="1461C940" w14:textId="77777777" w:rsidR="004E081F" w:rsidRDefault="004E081F" w:rsidP="00BC505C">
      <w:pPr>
        <w:jc w:val="both"/>
        <w:rPr>
          <w:rFonts w:ascii="Arial Narrow" w:hAnsi="Arial Narrow" w:cstheme="minorHAnsi"/>
          <w:b/>
          <w:lang w:eastAsia="ar-SA"/>
        </w:rPr>
      </w:pPr>
    </w:p>
    <w:p w14:paraId="6BF33286" w14:textId="77777777" w:rsidR="004E081F" w:rsidRDefault="004E081F" w:rsidP="00BC505C">
      <w:pPr>
        <w:jc w:val="both"/>
        <w:rPr>
          <w:rFonts w:ascii="Arial Narrow" w:hAnsi="Arial Narrow" w:cstheme="minorHAnsi"/>
          <w:b/>
          <w:lang w:eastAsia="ar-SA"/>
        </w:rPr>
      </w:pPr>
    </w:p>
    <w:p w14:paraId="76D70629" w14:textId="77777777" w:rsidR="004E081F" w:rsidRDefault="004E081F" w:rsidP="00BC505C">
      <w:pPr>
        <w:jc w:val="both"/>
        <w:rPr>
          <w:rFonts w:ascii="Arial Narrow" w:hAnsi="Arial Narrow" w:cstheme="minorHAnsi"/>
          <w:b/>
          <w:lang w:eastAsia="ar-SA"/>
        </w:rPr>
      </w:pPr>
    </w:p>
    <w:p w14:paraId="4D71DE1C" w14:textId="77777777" w:rsidR="004E081F" w:rsidRDefault="004E081F" w:rsidP="00BC505C">
      <w:pPr>
        <w:jc w:val="both"/>
        <w:rPr>
          <w:rFonts w:ascii="Arial Narrow" w:hAnsi="Arial Narrow" w:cstheme="minorHAnsi"/>
          <w:b/>
          <w:lang w:eastAsia="ar-SA"/>
        </w:rPr>
      </w:pPr>
    </w:p>
    <w:p w14:paraId="792310F5" w14:textId="77777777" w:rsidR="004E081F" w:rsidRDefault="004E081F" w:rsidP="00BC505C">
      <w:pPr>
        <w:jc w:val="both"/>
        <w:rPr>
          <w:rFonts w:ascii="Arial Narrow" w:hAnsi="Arial Narrow" w:cstheme="minorHAnsi"/>
          <w:b/>
          <w:lang w:eastAsia="ar-SA"/>
        </w:rPr>
      </w:pPr>
    </w:p>
    <w:p w14:paraId="7B798142" w14:textId="77777777" w:rsidR="003D310A" w:rsidRPr="009375BC" w:rsidRDefault="003D310A" w:rsidP="00BC505C">
      <w:pPr>
        <w:jc w:val="both"/>
        <w:rPr>
          <w:rFonts w:ascii="Arial Narrow" w:hAnsi="Arial Narrow" w:cstheme="minorHAnsi"/>
          <w:b/>
          <w:sz w:val="22"/>
          <w:szCs w:val="22"/>
        </w:rPr>
      </w:pPr>
    </w:p>
    <w:p w14:paraId="44573549" w14:textId="521A9E93" w:rsidR="00BC505C" w:rsidRPr="009375BC" w:rsidRDefault="00BC505C" w:rsidP="00BC505C">
      <w:pPr>
        <w:jc w:val="center"/>
        <w:rPr>
          <w:rFonts w:ascii="Arial Narrow" w:hAnsi="Arial Narrow" w:cstheme="minorHAnsi"/>
          <w:b/>
          <w:sz w:val="22"/>
          <w:szCs w:val="22"/>
        </w:rPr>
      </w:pPr>
      <w:r w:rsidRPr="009375BC">
        <w:rPr>
          <w:rFonts w:ascii="Arial Narrow" w:hAnsi="Arial Narrow" w:cstheme="minorHAnsi"/>
          <w:b/>
          <w:sz w:val="22"/>
          <w:szCs w:val="22"/>
        </w:rPr>
        <w:t xml:space="preserve">ACTIVITY </w:t>
      </w:r>
      <w:r w:rsidR="003D310A">
        <w:rPr>
          <w:rFonts w:ascii="Arial Narrow" w:hAnsi="Arial Narrow" w:cstheme="minorHAnsi"/>
          <w:b/>
          <w:sz w:val="22"/>
          <w:szCs w:val="22"/>
        </w:rPr>
        <w:t>1.</w:t>
      </w:r>
      <w:r w:rsidRPr="009375BC">
        <w:rPr>
          <w:rFonts w:ascii="Arial Narrow" w:hAnsi="Arial Narrow" w:cstheme="minorHAnsi"/>
          <w:b/>
          <w:sz w:val="22"/>
          <w:szCs w:val="22"/>
        </w:rPr>
        <w:t>3</w:t>
      </w:r>
      <w:r w:rsidR="003D310A">
        <w:rPr>
          <w:rFonts w:ascii="Arial Narrow" w:hAnsi="Arial Narrow" w:cstheme="minorHAnsi"/>
          <w:b/>
          <w:sz w:val="22"/>
          <w:szCs w:val="22"/>
        </w:rPr>
        <w:t xml:space="preserve">: </w:t>
      </w:r>
      <w:r w:rsidR="003D310A" w:rsidRPr="009375BC">
        <w:rPr>
          <w:rFonts w:ascii="Arial Narrow" w:hAnsi="Arial Narrow" w:cstheme="minorHAnsi"/>
          <w:b/>
          <w:sz w:val="22"/>
          <w:szCs w:val="22"/>
        </w:rPr>
        <w:t>Read between the Lines</w:t>
      </w:r>
    </w:p>
    <w:p w14:paraId="1F88DE74" w14:textId="408B6C94" w:rsidR="00B70AE0" w:rsidRPr="009375BC" w:rsidRDefault="00B70AE0" w:rsidP="00B70AE0">
      <w:pPr>
        <w:rPr>
          <w:rFonts w:ascii="Arial Narrow" w:hAnsi="Arial Narrow" w:cstheme="minorHAnsi"/>
          <w:b/>
          <w:sz w:val="22"/>
          <w:szCs w:val="22"/>
        </w:rPr>
      </w:pPr>
    </w:p>
    <w:p w14:paraId="3FD146AE" w14:textId="37EA9FB1" w:rsidR="00B70AE0" w:rsidRPr="003D310A" w:rsidRDefault="00B70AE0" w:rsidP="003D310A">
      <w:pPr>
        <w:jc w:val="both"/>
        <w:rPr>
          <w:rFonts w:ascii="Arial Narrow" w:hAnsi="Arial Narrow" w:cstheme="minorHAnsi"/>
          <w:bCs/>
          <w:sz w:val="22"/>
          <w:szCs w:val="22"/>
        </w:rPr>
      </w:pPr>
      <w:r w:rsidRPr="003D310A">
        <w:rPr>
          <w:rFonts w:ascii="Arial Narrow" w:hAnsi="Arial Narrow" w:cstheme="minorHAnsi"/>
          <w:bCs/>
          <w:sz w:val="22"/>
          <w:szCs w:val="22"/>
        </w:rPr>
        <w:t>Write a Python program that accepts two points then computes the slope of the line using the two points. The program should output the equation of the line.</w:t>
      </w:r>
      <w:r w:rsidR="00437AC7" w:rsidRPr="003D310A">
        <w:rPr>
          <w:rFonts w:ascii="Arial Narrow" w:hAnsi="Arial Narrow" w:cstheme="minorHAnsi"/>
          <w:bCs/>
          <w:sz w:val="22"/>
          <w:szCs w:val="22"/>
        </w:rPr>
        <w:t xml:space="preserve"> </w:t>
      </w:r>
      <w:r w:rsidR="00644107" w:rsidRPr="003D310A">
        <w:rPr>
          <w:rFonts w:ascii="Arial Narrow" w:hAnsi="Arial Narrow" w:cstheme="minorHAnsi"/>
          <w:bCs/>
          <w:sz w:val="22"/>
          <w:szCs w:val="22"/>
        </w:rPr>
        <w:t xml:space="preserve">Data type should be float. </w:t>
      </w:r>
      <w:r w:rsidR="00437AC7" w:rsidRPr="003D310A">
        <w:rPr>
          <w:rFonts w:ascii="Arial Narrow" w:hAnsi="Arial Narrow" w:cstheme="minorHAnsi"/>
          <w:bCs/>
          <w:sz w:val="22"/>
          <w:szCs w:val="22"/>
        </w:rPr>
        <w:t>Note: You are not allowed to use</w:t>
      </w:r>
      <w:r w:rsidR="00AC0DCC">
        <w:rPr>
          <w:rFonts w:ascii="Arial Narrow" w:hAnsi="Arial Narrow" w:cstheme="minorHAnsi"/>
          <w:bCs/>
          <w:sz w:val="22"/>
          <w:szCs w:val="22"/>
        </w:rPr>
        <w:t>r-defined</w:t>
      </w:r>
      <w:r w:rsidR="00437AC7" w:rsidRPr="003D310A">
        <w:rPr>
          <w:rFonts w:ascii="Arial Narrow" w:hAnsi="Arial Narrow" w:cstheme="minorHAnsi"/>
          <w:bCs/>
          <w:sz w:val="22"/>
          <w:szCs w:val="22"/>
        </w:rPr>
        <w:t xml:space="preserve"> functions. </w:t>
      </w:r>
    </w:p>
    <w:p w14:paraId="10392022" w14:textId="77777777" w:rsidR="00437AC7" w:rsidRPr="009375BC" w:rsidRDefault="00437AC7" w:rsidP="00B70AE0">
      <w:pPr>
        <w:rPr>
          <w:rFonts w:ascii="Arial Narrow" w:hAnsi="Arial Narrow" w:cstheme="minorHAnsi"/>
          <w:b/>
          <w:sz w:val="22"/>
          <w:szCs w:val="22"/>
        </w:rPr>
      </w:pPr>
    </w:p>
    <w:p w14:paraId="6172B0D4" w14:textId="52E1A29B" w:rsidR="00437AC7" w:rsidRPr="009375BC" w:rsidRDefault="00437AC7" w:rsidP="00B70AE0">
      <w:pPr>
        <w:rPr>
          <w:rFonts w:ascii="Arial Narrow" w:hAnsi="Arial Narrow" w:cstheme="minorHAnsi"/>
          <w:b/>
          <w:sz w:val="22"/>
          <w:szCs w:val="22"/>
        </w:rPr>
      </w:pPr>
      <w:r w:rsidRPr="009375BC">
        <w:rPr>
          <w:rFonts w:ascii="Arial Narrow" w:hAnsi="Arial Narrow" w:cstheme="minorHAnsi"/>
          <w:b/>
          <w:sz w:val="22"/>
          <w:szCs w:val="22"/>
        </w:rPr>
        <w:t>Sample Output:</w:t>
      </w:r>
    </w:p>
    <w:p w14:paraId="43914FA1" w14:textId="77777777" w:rsidR="00437AC7" w:rsidRPr="009375BC" w:rsidRDefault="00437AC7" w:rsidP="00B70AE0">
      <w:pPr>
        <w:rPr>
          <w:rFonts w:ascii="Arial Narrow" w:hAnsi="Arial Narrow" w:cstheme="minorHAnsi"/>
          <w:b/>
          <w:sz w:val="22"/>
          <w:szCs w:val="22"/>
        </w:rPr>
      </w:pPr>
    </w:p>
    <w:p w14:paraId="38F48DDD" w14:textId="7D02AE10" w:rsidR="00437AC7" w:rsidRPr="009375BC" w:rsidRDefault="00437AC7" w:rsidP="00B70AE0">
      <w:pPr>
        <w:rPr>
          <w:rFonts w:ascii="Arial Narrow" w:hAnsi="Arial Narrow" w:cstheme="minorHAnsi"/>
          <w:b/>
          <w:sz w:val="22"/>
          <w:szCs w:val="22"/>
        </w:rPr>
      </w:pPr>
      <w:r w:rsidRPr="009375BC">
        <w:rPr>
          <w:rFonts w:ascii="Arial Narrow" w:hAnsi="Arial Narrow"/>
          <w:noProof/>
        </w:rPr>
        <w:drawing>
          <wp:inline distT="0" distB="0" distL="0" distR="0" wp14:anchorId="6ADC902D" wp14:editId="2A93EBA3">
            <wp:extent cx="4572000" cy="1190625"/>
            <wp:effectExtent l="0" t="0" r="0" b="9525"/>
            <wp:docPr id="1641538316"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538316" name="Picture 1" descr="A black text on a white background&#10;&#10;Description automatically generated"/>
                    <pic:cNvPicPr/>
                  </pic:nvPicPr>
                  <pic:blipFill>
                    <a:blip r:embed="rId17"/>
                    <a:stretch>
                      <a:fillRect/>
                    </a:stretch>
                  </pic:blipFill>
                  <pic:spPr>
                    <a:xfrm>
                      <a:off x="0" y="0"/>
                      <a:ext cx="4572000" cy="1190625"/>
                    </a:xfrm>
                    <a:prstGeom prst="rect">
                      <a:avLst/>
                    </a:prstGeom>
                  </pic:spPr>
                </pic:pic>
              </a:graphicData>
            </a:graphic>
          </wp:inline>
        </w:drawing>
      </w:r>
    </w:p>
    <w:p w14:paraId="1354E89D" w14:textId="3B6C7F5D" w:rsidR="00B70AE0" w:rsidRPr="009375BC" w:rsidRDefault="00B70AE0" w:rsidP="00B70AE0">
      <w:pPr>
        <w:rPr>
          <w:rFonts w:ascii="Arial Narrow" w:hAnsi="Arial Narrow" w:cstheme="minorHAnsi"/>
          <w:b/>
          <w:sz w:val="22"/>
          <w:szCs w:val="22"/>
        </w:rPr>
      </w:pPr>
    </w:p>
    <w:p w14:paraId="70B5F7A4" w14:textId="181C676A" w:rsidR="00B70AE0" w:rsidRPr="009375BC" w:rsidRDefault="00437AC7" w:rsidP="00B70AE0">
      <w:pPr>
        <w:jc w:val="both"/>
        <w:rPr>
          <w:rFonts w:ascii="Arial Narrow" w:hAnsi="Arial Narrow" w:cstheme="minorHAnsi"/>
          <w:b/>
          <w:i/>
          <w:iCs/>
          <w:color w:val="FF0000"/>
          <w:sz w:val="22"/>
          <w:szCs w:val="22"/>
          <w:lang w:eastAsia="ar-SA"/>
        </w:rPr>
      </w:pPr>
      <w:r w:rsidRPr="009375BC">
        <w:rPr>
          <w:rFonts w:ascii="Arial Narrow" w:hAnsi="Arial Narrow" w:cstheme="minorHAnsi"/>
          <w:b/>
          <w:i/>
          <w:iCs/>
          <w:color w:val="FF0000"/>
          <w:sz w:val="22"/>
          <w:szCs w:val="22"/>
          <w:lang w:eastAsia="ar-SA"/>
        </w:rPr>
        <w:t>Copy the source code</w:t>
      </w:r>
      <w:r w:rsidR="00B70AE0" w:rsidRPr="009375BC">
        <w:rPr>
          <w:rFonts w:ascii="Arial Narrow" w:hAnsi="Arial Narrow" w:cstheme="minorHAnsi"/>
          <w:b/>
          <w:i/>
          <w:iCs/>
          <w:color w:val="FF0000"/>
          <w:sz w:val="22"/>
          <w:szCs w:val="22"/>
          <w:lang w:eastAsia="ar-SA"/>
        </w:rPr>
        <w:t xml:space="preserve"> directly from the IDE so that colors of the codes are preserved for readability. </w:t>
      </w:r>
      <w:r w:rsidRPr="009375BC">
        <w:rPr>
          <w:rFonts w:ascii="Arial Narrow" w:hAnsi="Arial Narrow" w:cstheme="minorHAnsi"/>
          <w:b/>
          <w:i/>
          <w:iCs/>
          <w:color w:val="FF0000"/>
          <w:sz w:val="22"/>
          <w:szCs w:val="22"/>
          <w:lang w:eastAsia="ar-SA"/>
        </w:rPr>
        <w:t xml:space="preserve">Snip the output as seen in the sample and paste it below.  </w:t>
      </w:r>
      <w:r w:rsidR="00B70AE0" w:rsidRPr="009375BC">
        <w:rPr>
          <w:rFonts w:ascii="Arial Narrow" w:hAnsi="Arial Narrow" w:cstheme="minorHAnsi"/>
          <w:b/>
          <w:i/>
          <w:iCs/>
          <w:color w:val="FF0000"/>
          <w:sz w:val="22"/>
          <w:szCs w:val="22"/>
          <w:lang w:eastAsia="ar-SA"/>
        </w:rPr>
        <w:t xml:space="preserve"> </w:t>
      </w:r>
    </w:p>
    <w:p w14:paraId="4C5EF2B1" w14:textId="77777777" w:rsidR="00B70AE0" w:rsidRPr="009375BC" w:rsidRDefault="00B70AE0" w:rsidP="00B70AE0">
      <w:pPr>
        <w:rPr>
          <w:rFonts w:ascii="Arial Narrow" w:hAnsi="Arial Narrow" w:cstheme="minorHAnsi"/>
          <w:b/>
          <w:sz w:val="22"/>
          <w:szCs w:val="22"/>
        </w:rPr>
      </w:pPr>
    </w:p>
    <w:p w14:paraId="3BAD5B9F" w14:textId="44BA7FA9" w:rsidR="0023035A" w:rsidRPr="009375BC" w:rsidRDefault="00437AC7" w:rsidP="0067093A">
      <w:pPr>
        <w:jc w:val="both"/>
        <w:rPr>
          <w:rFonts w:ascii="Arial Narrow" w:hAnsi="Arial Narrow" w:cstheme="minorHAnsi"/>
          <w:b/>
          <w:lang w:eastAsia="ar-SA"/>
        </w:rPr>
      </w:pPr>
      <w:r w:rsidRPr="009375BC">
        <w:rPr>
          <w:rFonts w:ascii="Arial Narrow" w:hAnsi="Arial Narrow" w:cstheme="minorHAnsi"/>
          <w:b/>
          <w:lang w:eastAsia="ar-SA"/>
        </w:rPr>
        <w:t>Source Code:</w:t>
      </w:r>
    </w:p>
    <w:p w14:paraId="0C5102C3" w14:textId="77777777" w:rsidR="00437AC7" w:rsidRDefault="00437AC7" w:rsidP="0067093A">
      <w:pPr>
        <w:jc w:val="both"/>
        <w:rPr>
          <w:rFonts w:ascii="Arial Narrow" w:hAnsi="Arial Narrow" w:cstheme="minorHAnsi"/>
          <w:b/>
          <w:lang w:eastAsia="ar-SA"/>
        </w:rPr>
      </w:pPr>
    </w:p>
    <w:p w14:paraId="183F2BAD" w14:textId="77777777" w:rsidR="00F42FA9" w:rsidRDefault="00F42FA9" w:rsidP="00F42FA9">
      <w:pPr>
        <w:shd w:val="clear" w:color="auto" w:fill="2D2B55"/>
        <w:spacing w:line="285" w:lineRule="atLeast"/>
        <w:rPr>
          <w:rFonts w:ascii="Consolas" w:hAnsi="Consolas"/>
          <w:color w:val="FFFFFF"/>
          <w:sz w:val="21"/>
          <w:szCs w:val="21"/>
          <w:lang w:val="en-PH" w:eastAsia="en-PH"/>
        </w:rPr>
      </w:pPr>
      <w:r>
        <w:rPr>
          <w:rFonts w:ascii="Consolas" w:hAnsi="Consolas"/>
          <w:i/>
          <w:iCs/>
          <w:color w:val="B362FF"/>
          <w:sz w:val="21"/>
          <w:szCs w:val="21"/>
        </w:rPr>
        <w:t># Read between the lines</w:t>
      </w:r>
    </w:p>
    <w:p w14:paraId="4A7B5AE6" w14:textId="77777777" w:rsidR="00F42FA9" w:rsidRDefault="00F42FA9" w:rsidP="00F42FA9">
      <w:pPr>
        <w:shd w:val="clear" w:color="auto" w:fill="2D2B55"/>
        <w:spacing w:line="285" w:lineRule="atLeast"/>
        <w:rPr>
          <w:rFonts w:ascii="Consolas" w:hAnsi="Consolas"/>
          <w:color w:val="FFFFFF"/>
          <w:sz w:val="21"/>
          <w:szCs w:val="21"/>
        </w:rPr>
      </w:pPr>
    </w:p>
    <w:p w14:paraId="795AF53B" w14:textId="77777777" w:rsidR="00F42FA9" w:rsidRDefault="00F42FA9" w:rsidP="00F42FA9">
      <w:pPr>
        <w:shd w:val="clear" w:color="auto" w:fill="2D2B55"/>
        <w:spacing w:line="285" w:lineRule="atLeast"/>
        <w:rPr>
          <w:rFonts w:ascii="Consolas" w:hAnsi="Consolas"/>
          <w:color w:val="FFFFFF"/>
          <w:sz w:val="21"/>
          <w:szCs w:val="21"/>
        </w:rPr>
      </w:pPr>
      <w:r>
        <w:rPr>
          <w:rFonts w:ascii="Consolas" w:hAnsi="Consolas"/>
          <w:i/>
          <w:iCs/>
          <w:color w:val="B362FF"/>
          <w:sz w:val="21"/>
          <w:szCs w:val="21"/>
        </w:rPr>
        <w:t># Getting user input</w:t>
      </w:r>
    </w:p>
    <w:p w14:paraId="317EC3CF" w14:textId="77777777" w:rsidR="00F42FA9" w:rsidRDefault="00F42FA9" w:rsidP="00F42FA9">
      <w:pPr>
        <w:shd w:val="clear" w:color="auto" w:fill="2D2B55"/>
        <w:spacing w:line="285" w:lineRule="atLeast"/>
        <w:rPr>
          <w:rFonts w:ascii="Consolas" w:hAnsi="Consolas"/>
          <w:color w:val="FFFFFF"/>
          <w:sz w:val="21"/>
          <w:szCs w:val="21"/>
        </w:rPr>
      </w:pPr>
      <w:r>
        <w:rPr>
          <w:rFonts w:ascii="Consolas" w:hAnsi="Consolas"/>
          <w:color w:val="FFFFFF"/>
          <w:sz w:val="21"/>
          <w:szCs w:val="21"/>
        </w:rPr>
        <w:t xml:space="preserve">x1 </w:t>
      </w:r>
      <w:r>
        <w:rPr>
          <w:rFonts w:ascii="Consolas" w:hAnsi="Consolas"/>
          <w:color w:val="FF9D00"/>
          <w:sz w:val="21"/>
          <w:szCs w:val="21"/>
        </w:rPr>
        <w:t>=</w:t>
      </w:r>
      <w:r>
        <w:rPr>
          <w:rFonts w:ascii="Consolas" w:hAnsi="Consolas"/>
          <w:color w:val="FFFFFF"/>
          <w:sz w:val="21"/>
          <w:szCs w:val="21"/>
        </w:rPr>
        <w:t xml:space="preserve"> </w:t>
      </w:r>
      <w:proofErr w:type="gramStart"/>
      <w:r>
        <w:rPr>
          <w:rFonts w:ascii="Consolas" w:hAnsi="Consolas"/>
          <w:color w:val="80FFBB"/>
          <w:sz w:val="21"/>
          <w:szCs w:val="21"/>
        </w:rPr>
        <w:t>float</w:t>
      </w:r>
      <w:r>
        <w:rPr>
          <w:rFonts w:ascii="Consolas" w:hAnsi="Consolas"/>
          <w:color w:val="E1EFFF"/>
          <w:sz w:val="21"/>
          <w:szCs w:val="21"/>
        </w:rPr>
        <w:t>(</w:t>
      </w:r>
      <w:proofErr w:type="gramEnd"/>
      <w:r>
        <w:rPr>
          <w:rFonts w:ascii="Consolas" w:hAnsi="Consolas"/>
          <w:color w:val="FAD000"/>
          <w:sz w:val="21"/>
          <w:szCs w:val="21"/>
        </w:rPr>
        <w:t>input</w:t>
      </w:r>
      <w:r>
        <w:rPr>
          <w:rFonts w:ascii="Consolas" w:hAnsi="Consolas"/>
          <w:color w:val="E1EFFF"/>
          <w:sz w:val="21"/>
          <w:szCs w:val="21"/>
        </w:rPr>
        <w:t>(</w:t>
      </w:r>
      <w:r>
        <w:rPr>
          <w:rFonts w:ascii="Consolas" w:hAnsi="Consolas"/>
          <w:color w:val="92FC79"/>
          <w:sz w:val="21"/>
          <w:szCs w:val="21"/>
        </w:rPr>
        <w:t>"</w:t>
      </w:r>
      <w:r>
        <w:rPr>
          <w:rFonts w:ascii="Consolas" w:hAnsi="Consolas"/>
          <w:color w:val="A5FF90"/>
          <w:sz w:val="21"/>
          <w:szCs w:val="21"/>
        </w:rPr>
        <w:t xml:space="preserve">Enter x1: </w:t>
      </w:r>
      <w:r>
        <w:rPr>
          <w:rFonts w:ascii="Consolas" w:hAnsi="Consolas"/>
          <w:color w:val="92FC79"/>
          <w:sz w:val="21"/>
          <w:szCs w:val="21"/>
        </w:rPr>
        <w:t>"</w:t>
      </w:r>
      <w:r>
        <w:rPr>
          <w:rFonts w:ascii="Consolas" w:hAnsi="Consolas"/>
          <w:color w:val="E1EFFF"/>
          <w:sz w:val="21"/>
          <w:szCs w:val="21"/>
        </w:rPr>
        <w:t>))</w:t>
      </w:r>
    </w:p>
    <w:p w14:paraId="672A9AEA" w14:textId="77777777" w:rsidR="00F42FA9" w:rsidRDefault="00F42FA9" w:rsidP="00F42FA9">
      <w:pPr>
        <w:shd w:val="clear" w:color="auto" w:fill="2D2B55"/>
        <w:spacing w:line="285" w:lineRule="atLeast"/>
        <w:rPr>
          <w:rFonts w:ascii="Consolas" w:hAnsi="Consolas"/>
          <w:color w:val="FFFFFF"/>
          <w:sz w:val="21"/>
          <w:szCs w:val="21"/>
        </w:rPr>
      </w:pPr>
      <w:r>
        <w:rPr>
          <w:rFonts w:ascii="Consolas" w:hAnsi="Consolas"/>
          <w:color w:val="FFFFFF"/>
          <w:sz w:val="21"/>
          <w:szCs w:val="21"/>
        </w:rPr>
        <w:t xml:space="preserve">y1 </w:t>
      </w:r>
      <w:r>
        <w:rPr>
          <w:rFonts w:ascii="Consolas" w:hAnsi="Consolas"/>
          <w:color w:val="FF9D00"/>
          <w:sz w:val="21"/>
          <w:szCs w:val="21"/>
        </w:rPr>
        <w:t>=</w:t>
      </w:r>
      <w:r>
        <w:rPr>
          <w:rFonts w:ascii="Consolas" w:hAnsi="Consolas"/>
          <w:color w:val="FFFFFF"/>
          <w:sz w:val="21"/>
          <w:szCs w:val="21"/>
        </w:rPr>
        <w:t xml:space="preserve"> </w:t>
      </w:r>
      <w:proofErr w:type="gramStart"/>
      <w:r>
        <w:rPr>
          <w:rFonts w:ascii="Consolas" w:hAnsi="Consolas"/>
          <w:color w:val="80FFBB"/>
          <w:sz w:val="21"/>
          <w:szCs w:val="21"/>
        </w:rPr>
        <w:t>float</w:t>
      </w:r>
      <w:r>
        <w:rPr>
          <w:rFonts w:ascii="Consolas" w:hAnsi="Consolas"/>
          <w:color w:val="E1EFFF"/>
          <w:sz w:val="21"/>
          <w:szCs w:val="21"/>
        </w:rPr>
        <w:t>(</w:t>
      </w:r>
      <w:proofErr w:type="gramEnd"/>
      <w:r>
        <w:rPr>
          <w:rFonts w:ascii="Consolas" w:hAnsi="Consolas"/>
          <w:color w:val="FAD000"/>
          <w:sz w:val="21"/>
          <w:szCs w:val="21"/>
        </w:rPr>
        <w:t>input</w:t>
      </w:r>
      <w:r>
        <w:rPr>
          <w:rFonts w:ascii="Consolas" w:hAnsi="Consolas"/>
          <w:color w:val="E1EFFF"/>
          <w:sz w:val="21"/>
          <w:szCs w:val="21"/>
        </w:rPr>
        <w:t>(</w:t>
      </w:r>
      <w:r>
        <w:rPr>
          <w:rFonts w:ascii="Consolas" w:hAnsi="Consolas"/>
          <w:color w:val="92FC79"/>
          <w:sz w:val="21"/>
          <w:szCs w:val="21"/>
        </w:rPr>
        <w:t>"</w:t>
      </w:r>
      <w:r>
        <w:rPr>
          <w:rFonts w:ascii="Consolas" w:hAnsi="Consolas"/>
          <w:color w:val="A5FF90"/>
          <w:sz w:val="21"/>
          <w:szCs w:val="21"/>
        </w:rPr>
        <w:t xml:space="preserve">Enter y1: </w:t>
      </w:r>
      <w:r>
        <w:rPr>
          <w:rFonts w:ascii="Consolas" w:hAnsi="Consolas"/>
          <w:color w:val="92FC79"/>
          <w:sz w:val="21"/>
          <w:szCs w:val="21"/>
        </w:rPr>
        <w:t>"</w:t>
      </w:r>
      <w:r>
        <w:rPr>
          <w:rFonts w:ascii="Consolas" w:hAnsi="Consolas"/>
          <w:color w:val="E1EFFF"/>
          <w:sz w:val="21"/>
          <w:szCs w:val="21"/>
        </w:rPr>
        <w:t>))</w:t>
      </w:r>
    </w:p>
    <w:p w14:paraId="6885DE1E" w14:textId="77777777" w:rsidR="00F42FA9" w:rsidRDefault="00F42FA9" w:rsidP="00F42FA9">
      <w:pPr>
        <w:shd w:val="clear" w:color="auto" w:fill="2D2B55"/>
        <w:spacing w:line="285" w:lineRule="atLeast"/>
        <w:rPr>
          <w:rFonts w:ascii="Consolas" w:hAnsi="Consolas"/>
          <w:color w:val="FFFFFF"/>
          <w:sz w:val="21"/>
          <w:szCs w:val="21"/>
        </w:rPr>
      </w:pPr>
      <w:r>
        <w:rPr>
          <w:rFonts w:ascii="Consolas" w:hAnsi="Consolas"/>
          <w:color w:val="FFFFFF"/>
          <w:sz w:val="21"/>
          <w:szCs w:val="21"/>
        </w:rPr>
        <w:t xml:space="preserve">x2 </w:t>
      </w:r>
      <w:r>
        <w:rPr>
          <w:rFonts w:ascii="Consolas" w:hAnsi="Consolas"/>
          <w:color w:val="FF9D00"/>
          <w:sz w:val="21"/>
          <w:szCs w:val="21"/>
        </w:rPr>
        <w:t>=</w:t>
      </w:r>
      <w:r>
        <w:rPr>
          <w:rFonts w:ascii="Consolas" w:hAnsi="Consolas"/>
          <w:color w:val="FFFFFF"/>
          <w:sz w:val="21"/>
          <w:szCs w:val="21"/>
        </w:rPr>
        <w:t xml:space="preserve"> </w:t>
      </w:r>
      <w:proofErr w:type="gramStart"/>
      <w:r>
        <w:rPr>
          <w:rFonts w:ascii="Consolas" w:hAnsi="Consolas"/>
          <w:color w:val="80FFBB"/>
          <w:sz w:val="21"/>
          <w:szCs w:val="21"/>
        </w:rPr>
        <w:t>float</w:t>
      </w:r>
      <w:r>
        <w:rPr>
          <w:rFonts w:ascii="Consolas" w:hAnsi="Consolas"/>
          <w:color w:val="E1EFFF"/>
          <w:sz w:val="21"/>
          <w:szCs w:val="21"/>
        </w:rPr>
        <w:t>(</w:t>
      </w:r>
      <w:proofErr w:type="gramEnd"/>
      <w:r>
        <w:rPr>
          <w:rFonts w:ascii="Consolas" w:hAnsi="Consolas"/>
          <w:color w:val="FAD000"/>
          <w:sz w:val="21"/>
          <w:szCs w:val="21"/>
        </w:rPr>
        <w:t>input</w:t>
      </w:r>
      <w:r>
        <w:rPr>
          <w:rFonts w:ascii="Consolas" w:hAnsi="Consolas"/>
          <w:color w:val="E1EFFF"/>
          <w:sz w:val="21"/>
          <w:szCs w:val="21"/>
        </w:rPr>
        <w:t>(</w:t>
      </w:r>
      <w:r>
        <w:rPr>
          <w:rFonts w:ascii="Consolas" w:hAnsi="Consolas"/>
          <w:color w:val="92FC79"/>
          <w:sz w:val="21"/>
          <w:szCs w:val="21"/>
        </w:rPr>
        <w:t>"</w:t>
      </w:r>
      <w:r>
        <w:rPr>
          <w:rFonts w:ascii="Consolas" w:hAnsi="Consolas"/>
          <w:color w:val="A5FF90"/>
          <w:sz w:val="21"/>
          <w:szCs w:val="21"/>
        </w:rPr>
        <w:t xml:space="preserve">Enter x2: </w:t>
      </w:r>
      <w:r>
        <w:rPr>
          <w:rFonts w:ascii="Consolas" w:hAnsi="Consolas"/>
          <w:color w:val="92FC79"/>
          <w:sz w:val="21"/>
          <w:szCs w:val="21"/>
        </w:rPr>
        <w:t>"</w:t>
      </w:r>
      <w:r>
        <w:rPr>
          <w:rFonts w:ascii="Consolas" w:hAnsi="Consolas"/>
          <w:color w:val="E1EFFF"/>
          <w:sz w:val="21"/>
          <w:szCs w:val="21"/>
        </w:rPr>
        <w:t>))</w:t>
      </w:r>
    </w:p>
    <w:p w14:paraId="72A7204D" w14:textId="77777777" w:rsidR="00F42FA9" w:rsidRDefault="00F42FA9" w:rsidP="00F42FA9">
      <w:pPr>
        <w:shd w:val="clear" w:color="auto" w:fill="2D2B55"/>
        <w:spacing w:line="285" w:lineRule="atLeast"/>
        <w:rPr>
          <w:rFonts w:ascii="Consolas" w:hAnsi="Consolas"/>
          <w:color w:val="FFFFFF"/>
          <w:sz w:val="21"/>
          <w:szCs w:val="21"/>
        </w:rPr>
      </w:pPr>
      <w:r>
        <w:rPr>
          <w:rFonts w:ascii="Consolas" w:hAnsi="Consolas"/>
          <w:color w:val="FFFFFF"/>
          <w:sz w:val="21"/>
          <w:szCs w:val="21"/>
        </w:rPr>
        <w:t xml:space="preserve">y2 </w:t>
      </w:r>
      <w:r>
        <w:rPr>
          <w:rFonts w:ascii="Consolas" w:hAnsi="Consolas"/>
          <w:color w:val="FF9D00"/>
          <w:sz w:val="21"/>
          <w:szCs w:val="21"/>
        </w:rPr>
        <w:t>=</w:t>
      </w:r>
      <w:r>
        <w:rPr>
          <w:rFonts w:ascii="Consolas" w:hAnsi="Consolas"/>
          <w:color w:val="FFFFFF"/>
          <w:sz w:val="21"/>
          <w:szCs w:val="21"/>
        </w:rPr>
        <w:t xml:space="preserve"> </w:t>
      </w:r>
      <w:proofErr w:type="gramStart"/>
      <w:r>
        <w:rPr>
          <w:rFonts w:ascii="Consolas" w:hAnsi="Consolas"/>
          <w:color w:val="80FFBB"/>
          <w:sz w:val="21"/>
          <w:szCs w:val="21"/>
        </w:rPr>
        <w:t>float</w:t>
      </w:r>
      <w:r>
        <w:rPr>
          <w:rFonts w:ascii="Consolas" w:hAnsi="Consolas"/>
          <w:color w:val="E1EFFF"/>
          <w:sz w:val="21"/>
          <w:szCs w:val="21"/>
        </w:rPr>
        <w:t>(</w:t>
      </w:r>
      <w:proofErr w:type="gramEnd"/>
      <w:r>
        <w:rPr>
          <w:rFonts w:ascii="Consolas" w:hAnsi="Consolas"/>
          <w:color w:val="FAD000"/>
          <w:sz w:val="21"/>
          <w:szCs w:val="21"/>
        </w:rPr>
        <w:t>input</w:t>
      </w:r>
      <w:r>
        <w:rPr>
          <w:rFonts w:ascii="Consolas" w:hAnsi="Consolas"/>
          <w:color w:val="E1EFFF"/>
          <w:sz w:val="21"/>
          <w:szCs w:val="21"/>
        </w:rPr>
        <w:t>(</w:t>
      </w:r>
      <w:r>
        <w:rPr>
          <w:rFonts w:ascii="Consolas" w:hAnsi="Consolas"/>
          <w:color w:val="92FC79"/>
          <w:sz w:val="21"/>
          <w:szCs w:val="21"/>
        </w:rPr>
        <w:t>"</w:t>
      </w:r>
      <w:r>
        <w:rPr>
          <w:rFonts w:ascii="Consolas" w:hAnsi="Consolas"/>
          <w:color w:val="A5FF90"/>
          <w:sz w:val="21"/>
          <w:szCs w:val="21"/>
        </w:rPr>
        <w:t xml:space="preserve">Enter y2: </w:t>
      </w:r>
      <w:r>
        <w:rPr>
          <w:rFonts w:ascii="Consolas" w:hAnsi="Consolas"/>
          <w:color w:val="92FC79"/>
          <w:sz w:val="21"/>
          <w:szCs w:val="21"/>
        </w:rPr>
        <w:t>"</w:t>
      </w:r>
      <w:r>
        <w:rPr>
          <w:rFonts w:ascii="Consolas" w:hAnsi="Consolas"/>
          <w:color w:val="E1EFFF"/>
          <w:sz w:val="21"/>
          <w:szCs w:val="21"/>
        </w:rPr>
        <w:t>))</w:t>
      </w:r>
    </w:p>
    <w:p w14:paraId="108F3066" w14:textId="77777777" w:rsidR="00F42FA9" w:rsidRDefault="00F42FA9" w:rsidP="00F42FA9">
      <w:pPr>
        <w:shd w:val="clear" w:color="auto" w:fill="2D2B55"/>
        <w:spacing w:line="285" w:lineRule="atLeast"/>
        <w:rPr>
          <w:rFonts w:ascii="Consolas" w:hAnsi="Consolas"/>
          <w:color w:val="FFFFFF"/>
          <w:sz w:val="21"/>
          <w:szCs w:val="21"/>
        </w:rPr>
      </w:pPr>
    </w:p>
    <w:p w14:paraId="6040676F" w14:textId="77777777" w:rsidR="00F42FA9" w:rsidRDefault="00F42FA9" w:rsidP="00F42FA9">
      <w:pPr>
        <w:shd w:val="clear" w:color="auto" w:fill="2D2B55"/>
        <w:spacing w:line="285" w:lineRule="atLeast"/>
        <w:rPr>
          <w:rFonts w:ascii="Consolas" w:hAnsi="Consolas"/>
          <w:color w:val="FFFFFF"/>
          <w:sz w:val="21"/>
          <w:szCs w:val="21"/>
        </w:rPr>
      </w:pPr>
      <w:r>
        <w:rPr>
          <w:rFonts w:ascii="Consolas" w:hAnsi="Consolas"/>
          <w:i/>
          <w:iCs/>
          <w:color w:val="B362FF"/>
          <w:sz w:val="21"/>
          <w:szCs w:val="21"/>
        </w:rPr>
        <w:t># Solving the slope</w:t>
      </w:r>
    </w:p>
    <w:p w14:paraId="21CCF7E0" w14:textId="77777777" w:rsidR="00F42FA9" w:rsidRDefault="00F42FA9" w:rsidP="00F42FA9">
      <w:pPr>
        <w:shd w:val="clear" w:color="auto" w:fill="2D2B55"/>
        <w:spacing w:line="285" w:lineRule="atLeast"/>
        <w:rPr>
          <w:rFonts w:ascii="Consolas" w:hAnsi="Consolas"/>
          <w:color w:val="FFFFFF"/>
          <w:sz w:val="21"/>
          <w:szCs w:val="21"/>
        </w:rPr>
      </w:pPr>
      <w:r>
        <w:rPr>
          <w:rFonts w:ascii="Consolas" w:hAnsi="Consolas"/>
          <w:color w:val="FFFFFF"/>
          <w:sz w:val="21"/>
          <w:szCs w:val="21"/>
        </w:rPr>
        <w:t xml:space="preserve">slope </w:t>
      </w:r>
      <w:r>
        <w:rPr>
          <w:rFonts w:ascii="Consolas" w:hAnsi="Consolas"/>
          <w:color w:val="FF9D00"/>
          <w:sz w:val="21"/>
          <w:szCs w:val="21"/>
        </w:rPr>
        <w:t>=</w:t>
      </w:r>
      <w:r>
        <w:rPr>
          <w:rFonts w:ascii="Consolas" w:hAnsi="Consolas"/>
          <w:color w:val="FFFFFF"/>
          <w:sz w:val="21"/>
          <w:szCs w:val="21"/>
        </w:rPr>
        <w:t xml:space="preserve"> </w:t>
      </w:r>
      <w:r>
        <w:rPr>
          <w:rFonts w:ascii="Consolas" w:hAnsi="Consolas"/>
          <w:color w:val="E1EFFF"/>
          <w:sz w:val="21"/>
          <w:szCs w:val="21"/>
        </w:rPr>
        <w:t>(</w:t>
      </w:r>
      <w:r>
        <w:rPr>
          <w:rFonts w:ascii="Consolas" w:hAnsi="Consolas"/>
          <w:color w:val="FFFFFF"/>
          <w:sz w:val="21"/>
          <w:szCs w:val="21"/>
        </w:rPr>
        <w:t>y2</w:t>
      </w:r>
      <w:r>
        <w:rPr>
          <w:rFonts w:ascii="Consolas" w:hAnsi="Consolas"/>
          <w:color w:val="FF9D00"/>
          <w:sz w:val="21"/>
          <w:szCs w:val="21"/>
        </w:rPr>
        <w:t>-</w:t>
      </w:r>
      <w:r>
        <w:rPr>
          <w:rFonts w:ascii="Consolas" w:hAnsi="Consolas"/>
          <w:color w:val="FFFFFF"/>
          <w:sz w:val="21"/>
          <w:szCs w:val="21"/>
        </w:rPr>
        <w:t>y1</w:t>
      </w:r>
      <w:r>
        <w:rPr>
          <w:rFonts w:ascii="Consolas" w:hAnsi="Consolas"/>
          <w:color w:val="E1EFFF"/>
          <w:sz w:val="21"/>
          <w:szCs w:val="21"/>
        </w:rPr>
        <w:t>)</w:t>
      </w:r>
      <w:r>
        <w:rPr>
          <w:rFonts w:ascii="Consolas" w:hAnsi="Consolas"/>
          <w:color w:val="FFFFFF"/>
          <w:sz w:val="21"/>
          <w:szCs w:val="21"/>
        </w:rPr>
        <w:t xml:space="preserve"> </w:t>
      </w:r>
      <w:r>
        <w:rPr>
          <w:rFonts w:ascii="Consolas" w:hAnsi="Consolas"/>
          <w:color w:val="FF9D00"/>
          <w:sz w:val="21"/>
          <w:szCs w:val="21"/>
        </w:rPr>
        <w:t>/</w:t>
      </w:r>
      <w:r>
        <w:rPr>
          <w:rFonts w:ascii="Consolas" w:hAnsi="Consolas"/>
          <w:color w:val="FFFFFF"/>
          <w:sz w:val="21"/>
          <w:szCs w:val="21"/>
        </w:rPr>
        <w:t xml:space="preserve"> </w:t>
      </w:r>
      <w:r>
        <w:rPr>
          <w:rFonts w:ascii="Consolas" w:hAnsi="Consolas"/>
          <w:color w:val="E1EFFF"/>
          <w:sz w:val="21"/>
          <w:szCs w:val="21"/>
        </w:rPr>
        <w:t>(</w:t>
      </w:r>
      <w:r>
        <w:rPr>
          <w:rFonts w:ascii="Consolas" w:hAnsi="Consolas"/>
          <w:color w:val="FFFFFF"/>
          <w:sz w:val="21"/>
          <w:szCs w:val="21"/>
        </w:rPr>
        <w:t>x2</w:t>
      </w:r>
      <w:r>
        <w:rPr>
          <w:rFonts w:ascii="Consolas" w:hAnsi="Consolas"/>
          <w:color w:val="FF9D00"/>
          <w:sz w:val="21"/>
          <w:szCs w:val="21"/>
        </w:rPr>
        <w:t>-</w:t>
      </w:r>
      <w:r>
        <w:rPr>
          <w:rFonts w:ascii="Consolas" w:hAnsi="Consolas"/>
          <w:color w:val="FFFFFF"/>
          <w:sz w:val="21"/>
          <w:szCs w:val="21"/>
        </w:rPr>
        <w:t>x1</w:t>
      </w:r>
      <w:r>
        <w:rPr>
          <w:rFonts w:ascii="Consolas" w:hAnsi="Consolas"/>
          <w:color w:val="E1EFFF"/>
          <w:sz w:val="21"/>
          <w:szCs w:val="21"/>
        </w:rPr>
        <w:t>)</w:t>
      </w:r>
    </w:p>
    <w:p w14:paraId="4F4E0B17" w14:textId="77777777" w:rsidR="00F42FA9" w:rsidRDefault="00F42FA9" w:rsidP="00F42FA9">
      <w:pPr>
        <w:shd w:val="clear" w:color="auto" w:fill="2D2B55"/>
        <w:spacing w:line="285" w:lineRule="atLeast"/>
        <w:rPr>
          <w:rFonts w:ascii="Consolas" w:hAnsi="Consolas"/>
          <w:color w:val="FFFFFF"/>
          <w:sz w:val="21"/>
          <w:szCs w:val="21"/>
        </w:rPr>
      </w:pPr>
      <w:r>
        <w:rPr>
          <w:rFonts w:ascii="Consolas" w:hAnsi="Consolas"/>
          <w:color w:val="FFFFFF"/>
          <w:sz w:val="21"/>
          <w:szCs w:val="21"/>
        </w:rPr>
        <w:t xml:space="preserve">intercept </w:t>
      </w:r>
      <w:r>
        <w:rPr>
          <w:rFonts w:ascii="Consolas" w:hAnsi="Consolas"/>
          <w:color w:val="FF9D00"/>
          <w:sz w:val="21"/>
          <w:szCs w:val="21"/>
        </w:rPr>
        <w:t>=</w:t>
      </w:r>
      <w:r>
        <w:rPr>
          <w:rFonts w:ascii="Consolas" w:hAnsi="Consolas"/>
          <w:color w:val="FFFFFF"/>
          <w:sz w:val="21"/>
          <w:szCs w:val="21"/>
        </w:rPr>
        <w:t xml:space="preserve"> y1 </w:t>
      </w:r>
      <w:r>
        <w:rPr>
          <w:rFonts w:ascii="Consolas" w:hAnsi="Consolas"/>
          <w:color w:val="FF9D00"/>
          <w:sz w:val="21"/>
          <w:szCs w:val="21"/>
        </w:rPr>
        <w:t>-</w:t>
      </w:r>
      <w:r>
        <w:rPr>
          <w:rFonts w:ascii="Consolas" w:hAnsi="Consolas"/>
          <w:color w:val="FFFFFF"/>
          <w:sz w:val="21"/>
          <w:szCs w:val="21"/>
        </w:rPr>
        <w:t xml:space="preserve"> slope </w:t>
      </w:r>
      <w:r>
        <w:rPr>
          <w:rFonts w:ascii="Consolas" w:hAnsi="Consolas"/>
          <w:color w:val="FF9D00"/>
          <w:sz w:val="21"/>
          <w:szCs w:val="21"/>
        </w:rPr>
        <w:t>*</w:t>
      </w:r>
      <w:r>
        <w:rPr>
          <w:rFonts w:ascii="Consolas" w:hAnsi="Consolas"/>
          <w:color w:val="FFFFFF"/>
          <w:sz w:val="21"/>
          <w:szCs w:val="21"/>
        </w:rPr>
        <w:t xml:space="preserve"> x1</w:t>
      </w:r>
    </w:p>
    <w:p w14:paraId="000C4C79" w14:textId="77777777" w:rsidR="00F42FA9" w:rsidRDefault="00F42FA9" w:rsidP="00F42FA9">
      <w:pPr>
        <w:shd w:val="clear" w:color="auto" w:fill="2D2B55"/>
        <w:spacing w:line="285" w:lineRule="atLeast"/>
        <w:rPr>
          <w:rFonts w:ascii="Consolas" w:hAnsi="Consolas"/>
          <w:color w:val="FFFFFF"/>
          <w:sz w:val="21"/>
          <w:szCs w:val="21"/>
        </w:rPr>
      </w:pPr>
    </w:p>
    <w:p w14:paraId="72DE6CA2" w14:textId="77777777" w:rsidR="00F42FA9" w:rsidRDefault="00F42FA9" w:rsidP="00F42FA9">
      <w:pPr>
        <w:shd w:val="clear" w:color="auto" w:fill="2D2B55"/>
        <w:spacing w:line="285" w:lineRule="atLeast"/>
        <w:rPr>
          <w:rFonts w:ascii="Consolas" w:hAnsi="Consolas"/>
          <w:color w:val="FFFFFF"/>
          <w:sz w:val="21"/>
          <w:szCs w:val="21"/>
        </w:rPr>
      </w:pPr>
      <w:proofErr w:type="gramStart"/>
      <w:r>
        <w:rPr>
          <w:rFonts w:ascii="Consolas" w:hAnsi="Consolas"/>
          <w:color w:val="FF9D00"/>
          <w:sz w:val="21"/>
          <w:szCs w:val="21"/>
        </w:rPr>
        <w:t>if</w:t>
      </w:r>
      <w:r>
        <w:rPr>
          <w:rFonts w:ascii="Consolas" w:hAnsi="Consolas"/>
          <w:color w:val="E1EFFF"/>
          <w:sz w:val="21"/>
          <w:szCs w:val="21"/>
        </w:rPr>
        <w:t>(</w:t>
      </w:r>
      <w:proofErr w:type="gramEnd"/>
      <w:r>
        <w:rPr>
          <w:rFonts w:ascii="Consolas" w:hAnsi="Consolas"/>
          <w:color w:val="FFFFFF"/>
          <w:sz w:val="21"/>
          <w:szCs w:val="21"/>
        </w:rPr>
        <w:t xml:space="preserve">intercept </w:t>
      </w:r>
      <w:r>
        <w:rPr>
          <w:rFonts w:ascii="Consolas" w:hAnsi="Consolas"/>
          <w:color w:val="FF9D00"/>
          <w:sz w:val="21"/>
          <w:szCs w:val="21"/>
        </w:rPr>
        <w:t>&lt;</w:t>
      </w:r>
      <w:r>
        <w:rPr>
          <w:rFonts w:ascii="Consolas" w:hAnsi="Consolas"/>
          <w:color w:val="FFFFFF"/>
          <w:sz w:val="21"/>
          <w:szCs w:val="21"/>
        </w:rPr>
        <w:t xml:space="preserve"> </w:t>
      </w:r>
      <w:r>
        <w:rPr>
          <w:rFonts w:ascii="Consolas" w:hAnsi="Consolas"/>
          <w:color w:val="FF628C"/>
          <w:sz w:val="21"/>
          <w:szCs w:val="21"/>
        </w:rPr>
        <w:t>0</w:t>
      </w:r>
      <w:r>
        <w:rPr>
          <w:rFonts w:ascii="Consolas" w:hAnsi="Consolas"/>
          <w:color w:val="E1EFFF"/>
          <w:sz w:val="21"/>
          <w:szCs w:val="21"/>
        </w:rPr>
        <w:t>):</w:t>
      </w:r>
    </w:p>
    <w:p w14:paraId="59FA8946" w14:textId="77777777" w:rsidR="00F42FA9" w:rsidRDefault="00F42FA9" w:rsidP="00F42FA9">
      <w:pPr>
        <w:shd w:val="clear" w:color="auto" w:fill="2D2B55"/>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AD000"/>
          <w:sz w:val="21"/>
          <w:szCs w:val="21"/>
        </w:rPr>
        <w:t>print</w:t>
      </w:r>
      <w:r>
        <w:rPr>
          <w:rFonts w:ascii="Consolas" w:hAnsi="Consolas"/>
          <w:color w:val="E1EFFF"/>
          <w:sz w:val="21"/>
          <w:szCs w:val="21"/>
        </w:rPr>
        <w:t>(</w:t>
      </w:r>
      <w:proofErr w:type="gramEnd"/>
      <w:r>
        <w:rPr>
          <w:rFonts w:ascii="Consolas" w:hAnsi="Consolas"/>
          <w:color w:val="92FC79"/>
          <w:sz w:val="21"/>
          <w:szCs w:val="21"/>
        </w:rPr>
        <w:t>"</w:t>
      </w:r>
      <w:r>
        <w:rPr>
          <w:rFonts w:ascii="Consolas" w:hAnsi="Consolas"/>
          <w:color w:val="A5FF90"/>
          <w:sz w:val="21"/>
          <w:szCs w:val="21"/>
        </w:rPr>
        <w:t xml:space="preserve">The equation of the line is: y = </w:t>
      </w:r>
      <w:r>
        <w:rPr>
          <w:rFonts w:ascii="Consolas" w:hAnsi="Consolas"/>
          <w:color w:val="FF628C"/>
          <w:sz w:val="21"/>
          <w:szCs w:val="21"/>
        </w:rPr>
        <w:t>%.2f</w:t>
      </w:r>
      <w:r>
        <w:rPr>
          <w:rFonts w:ascii="Consolas" w:hAnsi="Consolas"/>
          <w:color w:val="A5FF90"/>
          <w:sz w:val="21"/>
          <w:szCs w:val="21"/>
        </w:rPr>
        <w:t xml:space="preserve">x </w:t>
      </w:r>
      <w:r>
        <w:rPr>
          <w:rFonts w:ascii="Consolas" w:hAnsi="Consolas"/>
          <w:color w:val="FF628C"/>
          <w:sz w:val="21"/>
          <w:szCs w:val="21"/>
        </w:rPr>
        <w:t>%.2f</w:t>
      </w:r>
      <w:r>
        <w:rPr>
          <w:rFonts w:ascii="Consolas" w:hAnsi="Consolas"/>
          <w:color w:val="92FC79"/>
          <w:sz w:val="21"/>
          <w:szCs w:val="21"/>
        </w:rPr>
        <w:t>"</w:t>
      </w:r>
      <w:r>
        <w:rPr>
          <w:rFonts w:ascii="Consolas" w:hAnsi="Consolas"/>
          <w:color w:val="9EFFFF"/>
          <w:sz w:val="21"/>
          <w:szCs w:val="21"/>
        </w:rPr>
        <w:t xml:space="preserve"> </w:t>
      </w:r>
      <w:r>
        <w:rPr>
          <w:rFonts w:ascii="Consolas" w:hAnsi="Consolas"/>
          <w:color w:val="FF9D00"/>
          <w:sz w:val="21"/>
          <w:szCs w:val="21"/>
        </w:rPr>
        <w:t>%</w:t>
      </w:r>
      <w:r>
        <w:rPr>
          <w:rFonts w:ascii="Consolas" w:hAnsi="Consolas"/>
          <w:color w:val="9EFFFF"/>
          <w:sz w:val="21"/>
          <w:szCs w:val="21"/>
        </w:rPr>
        <w:t xml:space="preserve"> </w:t>
      </w:r>
      <w:r>
        <w:rPr>
          <w:rFonts w:ascii="Consolas" w:hAnsi="Consolas"/>
          <w:color w:val="E1EFFF"/>
          <w:sz w:val="21"/>
          <w:szCs w:val="21"/>
        </w:rPr>
        <w:t>(</w:t>
      </w:r>
      <w:proofErr w:type="spellStart"/>
      <w:r>
        <w:rPr>
          <w:rFonts w:ascii="Consolas" w:hAnsi="Consolas"/>
          <w:color w:val="9EFFFF"/>
          <w:sz w:val="21"/>
          <w:szCs w:val="21"/>
        </w:rPr>
        <w:t>slope</w:t>
      </w:r>
      <w:r>
        <w:rPr>
          <w:rFonts w:ascii="Consolas" w:hAnsi="Consolas"/>
          <w:color w:val="E1EFFF"/>
          <w:sz w:val="21"/>
          <w:szCs w:val="21"/>
        </w:rPr>
        <w:t>,</w:t>
      </w:r>
      <w:r>
        <w:rPr>
          <w:rFonts w:ascii="Consolas" w:hAnsi="Consolas"/>
          <w:color w:val="9EFFFF"/>
          <w:sz w:val="21"/>
          <w:szCs w:val="21"/>
        </w:rPr>
        <w:t>intercept</w:t>
      </w:r>
      <w:proofErr w:type="spellEnd"/>
      <w:r>
        <w:rPr>
          <w:rFonts w:ascii="Consolas" w:hAnsi="Consolas"/>
          <w:color w:val="E1EFFF"/>
          <w:sz w:val="21"/>
          <w:szCs w:val="21"/>
        </w:rPr>
        <w:t>))</w:t>
      </w:r>
    </w:p>
    <w:p w14:paraId="7B7124CF" w14:textId="77777777" w:rsidR="00F42FA9" w:rsidRDefault="00F42FA9" w:rsidP="00F42FA9">
      <w:pPr>
        <w:shd w:val="clear" w:color="auto" w:fill="2D2B55"/>
        <w:spacing w:line="285" w:lineRule="atLeast"/>
        <w:rPr>
          <w:rFonts w:ascii="Consolas" w:hAnsi="Consolas"/>
          <w:color w:val="FFFFFF"/>
          <w:sz w:val="21"/>
          <w:szCs w:val="21"/>
        </w:rPr>
      </w:pPr>
      <w:r>
        <w:rPr>
          <w:rFonts w:ascii="Consolas" w:hAnsi="Consolas"/>
          <w:color w:val="FF9D00"/>
          <w:sz w:val="21"/>
          <w:szCs w:val="21"/>
        </w:rPr>
        <w:t>else</w:t>
      </w:r>
      <w:r>
        <w:rPr>
          <w:rFonts w:ascii="Consolas" w:hAnsi="Consolas"/>
          <w:color w:val="E1EFFF"/>
          <w:sz w:val="21"/>
          <w:szCs w:val="21"/>
        </w:rPr>
        <w:t>:</w:t>
      </w:r>
    </w:p>
    <w:p w14:paraId="3E9E05FF" w14:textId="77777777" w:rsidR="00F42FA9" w:rsidRDefault="00F42FA9" w:rsidP="00F42FA9">
      <w:pPr>
        <w:shd w:val="clear" w:color="auto" w:fill="2D2B55"/>
        <w:spacing w:line="285" w:lineRule="atLeast"/>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AD000"/>
          <w:sz w:val="21"/>
          <w:szCs w:val="21"/>
        </w:rPr>
        <w:t>print</w:t>
      </w:r>
      <w:r>
        <w:rPr>
          <w:rFonts w:ascii="Consolas" w:hAnsi="Consolas"/>
          <w:color w:val="E1EFFF"/>
          <w:sz w:val="21"/>
          <w:szCs w:val="21"/>
        </w:rPr>
        <w:t>(</w:t>
      </w:r>
      <w:proofErr w:type="gramEnd"/>
      <w:r>
        <w:rPr>
          <w:rFonts w:ascii="Consolas" w:hAnsi="Consolas"/>
          <w:color w:val="92FC79"/>
          <w:sz w:val="21"/>
          <w:szCs w:val="21"/>
        </w:rPr>
        <w:t>"</w:t>
      </w:r>
      <w:r>
        <w:rPr>
          <w:rFonts w:ascii="Consolas" w:hAnsi="Consolas"/>
          <w:color w:val="A5FF90"/>
          <w:sz w:val="21"/>
          <w:szCs w:val="21"/>
        </w:rPr>
        <w:t xml:space="preserve">The equation of the line is: y = </w:t>
      </w:r>
      <w:r>
        <w:rPr>
          <w:rFonts w:ascii="Consolas" w:hAnsi="Consolas"/>
          <w:color w:val="FF628C"/>
          <w:sz w:val="21"/>
          <w:szCs w:val="21"/>
        </w:rPr>
        <w:t>%.2f</w:t>
      </w:r>
      <w:r>
        <w:rPr>
          <w:rFonts w:ascii="Consolas" w:hAnsi="Consolas"/>
          <w:color w:val="A5FF90"/>
          <w:sz w:val="21"/>
          <w:szCs w:val="21"/>
        </w:rPr>
        <w:t xml:space="preserve">x + </w:t>
      </w:r>
      <w:r>
        <w:rPr>
          <w:rFonts w:ascii="Consolas" w:hAnsi="Consolas"/>
          <w:color w:val="FF628C"/>
          <w:sz w:val="21"/>
          <w:szCs w:val="21"/>
        </w:rPr>
        <w:t>%.2f</w:t>
      </w:r>
      <w:r>
        <w:rPr>
          <w:rFonts w:ascii="Consolas" w:hAnsi="Consolas"/>
          <w:color w:val="92FC79"/>
          <w:sz w:val="21"/>
          <w:szCs w:val="21"/>
        </w:rPr>
        <w:t>"</w:t>
      </w:r>
      <w:r>
        <w:rPr>
          <w:rFonts w:ascii="Consolas" w:hAnsi="Consolas"/>
          <w:color w:val="9EFFFF"/>
          <w:sz w:val="21"/>
          <w:szCs w:val="21"/>
        </w:rPr>
        <w:t xml:space="preserve"> </w:t>
      </w:r>
      <w:r>
        <w:rPr>
          <w:rFonts w:ascii="Consolas" w:hAnsi="Consolas"/>
          <w:color w:val="FF9D00"/>
          <w:sz w:val="21"/>
          <w:szCs w:val="21"/>
        </w:rPr>
        <w:t>%</w:t>
      </w:r>
      <w:r>
        <w:rPr>
          <w:rFonts w:ascii="Consolas" w:hAnsi="Consolas"/>
          <w:color w:val="9EFFFF"/>
          <w:sz w:val="21"/>
          <w:szCs w:val="21"/>
        </w:rPr>
        <w:t xml:space="preserve"> </w:t>
      </w:r>
      <w:r>
        <w:rPr>
          <w:rFonts w:ascii="Consolas" w:hAnsi="Consolas"/>
          <w:color w:val="E1EFFF"/>
          <w:sz w:val="21"/>
          <w:szCs w:val="21"/>
        </w:rPr>
        <w:t>(</w:t>
      </w:r>
      <w:proofErr w:type="spellStart"/>
      <w:r>
        <w:rPr>
          <w:rFonts w:ascii="Consolas" w:hAnsi="Consolas"/>
          <w:color w:val="9EFFFF"/>
          <w:sz w:val="21"/>
          <w:szCs w:val="21"/>
        </w:rPr>
        <w:t>slope</w:t>
      </w:r>
      <w:r>
        <w:rPr>
          <w:rFonts w:ascii="Consolas" w:hAnsi="Consolas"/>
          <w:color w:val="E1EFFF"/>
          <w:sz w:val="21"/>
          <w:szCs w:val="21"/>
        </w:rPr>
        <w:t>,</w:t>
      </w:r>
      <w:r>
        <w:rPr>
          <w:rFonts w:ascii="Consolas" w:hAnsi="Consolas"/>
          <w:color w:val="9EFFFF"/>
          <w:sz w:val="21"/>
          <w:szCs w:val="21"/>
        </w:rPr>
        <w:t>intercept</w:t>
      </w:r>
      <w:proofErr w:type="spellEnd"/>
      <w:r>
        <w:rPr>
          <w:rFonts w:ascii="Consolas" w:hAnsi="Consolas"/>
          <w:color w:val="E1EFFF"/>
          <w:sz w:val="21"/>
          <w:szCs w:val="21"/>
        </w:rPr>
        <w:t>))</w:t>
      </w:r>
    </w:p>
    <w:p w14:paraId="4F58D796" w14:textId="77777777" w:rsidR="00F42FA9" w:rsidRDefault="00F42FA9" w:rsidP="00F42FA9">
      <w:pPr>
        <w:shd w:val="clear" w:color="auto" w:fill="2D2B55"/>
        <w:spacing w:after="240" w:line="285" w:lineRule="atLeast"/>
        <w:rPr>
          <w:rFonts w:ascii="Consolas" w:hAnsi="Consolas"/>
          <w:color w:val="FFFFFF"/>
          <w:sz w:val="21"/>
          <w:szCs w:val="21"/>
        </w:rPr>
      </w:pPr>
    </w:p>
    <w:p w14:paraId="3467BEBA" w14:textId="77777777" w:rsidR="003D310A" w:rsidRDefault="003D310A" w:rsidP="0067093A">
      <w:pPr>
        <w:jc w:val="both"/>
        <w:rPr>
          <w:rFonts w:ascii="Arial Narrow" w:hAnsi="Arial Narrow" w:cstheme="minorHAnsi"/>
          <w:b/>
          <w:lang w:eastAsia="ar-SA"/>
        </w:rPr>
      </w:pPr>
    </w:p>
    <w:p w14:paraId="02DB9389" w14:textId="77777777" w:rsidR="003D310A" w:rsidRDefault="003D310A" w:rsidP="0067093A">
      <w:pPr>
        <w:jc w:val="both"/>
        <w:rPr>
          <w:rFonts w:ascii="Arial Narrow" w:hAnsi="Arial Narrow" w:cstheme="minorHAnsi"/>
          <w:b/>
          <w:lang w:eastAsia="ar-SA"/>
        </w:rPr>
      </w:pPr>
    </w:p>
    <w:p w14:paraId="6D3F6C65" w14:textId="77777777" w:rsidR="003D310A" w:rsidRDefault="003D310A" w:rsidP="0067093A">
      <w:pPr>
        <w:jc w:val="both"/>
        <w:rPr>
          <w:rFonts w:ascii="Arial Narrow" w:hAnsi="Arial Narrow" w:cstheme="minorHAnsi"/>
          <w:b/>
          <w:lang w:eastAsia="ar-SA"/>
        </w:rPr>
      </w:pPr>
    </w:p>
    <w:p w14:paraId="4A27408C" w14:textId="77777777" w:rsidR="003D310A" w:rsidRDefault="003D310A" w:rsidP="0067093A">
      <w:pPr>
        <w:jc w:val="both"/>
        <w:rPr>
          <w:rFonts w:ascii="Arial Narrow" w:hAnsi="Arial Narrow" w:cstheme="minorHAnsi"/>
          <w:b/>
          <w:lang w:eastAsia="ar-SA"/>
        </w:rPr>
      </w:pPr>
    </w:p>
    <w:p w14:paraId="710EB0C5" w14:textId="77777777" w:rsidR="003D310A" w:rsidRDefault="003D310A" w:rsidP="0067093A">
      <w:pPr>
        <w:jc w:val="both"/>
        <w:rPr>
          <w:rFonts w:ascii="Arial Narrow" w:hAnsi="Arial Narrow" w:cstheme="minorHAnsi"/>
          <w:b/>
          <w:lang w:eastAsia="ar-SA"/>
        </w:rPr>
      </w:pPr>
    </w:p>
    <w:p w14:paraId="367C70C2" w14:textId="77777777" w:rsidR="003D310A" w:rsidRDefault="003D310A" w:rsidP="0067093A">
      <w:pPr>
        <w:jc w:val="both"/>
        <w:rPr>
          <w:rFonts w:ascii="Arial Narrow" w:hAnsi="Arial Narrow" w:cstheme="minorHAnsi"/>
          <w:b/>
          <w:lang w:eastAsia="ar-SA"/>
        </w:rPr>
      </w:pPr>
    </w:p>
    <w:p w14:paraId="68D3C031" w14:textId="77777777" w:rsidR="003D310A" w:rsidRDefault="003D310A" w:rsidP="0067093A">
      <w:pPr>
        <w:jc w:val="both"/>
        <w:rPr>
          <w:rFonts w:ascii="Arial Narrow" w:hAnsi="Arial Narrow" w:cstheme="minorHAnsi"/>
          <w:b/>
          <w:lang w:eastAsia="ar-SA"/>
        </w:rPr>
      </w:pPr>
    </w:p>
    <w:p w14:paraId="551EC29A" w14:textId="77777777" w:rsidR="003D310A" w:rsidRPr="009375BC" w:rsidRDefault="003D310A" w:rsidP="0067093A">
      <w:pPr>
        <w:jc w:val="both"/>
        <w:rPr>
          <w:rFonts w:ascii="Arial Narrow" w:hAnsi="Arial Narrow" w:cstheme="minorHAnsi"/>
          <w:b/>
          <w:lang w:eastAsia="ar-SA"/>
        </w:rPr>
      </w:pPr>
    </w:p>
    <w:p w14:paraId="2B3F39CA" w14:textId="77777777" w:rsidR="00437AC7" w:rsidRPr="009375BC" w:rsidRDefault="00437AC7" w:rsidP="0067093A">
      <w:pPr>
        <w:jc w:val="both"/>
        <w:rPr>
          <w:rFonts w:ascii="Arial Narrow" w:hAnsi="Arial Narrow" w:cstheme="minorHAnsi"/>
          <w:b/>
          <w:lang w:eastAsia="ar-SA"/>
        </w:rPr>
      </w:pPr>
    </w:p>
    <w:p w14:paraId="04C851C9" w14:textId="77777777" w:rsidR="00437AC7" w:rsidRPr="009375BC" w:rsidRDefault="00437AC7" w:rsidP="0067093A">
      <w:pPr>
        <w:jc w:val="both"/>
        <w:rPr>
          <w:rFonts w:ascii="Arial Narrow" w:hAnsi="Arial Narrow" w:cstheme="minorHAnsi"/>
          <w:b/>
          <w:lang w:eastAsia="ar-SA"/>
        </w:rPr>
      </w:pPr>
    </w:p>
    <w:p w14:paraId="69113B41" w14:textId="6311B8F6" w:rsidR="00437AC7" w:rsidRPr="009375BC" w:rsidRDefault="00437AC7" w:rsidP="0067093A">
      <w:pPr>
        <w:jc w:val="both"/>
        <w:rPr>
          <w:rFonts w:ascii="Arial Narrow" w:hAnsi="Arial Narrow" w:cstheme="minorHAnsi"/>
          <w:b/>
          <w:lang w:eastAsia="ar-SA"/>
        </w:rPr>
      </w:pPr>
      <w:r w:rsidRPr="009375BC">
        <w:rPr>
          <w:rFonts w:ascii="Arial Narrow" w:hAnsi="Arial Narrow" w:cstheme="minorHAnsi"/>
          <w:b/>
          <w:lang w:eastAsia="ar-SA"/>
        </w:rPr>
        <w:t xml:space="preserve">Output: (Use three sets of inputs and screenshot all the outputs and paste </w:t>
      </w:r>
      <w:r w:rsidR="00644107" w:rsidRPr="009375BC">
        <w:rPr>
          <w:rFonts w:ascii="Arial Narrow" w:hAnsi="Arial Narrow" w:cstheme="minorHAnsi"/>
          <w:b/>
          <w:lang w:eastAsia="ar-SA"/>
        </w:rPr>
        <w:t>them</w:t>
      </w:r>
      <w:r w:rsidRPr="009375BC">
        <w:rPr>
          <w:rFonts w:ascii="Arial Narrow" w:hAnsi="Arial Narrow" w:cstheme="minorHAnsi"/>
          <w:b/>
          <w:lang w:eastAsia="ar-SA"/>
        </w:rPr>
        <w:t xml:space="preserve"> here)</w:t>
      </w:r>
    </w:p>
    <w:p w14:paraId="2228D762" w14:textId="13DB8BB8" w:rsidR="0023035A" w:rsidRPr="009375BC" w:rsidRDefault="0023035A" w:rsidP="0067093A">
      <w:pPr>
        <w:jc w:val="both"/>
        <w:rPr>
          <w:rFonts w:ascii="Arial Narrow" w:hAnsi="Arial Narrow" w:cstheme="minorHAnsi"/>
          <w:b/>
          <w:lang w:eastAsia="ar-SA"/>
        </w:rPr>
      </w:pPr>
    </w:p>
    <w:p w14:paraId="688BBF66" w14:textId="355F9ADF" w:rsidR="0023035A" w:rsidRDefault="002F7412" w:rsidP="0067093A">
      <w:pPr>
        <w:jc w:val="both"/>
        <w:rPr>
          <w:rFonts w:ascii="Arial Narrow" w:hAnsi="Arial Narrow" w:cstheme="minorHAnsi"/>
          <w:b/>
          <w:lang w:eastAsia="ar-SA"/>
        </w:rPr>
      </w:pPr>
      <w:r w:rsidRPr="002F7412">
        <w:rPr>
          <w:rFonts w:ascii="Arial Narrow" w:hAnsi="Arial Narrow" w:cstheme="minorHAnsi"/>
          <w:b/>
          <w:lang w:eastAsia="ar-SA"/>
        </w:rPr>
        <w:drawing>
          <wp:inline distT="0" distB="0" distL="0" distR="0" wp14:anchorId="2FC53B7F" wp14:editId="4C9BF58D">
            <wp:extent cx="5943600" cy="1206500"/>
            <wp:effectExtent l="0" t="0" r="0" b="0"/>
            <wp:docPr id="322010249" name="Picture 1" descr="A blue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010249" name="Picture 1" descr="A blue screen with white text&#10;&#10;Description automatically generated"/>
                    <pic:cNvPicPr/>
                  </pic:nvPicPr>
                  <pic:blipFill>
                    <a:blip r:embed="rId18"/>
                    <a:stretch>
                      <a:fillRect/>
                    </a:stretch>
                  </pic:blipFill>
                  <pic:spPr>
                    <a:xfrm>
                      <a:off x="0" y="0"/>
                      <a:ext cx="5943600" cy="1206500"/>
                    </a:xfrm>
                    <a:prstGeom prst="rect">
                      <a:avLst/>
                    </a:prstGeom>
                  </pic:spPr>
                </pic:pic>
              </a:graphicData>
            </a:graphic>
          </wp:inline>
        </w:drawing>
      </w:r>
    </w:p>
    <w:p w14:paraId="18EF0D1D" w14:textId="77777777" w:rsidR="002F7412" w:rsidRDefault="002F7412" w:rsidP="0067093A">
      <w:pPr>
        <w:jc w:val="both"/>
        <w:rPr>
          <w:rFonts w:ascii="Arial Narrow" w:hAnsi="Arial Narrow" w:cstheme="minorHAnsi"/>
          <w:b/>
          <w:lang w:eastAsia="ar-SA"/>
        </w:rPr>
      </w:pPr>
    </w:p>
    <w:p w14:paraId="33DD8088" w14:textId="291C0B99" w:rsidR="002F7412" w:rsidRDefault="00F42FA9" w:rsidP="0067093A">
      <w:pPr>
        <w:jc w:val="both"/>
        <w:rPr>
          <w:rFonts w:ascii="Arial Narrow" w:hAnsi="Arial Narrow" w:cstheme="minorHAnsi"/>
          <w:b/>
          <w:lang w:eastAsia="ar-SA"/>
        </w:rPr>
      </w:pPr>
      <w:r w:rsidRPr="00F42FA9">
        <w:rPr>
          <w:rFonts w:ascii="Arial Narrow" w:hAnsi="Arial Narrow" w:cstheme="minorHAnsi"/>
          <w:b/>
          <w:lang w:eastAsia="ar-SA"/>
        </w:rPr>
        <w:drawing>
          <wp:inline distT="0" distB="0" distL="0" distR="0" wp14:anchorId="33F5C73F" wp14:editId="5B3A0201">
            <wp:extent cx="5943600" cy="1298575"/>
            <wp:effectExtent l="0" t="0" r="0" b="0"/>
            <wp:docPr id="1636816230" name="Picture 1" descr="A computer screen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16230" name="Picture 1" descr="A computer screen with blue text&#10;&#10;Description automatically generated"/>
                    <pic:cNvPicPr/>
                  </pic:nvPicPr>
                  <pic:blipFill>
                    <a:blip r:embed="rId19"/>
                    <a:stretch>
                      <a:fillRect/>
                    </a:stretch>
                  </pic:blipFill>
                  <pic:spPr>
                    <a:xfrm>
                      <a:off x="0" y="0"/>
                      <a:ext cx="5943600" cy="1298575"/>
                    </a:xfrm>
                    <a:prstGeom prst="rect">
                      <a:avLst/>
                    </a:prstGeom>
                  </pic:spPr>
                </pic:pic>
              </a:graphicData>
            </a:graphic>
          </wp:inline>
        </w:drawing>
      </w:r>
    </w:p>
    <w:p w14:paraId="4E51D462" w14:textId="77777777" w:rsidR="00F42FA9" w:rsidRDefault="00F42FA9" w:rsidP="0067093A">
      <w:pPr>
        <w:jc w:val="both"/>
        <w:rPr>
          <w:rFonts w:ascii="Arial Narrow" w:hAnsi="Arial Narrow" w:cstheme="minorHAnsi"/>
          <w:b/>
          <w:lang w:eastAsia="ar-SA"/>
        </w:rPr>
      </w:pPr>
    </w:p>
    <w:p w14:paraId="1D32657E" w14:textId="5670CD97" w:rsidR="00F42FA9" w:rsidRPr="009375BC" w:rsidRDefault="00F42FA9" w:rsidP="0067093A">
      <w:pPr>
        <w:jc w:val="both"/>
        <w:rPr>
          <w:rFonts w:ascii="Arial Narrow" w:hAnsi="Arial Narrow" w:cstheme="minorHAnsi"/>
          <w:b/>
          <w:lang w:eastAsia="ar-SA"/>
        </w:rPr>
      </w:pPr>
      <w:r w:rsidRPr="00F42FA9">
        <w:rPr>
          <w:rFonts w:ascii="Arial Narrow" w:hAnsi="Arial Narrow" w:cstheme="minorHAnsi"/>
          <w:b/>
          <w:lang w:eastAsia="ar-SA"/>
        </w:rPr>
        <w:drawing>
          <wp:inline distT="0" distB="0" distL="0" distR="0" wp14:anchorId="408BEDB3" wp14:editId="0E9F9380">
            <wp:extent cx="5943600" cy="1263015"/>
            <wp:effectExtent l="0" t="0" r="0" b="0"/>
            <wp:docPr id="80838535" name="Picture 1" descr="A computer screen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38535" name="Picture 1" descr="A computer screen with blue and white text&#10;&#10;Description automatically generated"/>
                    <pic:cNvPicPr/>
                  </pic:nvPicPr>
                  <pic:blipFill>
                    <a:blip r:embed="rId20"/>
                    <a:stretch>
                      <a:fillRect/>
                    </a:stretch>
                  </pic:blipFill>
                  <pic:spPr>
                    <a:xfrm>
                      <a:off x="0" y="0"/>
                      <a:ext cx="5943600" cy="1263015"/>
                    </a:xfrm>
                    <a:prstGeom prst="rect">
                      <a:avLst/>
                    </a:prstGeom>
                  </pic:spPr>
                </pic:pic>
              </a:graphicData>
            </a:graphic>
          </wp:inline>
        </w:drawing>
      </w:r>
    </w:p>
    <w:p w14:paraId="66B356E4" w14:textId="09196630" w:rsidR="0023035A" w:rsidRPr="009375BC" w:rsidRDefault="0023035A" w:rsidP="0067093A">
      <w:pPr>
        <w:jc w:val="both"/>
        <w:rPr>
          <w:rFonts w:ascii="Arial Narrow" w:hAnsi="Arial Narrow" w:cstheme="minorHAnsi"/>
          <w:b/>
          <w:lang w:eastAsia="ar-SA"/>
        </w:rPr>
      </w:pPr>
    </w:p>
    <w:p w14:paraId="2E71EE7E" w14:textId="63D7344F" w:rsidR="0023035A" w:rsidRPr="009375BC" w:rsidRDefault="0023035A" w:rsidP="0067093A">
      <w:pPr>
        <w:jc w:val="both"/>
        <w:rPr>
          <w:rFonts w:ascii="Arial Narrow" w:hAnsi="Arial Narrow" w:cstheme="minorHAnsi"/>
          <w:b/>
          <w:lang w:eastAsia="ar-SA"/>
        </w:rPr>
      </w:pPr>
    </w:p>
    <w:p w14:paraId="51FEA10D" w14:textId="30754E35" w:rsidR="0023035A" w:rsidRPr="009375BC" w:rsidRDefault="0023035A" w:rsidP="0067093A">
      <w:pPr>
        <w:jc w:val="both"/>
        <w:rPr>
          <w:rFonts w:ascii="Arial Narrow" w:hAnsi="Arial Narrow" w:cstheme="minorHAnsi"/>
          <w:b/>
          <w:lang w:eastAsia="ar-SA"/>
        </w:rPr>
      </w:pPr>
    </w:p>
    <w:p w14:paraId="1F4622F8" w14:textId="60B84428" w:rsidR="0023035A" w:rsidRPr="009375BC" w:rsidRDefault="0023035A" w:rsidP="0067093A">
      <w:pPr>
        <w:jc w:val="both"/>
        <w:rPr>
          <w:rFonts w:ascii="Arial Narrow" w:hAnsi="Arial Narrow" w:cstheme="minorHAnsi"/>
          <w:b/>
          <w:lang w:eastAsia="ar-SA"/>
        </w:rPr>
      </w:pPr>
    </w:p>
    <w:p w14:paraId="181B97FD" w14:textId="75A27623" w:rsidR="0023035A" w:rsidRPr="009375BC" w:rsidRDefault="0023035A" w:rsidP="0067093A">
      <w:pPr>
        <w:jc w:val="both"/>
        <w:rPr>
          <w:rFonts w:ascii="Arial Narrow" w:hAnsi="Arial Narrow" w:cstheme="minorHAnsi"/>
          <w:b/>
          <w:lang w:eastAsia="ar-SA"/>
        </w:rPr>
      </w:pPr>
    </w:p>
    <w:p w14:paraId="749B0383" w14:textId="79E2C0E2" w:rsidR="0023035A" w:rsidRPr="009375BC" w:rsidRDefault="0023035A" w:rsidP="0067093A">
      <w:pPr>
        <w:jc w:val="both"/>
        <w:rPr>
          <w:rFonts w:ascii="Arial Narrow" w:hAnsi="Arial Narrow" w:cstheme="minorHAnsi"/>
          <w:b/>
          <w:lang w:eastAsia="ar-SA"/>
        </w:rPr>
      </w:pPr>
    </w:p>
    <w:p w14:paraId="0B0E8787" w14:textId="47720F66" w:rsidR="0023035A" w:rsidRPr="009375BC" w:rsidRDefault="0023035A" w:rsidP="0067093A">
      <w:pPr>
        <w:jc w:val="both"/>
        <w:rPr>
          <w:rFonts w:ascii="Arial Narrow" w:hAnsi="Arial Narrow" w:cstheme="minorHAnsi"/>
          <w:b/>
          <w:lang w:eastAsia="ar-SA"/>
        </w:rPr>
      </w:pPr>
    </w:p>
    <w:p w14:paraId="7DC58F39" w14:textId="1F146F60" w:rsidR="0023035A" w:rsidRPr="009375BC" w:rsidRDefault="0023035A" w:rsidP="0067093A">
      <w:pPr>
        <w:jc w:val="both"/>
        <w:rPr>
          <w:rFonts w:ascii="Arial Narrow" w:hAnsi="Arial Narrow" w:cstheme="minorHAnsi"/>
          <w:b/>
          <w:lang w:eastAsia="ar-SA"/>
        </w:rPr>
      </w:pPr>
    </w:p>
    <w:p w14:paraId="6E017E7A" w14:textId="4A5E0EE6" w:rsidR="0023035A" w:rsidRDefault="0023035A" w:rsidP="0067093A">
      <w:pPr>
        <w:jc w:val="both"/>
        <w:rPr>
          <w:rFonts w:ascii="Arial Narrow" w:hAnsi="Arial Narrow" w:cstheme="minorHAnsi"/>
          <w:b/>
          <w:lang w:eastAsia="ar-SA"/>
        </w:rPr>
      </w:pPr>
    </w:p>
    <w:p w14:paraId="37137028" w14:textId="77777777" w:rsidR="00F42FA9" w:rsidRDefault="00F42FA9" w:rsidP="0067093A">
      <w:pPr>
        <w:jc w:val="both"/>
        <w:rPr>
          <w:rFonts w:ascii="Arial Narrow" w:hAnsi="Arial Narrow" w:cstheme="minorHAnsi"/>
          <w:b/>
          <w:lang w:eastAsia="ar-SA"/>
        </w:rPr>
      </w:pPr>
    </w:p>
    <w:p w14:paraId="6175AC51" w14:textId="77777777" w:rsidR="00F42FA9" w:rsidRDefault="00F42FA9" w:rsidP="0067093A">
      <w:pPr>
        <w:jc w:val="both"/>
        <w:rPr>
          <w:rFonts w:ascii="Arial Narrow" w:hAnsi="Arial Narrow" w:cstheme="minorHAnsi"/>
          <w:b/>
          <w:lang w:eastAsia="ar-SA"/>
        </w:rPr>
      </w:pPr>
    </w:p>
    <w:p w14:paraId="677139D0" w14:textId="77777777" w:rsidR="00F42FA9" w:rsidRPr="009375BC" w:rsidRDefault="00F42FA9" w:rsidP="0067093A">
      <w:pPr>
        <w:jc w:val="both"/>
        <w:rPr>
          <w:rFonts w:ascii="Arial Narrow" w:hAnsi="Arial Narrow" w:cstheme="minorHAnsi"/>
          <w:b/>
          <w:lang w:eastAsia="ar-SA"/>
        </w:rPr>
      </w:pPr>
    </w:p>
    <w:p w14:paraId="156E5BB5" w14:textId="45C0F38A" w:rsidR="0023035A" w:rsidRPr="009375BC" w:rsidRDefault="0023035A" w:rsidP="0067093A">
      <w:pPr>
        <w:jc w:val="both"/>
        <w:rPr>
          <w:rFonts w:ascii="Arial Narrow" w:hAnsi="Arial Narrow" w:cstheme="minorHAnsi"/>
          <w:b/>
          <w:lang w:eastAsia="ar-SA"/>
        </w:rPr>
      </w:pPr>
    </w:p>
    <w:p w14:paraId="164BC53C" w14:textId="73DA48F0" w:rsidR="0023035A" w:rsidRPr="009375BC" w:rsidRDefault="0023035A" w:rsidP="0067093A">
      <w:pPr>
        <w:jc w:val="both"/>
        <w:rPr>
          <w:rFonts w:ascii="Arial Narrow" w:hAnsi="Arial Narrow" w:cstheme="minorHAnsi"/>
          <w:b/>
          <w:lang w:eastAsia="ar-SA"/>
        </w:rPr>
      </w:pPr>
    </w:p>
    <w:p w14:paraId="496FD655" w14:textId="627E60B4" w:rsidR="0023035A" w:rsidRPr="009375BC" w:rsidRDefault="0023035A" w:rsidP="00E72B80">
      <w:pPr>
        <w:suppressAutoHyphens/>
        <w:jc w:val="both"/>
        <w:rPr>
          <w:rFonts w:ascii="Arial Narrow" w:hAnsi="Arial Narrow" w:cstheme="minorHAnsi"/>
          <w:b/>
          <w:lang w:eastAsia="ar-SA"/>
        </w:rPr>
      </w:pPr>
    </w:p>
    <w:p w14:paraId="2034A0E8" w14:textId="77777777" w:rsidR="00177BFF" w:rsidRPr="009375BC" w:rsidRDefault="007A368B" w:rsidP="00E26699">
      <w:pPr>
        <w:numPr>
          <w:ilvl w:val="0"/>
          <w:numId w:val="2"/>
        </w:numPr>
        <w:suppressAutoHyphens/>
        <w:jc w:val="both"/>
        <w:rPr>
          <w:rFonts w:ascii="Arial Narrow" w:hAnsi="Arial Narrow" w:cstheme="minorHAnsi"/>
          <w:b/>
          <w:lang w:eastAsia="ar-SA"/>
        </w:rPr>
      </w:pPr>
      <w:r w:rsidRPr="009375BC">
        <w:rPr>
          <w:rFonts w:ascii="Arial Narrow" w:hAnsi="Arial Narrow" w:cstheme="minorHAnsi"/>
          <w:b/>
          <w:lang w:eastAsia="ar-SA"/>
        </w:rPr>
        <w:lastRenderedPageBreak/>
        <w:t>QUESTION AND ANSWER</w:t>
      </w:r>
    </w:p>
    <w:p w14:paraId="1E0D9D61" w14:textId="77777777" w:rsidR="00177BFF" w:rsidRPr="009375BC" w:rsidRDefault="00177BFF">
      <w:pPr>
        <w:jc w:val="both"/>
        <w:rPr>
          <w:rFonts w:ascii="Arial Narrow" w:hAnsi="Arial Narrow" w:cstheme="minorHAnsi"/>
          <w:lang w:eastAsia="ar-SA"/>
        </w:rPr>
      </w:pPr>
    </w:p>
    <w:p w14:paraId="0B5B5574" w14:textId="3D5201D5" w:rsidR="00247493" w:rsidRPr="009375BC" w:rsidRDefault="00247493" w:rsidP="00247493">
      <w:pPr>
        <w:ind w:left="360"/>
        <w:jc w:val="both"/>
        <w:rPr>
          <w:rFonts w:ascii="Arial Narrow" w:hAnsi="Arial Narrow" w:cstheme="minorHAnsi"/>
          <w:lang w:eastAsia="ar-SA"/>
        </w:rPr>
      </w:pPr>
      <w:r w:rsidRPr="009375BC">
        <w:rPr>
          <w:rFonts w:ascii="Arial Narrow" w:hAnsi="Arial Narrow" w:cstheme="minorHAnsi"/>
          <w:lang w:eastAsia="ar-SA"/>
        </w:rPr>
        <w:t xml:space="preserve">Briefly answer the questions below.  </w:t>
      </w:r>
    </w:p>
    <w:p w14:paraId="49E9F3FE" w14:textId="77777777" w:rsidR="00247493" w:rsidRPr="009375BC" w:rsidRDefault="00247493" w:rsidP="00247493">
      <w:pPr>
        <w:rPr>
          <w:rFonts w:ascii="Arial Narrow" w:hAnsi="Arial Narrow" w:cstheme="minorHAnsi"/>
          <w:lang w:eastAsia="ar-SA"/>
        </w:rPr>
      </w:pPr>
    </w:p>
    <w:tbl>
      <w:tblPr>
        <w:tblStyle w:val="TableGrid"/>
        <w:tblW w:w="0" w:type="auto"/>
        <w:tblInd w:w="468" w:type="dxa"/>
        <w:tblLook w:val="04A0" w:firstRow="1" w:lastRow="0" w:firstColumn="1" w:lastColumn="0" w:noHBand="0" w:noVBand="1"/>
      </w:tblPr>
      <w:tblGrid>
        <w:gridCol w:w="8882"/>
      </w:tblGrid>
      <w:tr w:rsidR="00247493" w:rsidRPr="009375BC" w14:paraId="304C3845" w14:textId="77777777" w:rsidTr="00306D38">
        <w:tc>
          <w:tcPr>
            <w:tcW w:w="8882" w:type="dxa"/>
          </w:tcPr>
          <w:p w14:paraId="2552C5C7" w14:textId="4392FA8C" w:rsidR="00247493" w:rsidRPr="0096185F" w:rsidRDefault="000C5DC6" w:rsidP="0096185F">
            <w:pPr>
              <w:pStyle w:val="ListParagraph"/>
              <w:numPr>
                <w:ilvl w:val="1"/>
                <w:numId w:val="2"/>
              </w:numPr>
              <w:ind w:left="162" w:hanging="270"/>
              <w:rPr>
                <w:rFonts w:ascii="Arial Narrow" w:hAnsi="Arial Narrow" w:cstheme="minorHAnsi"/>
                <w:sz w:val="24"/>
                <w:szCs w:val="24"/>
                <w:lang w:eastAsia="ar-SA"/>
              </w:rPr>
            </w:pPr>
            <w:r w:rsidRPr="009375BC">
              <w:rPr>
                <w:rFonts w:ascii="Arial Narrow" w:hAnsi="Arial Narrow" w:cstheme="minorHAnsi"/>
                <w:sz w:val="24"/>
                <w:szCs w:val="24"/>
                <w:lang w:eastAsia="ar-SA"/>
              </w:rPr>
              <w:t xml:space="preserve">What </w:t>
            </w:r>
            <w:r w:rsidR="00800B93" w:rsidRPr="009375BC">
              <w:rPr>
                <w:rFonts w:ascii="Arial Narrow" w:hAnsi="Arial Narrow" w:cstheme="minorHAnsi"/>
                <w:sz w:val="24"/>
                <w:szCs w:val="24"/>
                <w:lang w:eastAsia="ar-SA"/>
              </w:rPr>
              <w:t xml:space="preserve">is </w:t>
            </w:r>
            <w:r w:rsidR="000448BD" w:rsidRPr="009375BC">
              <w:rPr>
                <w:rFonts w:ascii="Arial Narrow" w:hAnsi="Arial Narrow" w:cstheme="minorHAnsi"/>
                <w:sz w:val="24"/>
                <w:szCs w:val="24"/>
                <w:lang w:eastAsia="ar-SA"/>
              </w:rPr>
              <w:t>the advantage of using Python Programming</w:t>
            </w:r>
            <w:r w:rsidRPr="009375BC">
              <w:rPr>
                <w:rFonts w:ascii="Arial Narrow" w:hAnsi="Arial Narrow" w:cstheme="minorHAnsi"/>
                <w:sz w:val="24"/>
                <w:szCs w:val="24"/>
                <w:lang w:eastAsia="ar-SA"/>
              </w:rPr>
              <w:t>?</w:t>
            </w:r>
            <w:r w:rsidR="00800B93" w:rsidRPr="009375BC">
              <w:rPr>
                <w:rFonts w:ascii="Arial Narrow" w:hAnsi="Arial Narrow" w:cstheme="minorHAnsi"/>
                <w:sz w:val="24"/>
                <w:szCs w:val="24"/>
                <w:lang w:eastAsia="ar-SA"/>
              </w:rPr>
              <w:t xml:space="preserve"> </w:t>
            </w:r>
          </w:p>
          <w:p w14:paraId="2E0AB820" w14:textId="4157305D" w:rsidR="0096185F" w:rsidRPr="0096185F" w:rsidRDefault="0096185F" w:rsidP="0096185F">
            <w:pPr>
              <w:pStyle w:val="ListParagraph"/>
              <w:numPr>
                <w:ilvl w:val="0"/>
                <w:numId w:val="27"/>
              </w:numPr>
              <w:rPr>
                <w:rFonts w:ascii="Arial Narrow" w:hAnsi="Arial Narrow" w:cstheme="minorHAnsi"/>
                <w:lang w:eastAsia="ar-SA"/>
              </w:rPr>
            </w:pPr>
            <w:r>
              <w:rPr>
                <w:rFonts w:ascii="Arial Narrow" w:hAnsi="Arial Narrow" w:cstheme="minorHAnsi"/>
                <w:lang w:eastAsia="ar-SA"/>
              </w:rPr>
              <w:t>It is easy to understand because it forms an English</w:t>
            </w:r>
            <w:r w:rsidR="00A46A1D">
              <w:rPr>
                <w:rFonts w:ascii="Arial Narrow" w:hAnsi="Arial Narrow" w:cstheme="minorHAnsi"/>
                <w:lang w:eastAsia="ar-SA"/>
              </w:rPr>
              <w:t xml:space="preserve"> like structure also you can compare it to a pseudocode</w:t>
            </w:r>
            <w:r w:rsidR="00E752C3">
              <w:rPr>
                <w:rFonts w:ascii="Arial Narrow" w:hAnsi="Arial Narrow" w:cstheme="minorHAnsi"/>
                <w:lang w:eastAsia="ar-SA"/>
              </w:rPr>
              <w:t xml:space="preserve">. It has a shorter syntax code. </w:t>
            </w:r>
          </w:p>
          <w:p w14:paraId="737A278D" w14:textId="77777777" w:rsidR="00095D52" w:rsidRPr="009375BC" w:rsidRDefault="00095D52" w:rsidP="00247493">
            <w:pPr>
              <w:pStyle w:val="ListParagraph"/>
              <w:ind w:left="162"/>
              <w:rPr>
                <w:rFonts w:ascii="Arial Narrow" w:hAnsi="Arial Narrow" w:cstheme="minorHAnsi"/>
                <w:sz w:val="24"/>
                <w:szCs w:val="24"/>
                <w:lang w:eastAsia="ar-SA"/>
              </w:rPr>
            </w:pPr>
          </w:p>
        </w:tc>
      </w:tr>
      <w:tr w:rsidR="00800B93" w:rsidRPr="009375BC" w14:paraId="2B3A9015" w14:textId="77777777" w:rsidTr="00306D38">
        <w:tc>
          <w:tcPr>
            <w:tcW w:w="8882" w:type="dxa"/>
          </w:tcPr>
          <w:p w14:paraId="5C84829B" w14:textId="54A16733" w:rsidR="00800B93" w:rsidRPr="00E752C3" w:rsidRDefault="00800B93" w:rsidP="00800B93">
            <w:pPr>
              <w:pStyle w:val="ListParagraph"/>
              <w:numPr>
                <w:ilvl w:val="1"/>
                <w:numId w:val="2"/>
              </w:numPr>
              <w:ind w:left="162" w:hanging="270"/>
              <w:rPr>
                <w:rFonts w:ascii="Arial Narrow" w:hAnsi="Arial Narrow" w:cstheme="minorHAnsi"/>
                <w:sz w:val="24"/>
                <w:szCs w:val="24"/>
                <w:lang w:eastAsia="ar-SA"/>
              </w:rPr>
            </w:pPr>
            <w:r w:rsidRPr="009375BC">
              <w:rPr>
                <w:rFonts w:ascii="Arial Narrow" w:hAnsi="Arial Narrow" w:cstheme="minorHAnsi"/>
                <w:sz w:val="24"/>
                <w:szCs w:val="24"/>
                <w:lang w:eastAsia="ar-SA"/>
              </w:rPr>
              <w:t xml:space="preserve">What is </w:t>
            </w:r>
            <w:r w:rsidR="000448BD" w:rsidRPr="009375BC">
              <w:rPr>
                <w:rFonts w:ascii="Arial Narrow" w:hAnsi="Arial Narrow" w:cstheme="minorHAnsi"/>
                <w:sz w:val="24"/>
                <w:szCs w:val="24"/>
                <w:lang w:eastAsia="ar-SA"/>
              </w:rPr>
              <w:t>Pyt</w:t>
            </w:r>
            <w:r w:rsidR="00843375" w:rsidRPr="009375BC">
              <w:rPr>
                <w:rFonts w:ascii="Arial Narrow" w:hAnsi="Arial Narrow" w:cstheme="minorHAnsi"/>
                <w:sz w:val="24"/>
                <w:szCs w:val="24"/>
                <w:lang w:eastAsia="ar-SA"/>
              </w:rPr>
              <w:t>h</w:t>
            </w:r>
            <w:r w:rsidR="000448BD" w:rsidRPr="009375BC">
              <w:rPr>
                <w:rFonts w:ascii="Arial Narrow" w:hAnsi="Arial Narrow" w:cstheme="minorHAnsi"/>
                <w:sz w:val="24"/>
                <w:szCs w:val="24"/>
                <w:lang w:eastAsia="ar-SA"/>
              </w:rPr>
              <w:t>on interpreter</w:t>
            </w:r>
            <w:r w:rsidRPr="009375BC">
              <w:rPr>
                <w:rFonts w:ascii="Arial Narrow" w:hAnsi="Arial Narrow" w:cstheme="minorHAnsi"/>
                <w:sz w:val="24"/>
                <w:szCs w:val="24"/>
                <w:lang w:eastAsia="ar-SA"/>
              </w:rPr>
              <w:t>?</w:t>
            </w:r>
          </w:p>
          <w:p w14:paraId="4D1AA093" w14:textId="18E3CDAD" w:rsidR="00095D52" w:rsidRPr="00E752C3" w:rsidRDefault="00E752C3" w:rsidP="00800B93">
            <w:pPr>
              <w:pStyle w:val="ListParagraph"/>
              <w:numPr>
                <w:ilvl w:val="0"/>
                <w:numId w:val="27"/>
              </w:numPr>
              <w:rPr>
                <w:rFonts w:ascii="Arial Narrow" w:hAnsi="Arial Narrow" w:cstheme="minorHAnsi"/>
                <w:lang w:eastAsia="ar-SA"/>
              </w:rPr>
            </w:pPr>
            <w:r>
              <w:rPr>
                <w:rFonts w:ascii="Arial Narrow" w:hAnsi="Arial Narrow" w:cstheme="minorHAnsi"/>
                <w:lang w:eastAsia="ar-SA"/>
              </w:rPr>
              <w:t xml:space="preserve">As we all know an interpreter compared to compiler is that in interprets the code line by line inside </w:t>
            </w:r>
            <w:proofErr w:type="gramStart"/>
            <w:r>
              <w:rPr>
                <w:rFonts w:ascii="Arial Narrow" w:hAnsi="Arial Narrow" w:cstheme="minorHAnsi"/>
                <w:lang w:eastAsia="ar-SA"/>
              </w:rPr>
              <w:t>of as a whole</w:t>
            </w:r>
            <w:proofErr w:type="gramEnd"/>
            <w:r w:rsidR="004E081F">
              <w:rPr>
                <w:rFonts w:ascii="Arial Narrow" w:hAnsi="Arial Narrow" w:cstheme="minorHAnsi"/>
                <w:lang w:eastAsia="ar-SA"/>
              </w:rPr>
              <w:t>.</w:t>
            </w:r>
            <w:r>
              <w:rPr>
                <w:rFonts w:ascii="Arial Narrow" w:hAnsi="Arial Narrow" w:cstheme="minorHAnsi"/>
                <w:lang w:eastAsia="ar-SA"/>
              </w:rPr>
              <w:t xml:space="preserve"> </w:t>
            </w:r>
            <w:r w:rsidR="004E081F">
              <w:rPr>
                <w:rFonts w:ascii="Arial Narrow" w:hAnsi="Arial Narrow" w:cstheme="minorHAnsi"/>
                <w:lang w:eastAsia="ar-SA"/>
              </w:rPr>
              <w:t>A</w:t>
            </w:r>
            <w:r>
              <w:rPr>
                <w:rFonts w:ascii="Arial Narrow" w:hAnsi="Arial Narrow" w:cstheme="minorHAnsi"/>
                <w:lang w:eastAsia="ar-SA"/>
              </w:rPr>
              <w:t xml:space="preserve">lso, </w:t>
            </w:r>
            <w:r w:rsidRPr="00E752C3">
              <w:rPr>
                <w:rFonts w:ascii="Arial Narrow" w:hAnsi="Arial Narrow" w:cstheme="minorHAnsi"/>
                <w:lang w:eastAsia="ar-SA"/>
              </w:rPr>
              <w:t>A python interpreter is a computer program that converts each high-level program statement into machine code.</w:t>
            </w:r>
          </w:p>
          <w:p w14:paraId="118EF69B" w14:textId="77777777" w:rsidR="00800B93" w:rsidRPr="009375BC" w:rsidRDefault="00800B93" w:rsidP="00800B93">
            <w:pPr>
              <w:rPr>
                <w:rFonts w:ascii="Arial Narrow" w:hAnsi="Arial Narrow" w:cstheme="minorHAnsi"/>
                <w:lang w:eastAsia="ar-SA"/>
              </w:rPr>
            </w:pPr>
          </w:p>
          <w:p w14:paraId="34974B90" w14:textId="77777777" w:rsidR="00800B93" w:rsidRPr="009375BC" w:rsidRDefault="00800B93" w:rsidP="00800B93">
            <w:pPr>
              <w:rPr>
                <w:rFonts w:ascii="Arial Narrow" w:hAnsi="Arial Narrow" w:cstheme="minorHAnsi"/>
                <w:lang w:eastAsia="ar-SA"/>
              </w:rPr>
            </w:pPr>
          </w:p>
        </w:tc>
      </w:tr>
      <w:tr w:rsidR="00247493" w:rsidRPr="009375BC" w14:paraId="0E12AFFA" w14:textId="77777777" w:rsidTr="00306D38">
        <w:tc>
          <w:tcPr>
            <w:tcW w:w="8882" w:type="dxa"/>
          </w:tcPr>
          <w:p w14:paraId="00B63506" w14:textId="52E3BE79" w:rsidR="00247493" w:rsidRPr="009375BC" w:rsidRDefault="000C5DC6" w:rsidP="00E26699">
            <w:pPr>
              <w:pStyle w:val="ListParagraph"/>
              <w:numPr>
                <w:ilvl w:val="1"/>
                <w:numId w:val="2"/>
              </w:numPr>
              <w:ind w:left="162" w:hanging="270"/>
              <w:rPr>
                <w:rFonts w:ascii="Arial Narrow" w:hAnsi="Arial Narrow" w:cstheme="minorHAnsi"/>
                <w:sz w:val="24"/>
                <w:szCs w:val="24"/>
                <w:lang w:eastAsia="ar-SA"/>
              </w:rPr>
            </w:pPr>
            <w:r w:rsidRPr="009375BC">
              <w:rPr>
                <w:rFonts w:ascii="Arial Narrow" w:hAnsi="Arial Narrow" w:cstheme="minorHAnsi"/>
                <w:sz w:val="24"/>
                <w:szCs w:val="24"/>
                <w:lang w:eastAsia="ar-SA"/>
              </w:rPr>
              <w:t xml:space="preserve">What </w:t>
            </w:r>
            <w:r w:rsidR="00CD07A0" w:rsidRPr="009375BC">
              <w:rPr>
                <w:rFonts w:ascii="Arial Narrow" w:hAnsi="Arial Narrow" w:cstheme="minorHAnsi"/>
                <w:sz w:val="24"/>
                <w:szCs w:val="24"/>
                <w:lang w:eastAsia="ar-SA"/>
              </w:rPr>
              <w:t>is</w:t>
            </w:r>
            <w:r w:rsidRPr="009375BC">
              <w:rPr>
                <w:rFonts w:ascii="Arial Narrow" w:hAnsi="Arial Narrow" w:cstheme="minorHAnsi"/>
                <w:sz w:val="24"/>
                <w:szCs w:val="24"/>
                <w:lang w:eastAsia="ar-SA"/>
              </w:rPr>
              <w:t xml:space="preserve"> </w:t>
            </w:r>
            <w:r w:rsidR="008D7B9B" w:rsidRPr="009375BC">
              <w:rPr>
                <w:rFonts w:ascii="Arial Narrow" w:hAnsi="Arial Narrow" w:cstheme="minorHAnsi"/>
                <w:sz w:val="24"/>
                <w:szCs w:val="24"/>
                <w:lang w:eastAsia="ar-SA"/>
              </w:rPr>
              <w:t>importance of having different ways in formatting outputs</w:t>
            </w:r>
            <w:r w:rsidRPr="009375BC">
              <w:rPr>
                <w:rFonts w:ascii="Arial Narrow" w:hAnsi="Arial Narrow" w:cstheme="minorHAnsi"/>
                <w:sz w:val="24"/>
                <w:szCs w:val="24"/>
                <w:lang w:eastAsia="ar-SA"/>
              </w:rPr>
              <w:t>?</w:t>
            </w:r>
          </w:p>
          <w:p w14:paraId="691CCDEA" w14:textId="77777777" w:rsidR="00247493" w:rsidRDefault="00247493" w:rsidP="00247493">
            <w:pPr>
              <w:rPr>
                <w:rFonts w:ascii="Arial Narrow" w:hAnsi="Arial Narrow" w:cstheme="minorHAnsi"/>
                <w:lang w:eastAsia="ar-SA"/>
              </w:rPr>
            </w:pPr>
          </w:p>
          <w:p w14:paraId="291852C5" w14:textId="7417ED93" w:rsidR="004E081F" w:rsidRPr="00E752C3" w:rsidRDefault="004E081F" w:rsidP="004E081F">
            <w:pPr>
              <w:pStyle w:val="ListParagraph"/>
              <w:numPr>
                <w:ilvl w:val="0"/>
                <w:numId w:val="27"/>
              </w:numPr>
              <w:rPr>
                <w:rFonts w:ascii="Arial Narrow" w:hAnsi="Arial Narrow" w:cstheme="minorHAnsi"/>
                <w:lang w:eastAsia="ar-SA"/>
              </w:rPr>
            </w:pPr>
            <w:r>
              <w:rPr>
                <w:rFonts w:ascii="Arial Narrow" w:hAnsi="Arial Narrow" w:cstheme="minorHAnsi"/>
                <w:lang w:eastAsia="ar-SA"/>
              </w:rPr>
              <w:t>We can use the 3 methods the modulo, using f, and the format method using the can easily combine the printing instead of separating the strings or phrase to a variable by giving it a placeholder, also you can modify such as decimal places or number of characters to be displayed.</w:t>
            </w:r>
          </w:p>
          <w:p w14:paraId="5B7FFCD4" w14:textId="77777777" w:rsidR="00306D38" w:rsidRPr="009375BC" w:rsidRDefault="00306D38" w:rsidP="00247493">
            <w:pPr>
              <w:rPr>
                <w:rFonts w:ascii="Arial Narrow" w:hAnsi="Arial Narrow" w:cstheme="minorHAnsi"/>
                <w:lang w:eastAsia="ar-SA"/>
              </w:rPr>
            </w:pPr>
          </w:p>
          <w:p w14:paraId="08894378" w14:textId="77777777" w:rsidR="00247493" w:rsidRPr="009375BC" w:rsidRDefault="00247493" w:rsidP="00247493">
            <w:pPr>
              <w:rPr>
                <w:rFonts w:ascii="Arial Narrow" w:hAnsi="Arial Narrow" w:cstheme="minorHAnsi"/>
                <w:lang w:eastAsia="ar-SA"/>
              </w:rPr>
            </w:pPr>
          </w:p>
          <w:p w14:paraId="14EDFFEE" w14:textId="77777777" w:rsidR="00306D38" w:rsidRPr="009375BC" w:rsidRDefault="00306D38" w:rsidP="00247493">
            <w:pPr>
              <w:rPr>
                <w:rFonts w:ascii="Arial Narrow" w:hAnsi="Arial Narrow" w:cstheme="minorHAnsi"/>
                <w:lang w:eastAsia="ar-SA"/>
              </w:rPr>
            </w:pPr>
          </w:p>
          <w:p w14:paraId="097FFCD2" w14:textId="77777777" w:rsidR="00247493" w:rsidRPr="009375BC" w:rsidRDefault="00247493" w:rsidP="00247493">
            <w:pPr>
              <w:rPr>
                <w:rFonts w:ascii="Arial Narrow" w:hAnsi="Arial Narrow" w:cstheme="minorHAnsi"/>
                <w:lang w:eastAsia="ar-SA"/>
              </w:rPr>
            </w:pPr>
          </w:p>
        </w:tc>
      </w:tr>
    </w:tbl>
    <w:p w14:paraId="7DF5B952" w14:textId="77777777" w:rsidR="002847E3" w:rsidRDefault="002847E3" w:rsidP="002847E3">
      <w:pPr>
        <w:jc w:val="both"/>
        <w:rPr>
          <w:rFonts w:ascii="Arial Narrow" w:hAnsi="Arial Narrow" w:cstheme="minorHAnsi"/>
          <w:lang w:eastAsia="ar-SA"/>
        </w:rPr>
      </w:pPr>
    </w:p>
    <w:p w14:paraId="4B94BA36" w14:textId="77777777" w:rsidR="004E081F" w:rsidRDefault="004E081F" w:rsidP="002847E3">
      <w:pPr>
        <w:jc w:val="both"/>
        <w:rPr>
          <w:rFonts w:ascii="Arial Narrow" w:hAnsi="Arial Narrow" w:cstheme="minorHAnsi"/>
          <w:lang w:eastAsia="ar-SA"/>
        </w:rPr>
      </w:pPr>
    </w:p>
    <w:p w14:paraId="79B4845F" w14:textId="77777777" w:rsidR="004E081F" w:rsidRDefault="004E081F" w:rsidP="002847E3">
      <w:pPr>
        <w:jc w:val="both"/>
        <w:rPr>
          <w:rFonts w:ascii="Arial Narrow" w:hAnsi="Arial Narrow" w:cstheme="minorHAnsi"/>
          <w:lang w:eastAsia="ar-SA"/>
        </w:rPr>
      </w:pPr>
    </w:p>
    <w:p w14:paraId="4B6D38F5" w14:textId="77777777" w:rsidR="004E081F" w:rsidRDefault="004E081F" w:rsidP="002847E3">
      <w:pPr>
        <w:jc w:val="both"/>
        <w:rPr>
          <w:rFonts w:ascii="Arial Narrow" w:hAnsi="Arial Narrow" w:cstheme="minorHAnsi"/>
          <w:lang w:eastAsia="ar-SA"/>
        </w:rPr>
      </w:pPr>
    </w:p>
    <w:p w14:paraId="7DC9740E" w14:textId="77777777" w:rsidR="004E081F" w:rsidRDefault="004E081F" w:rsidP="002847E3">
      <w:pPr>
        <w:jc w:val="both"/>
        <w:rPr>
          <w:rFonts w:ascii="Arial Narrow" w:hAnsi="Arial Narrow" w:cstheme="minorHAnsi"/>
          <w:lang w:eastAsia="ar-SA"/>
        </w:rPr>
      </w:pPr>
    </w:p>
    <w:p w14:paraId="3733F064" w14:textId="77777777" w:rsidR="004E081F" w:rsidRDefault="004E081F" w:rsidP="002847E3">
      <w:pPr>
        <w:jc w:val="both"/>
        <w:rPr>
          <w:rFonts w:ascii="Arial Narrow" w:hAnsi="Arial Narrow" w:cstheme="minorHAnsi"/>
          <w:lang w:eastAsia="ar-SA"/>
        </w:rPr>
      </w:pPr>
    </w:p>
    <w:p w14:paraId="560B0FDF" w14:textId="77777777" w:rsidR="004E081F" w:rsidRDefault="004E081F" w:rsidP="002847E3">
      <w:pPr>
        <w:jc w:val="both"/>
        <w:rPr>
          <w:rFonts w:ascii="Arial Narrow" w:hAnsi="Arial Narrow" w:cstheme="minorHAnsi"/>
          <w:lang w:eastAsia="ar-SA"/>
        </w:rPr>
      </w:pPr>
    </w:p>
    <w:p w14:paraId="41B964AC" w14:textId="77777777" w:rsidR="004E081F" w:rsidRDefault="004E081F" w:rsidP="002847E3">
      <w:pPr>
        <w:jc w:val="both"/>
        <w:rPr>
          <w:rFonts w:ascii="Arial Narrow" w:hAnsi="Arial Narrow" w:cstheme="minorHAnsi"/>
          <w:lang w:eastAsia="ar-SA"/>
        </w:rPr>
      </w:pPr>
    </w:p>
    <w:p w14:paraId="471A2A3F" w14:textId="77777777" w:rsidR="004E081F" w:rsidRDefault="004E081F" w:rsidP="002847E3">
      <w:pPr>
        <w:jc w:val="both"/>
        <w:rPr>
          <w:rFonts w:ascii="Arial Narrow" w:hAnsi="Arial Narrow" w:cstheme="minorHAnsi"/>
          <w:lang w:eastAsia="ar-SA"/>
        </w:rPr>
      </w:pPr>
    </w:p>
    <w:p w14:paraId="3EBBB9BF" w14:textId="77777777" w:rsidR="004E081F" w:rsidRDefault="004E081F" w:rsidP="002847E3">
      <w:pPr>
        <w:jc w:val="both"/>
        <w:rPr>
          <w:rFonts w:ascii="Arial Narrow" w:hAnsi="Arial Narrow" w:cstheme="minorHAnsi"/>
          <w:lang w:eastAsia="ar-SA"/>
        </w:rPr>
      </w:pPr>
    </w:p>
    <w:p w14:paraId="7F77CB5D" w14:textId="77777777" w:rsidR="004E081F" w:rsidRDefault="004E081F" w:rsidP="002847E3">
      <w:pPr>
        <w:jc w:val="both"/>
        <w:rPr>
          <w:rFonts w:ascii="Arial Narrow" w:hAnsi="Arial Narrow" w:cstheme="minorHAnsi"/>
          <w:lang w:eastAsia="ar-SA"/>
        </w:rPr>
      </w:pPr>
    </w:p>
    <w:p w14:paraId="6B43D59B" w14:textId="77777777" w:rsidR="004E081F" w:rsidRDefault="004E081F" w:rsidP="002847E3">
      <w:pPr>
        <w:jc w:val="both"/>
        <w:rPr>
          <w:rFonts w:ascii="Arial Narrow" w:hAnsi="Arial Narrow" w:cstheme="minorHAnsi"/>
          <w:lang w:eastAsia="ar-SA"/>
        </w:rPr>
      </w:pPr>
    </w:p>
    <w:p w14:paraId="0F99A011" w14:textId="77777777" w:rsidR="004E081F" w:rsidRDefault="004E081F" w:rsidP="002847E3">
      <w:pPr>
        <w:jc w:val="both"/>
        <w:rPr>
          <w:rFonts w:ascii="Arial Narrow" w:hAnsi="Arial Narrow" w:cstheme="minorHAnsi"/>
          <w:lang w:eastAsia="ar-SA"/>
        </w:rPr>
      </w:pPr>
    </w:p>
    <w:p w14:paraId="3EB6F09B" w14:textId="77777777" w:rsidR="004E081F" w:rsidRDefault="004E081F" w:rsidP="002847E3">
      <w:pPr>
        <w:jc w:val="both"/>
        <w:rPr>
          <w:rFonts w:ascii="Arial Narrow" w:hAnsi="Arial Narrow" w:cstheme="minorHAnsi"/>
          <w:lang w:eastAsia="ar-SA"/>
        </w:rPr>
      </w:pPr>
    </w:p>
    <w:p w14:paraId="2F6292B1" w14:textId="77777777" w:rsidR="004E081F" w:rsidRDefault="004E081F" w:rsidP="002847E3">
      <w:pPr>
        <w:jc w:val="both"/>
        <w:rPr>
          <w:rFonts w:ascii="Arial Narrow" w:hAnsi="Arial Narrow" w:cstheme="minorHAnsi"/>
          <w:lang w:eastAsia="ar-SA"/>
        </w:rPr>
      </w:pPr>
    </w:p>
    <w:p w14:paraId="38E2D7D8" w14:textId="77777777" w:rsidR="004E081F" w:rsidRDefault="004E081F" w:rsidP="002847E3">
      <w:pPr>
        <w:jc w:val="both"/>
        <w:rPr>
          <w:rFonts w:ascii="Arial Narrow" w:hAnsi="Arial Narrow" w:cstheme="minorHAnsi"/>
          <w:lang w:eastAsia="ar-SA"/>
        </w:rPr>
      </w:pPr>
    </w:p>
    <w:p w14:paraId="3E0A7F98" w14:textId="77777777" w:rsidR="004E081F" w:rsidRDefault="004E081F" w:rsidP="002847E3">
      <w:pPr>
        <w:jc w:val="both"/>
        <w:rPr>
          <w:rFonts w:ascii="Arial Narrow" w:hAnsi="Arial Narrow" w:cstheme="minorHAnsi"/>
          <w:lang w:eastAsia="ar-SA"/>
        </w:rPr>
      </w:pPr>
    </w:p>
    <w:p w14:paraId="773ACCE1" w14:textId="77777777" w:rsidR="004E081F" w:rsidRPr="009375BC" w:rsidRDefault="004E081F" w:rsidP="002847E3">
      <w:pPr>
        <w:jc w:val="both"/>
        <w:rPr>
          <w:rFonts w:ascii="Arial Narrow" w:hAnsi="Arial Narrow" w:cstheme="minorHAnsi"/>
          <w:lang w:eastAsia="ar-SA"/>
        </w:rPr>
      </w:pPr>
    </w:p>
    <w:p w14:paraId="56D38522" w14:textId="77777777" w:rsidR="00D04365" w:rsidRPr="009375BC" w:rsidRDefault="00D04365" w:rsidP="002847E3">
      <w:pPr>
        <w:jc w:val="both"/>
        <w:rPr>
          <w:rFonts w:ascii="Arial Narrow" w:hAnsi="Arial Narrow" w:cstheme="minorHAnsi"/>
          <w:lang w:eastAsia="ar-SA"/>
        </w:rPr>
      </w:pPr>
    </w:p>
    <w:p w14:paraId="18814000" w14:textId="2B7E2939" w:rsidR="003A2F2E" w:rsidRPr="009375BC" w:rsidRDefault="003A2F2E" w:rsidP="003A2F2E">
      <w:pPr>
        <w:pStyle w:val="ListParagraph"/>
        <w:numPr>
          <w:ilvl w:val="0"/>
          <w:numId w:val="2"/>
        </w:numPr>
        <w:suppressAutoHyphens/>
        <w:spacing w:line="360" w:lineRule="auto"/>
        <w:jc w:val="both"/>
        <w:rPr>
          <w:rFonts w:ascii="Arial Narrow" w:hAnsi="Arial Narrow" w:cstheme="minorHAnsi"/>
          <w:lang w:eastAsia="ar-SA"/>
        </w:rPr>
      </w:pPr>
      <w:r w:rsidRPr="009375BC">
        <w:rPr>
          <w:rFonts w:ascii="Arial Narrow" w:hAnsi="Arial Narrow" w:cstheme="minorHAnsi"/>
          <w:b/>
          <w:lang w:eastAsia="ar-SA"/>
        </w:rPr>
        <w:t>GRADING SYSTEM/ RUBRIC</w:t>
      </w:r>
      <w:r w:rsidRPr="009375BC">
        <w:rPr>
          <w:rFonts w:ascii="Arial Narrow" w:hAnsi="Arial Narrow" w:cstheme="minorHAnsi"/>
          <w:lang w:eastAsia="ar-SA"/>
        </w:rPr>
        <w:tab/>
      </w:r>
      <w:r w:rsidRPr="009375BC">
        <w:rPr>
          <w:rFonts w:ascii="Arial Narrow" w:hAnsi="Arial Narrow" w:cstheme="minorHAnsi"/>
          <w:lang w:eastAsia="ar-SA"/>
        </w:rPr>
        <w:tab/>
      </w:r>
    </w:p>
    <w:tbl>
      <w:tblPr>
        <w:tblW w:w="0" w:type="auto"/>
        <w:tblCellMar>
          <w:left w:w="0" w:type="dxa"/>
          <w:right w:w="0" w:type="dxa"/>
        </w:tblCellMar>
        <w:tblLook w:val="04A0" w:firstRow="1" w:lastRow="0" w:firstColumn="1" w:lastColumn="0" w:noHBand="0" w:noVBand="1"/>
      </w:tblPr>
      <w:tblGrid>
        <w:gridCol w:w="1946"/>
        <w:gridCol w:w="1875"/>
        <w:gridCol w:w="1836"/>
        <w:gridCol w:w="2017"/>
        <w:gridCol w:w="1666"/>
      </w:tblGrid>
      <w:tr w:rsidR="003A2F2E" w:rsidRPr="009375BC" w14:paraId="5B02D4B0" w14:textId="77777777" w:rsidTr="00D525D2">
        <w:tc>
          <w:tcPr>
            <w:tcW w:w="1946"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3180FAE5" w14:textId="77777777" w:rsidR="003A2F2E" w:rsidRPr="009375BC" w:rsidRDefault="003A2F2E" w:rsidP="00367A23">
            <w:pPr>
              <w:rPr>
                <w:rFonts w:ascii="Arial Narrow" w:hAnsi="Arial Narrow" w:cstheme="minorHAnsi"/>
                <w:b/>
                <w:sz w:val="21"/>
                <w:szCs w:val="21"/>
              </w:rPr>
            </w:pPr>
            <w:r w:rsidRPr="009375BC">
              <w:rPr>
                <w:rFonts w:ascii="Arial Narrow" w:hAnsi="Arial Narrow" w:cstheme="minorHAnsi"/>
                <w:b/>
                <w:sz w:val="21"/>
                <w:szCs w:val="21"/>
              </w:rPr>
              <w:t>Trait</w:t>
            </w:r>
          </w:p>
        </w:tc>
        <w:tc>
          <w:tcPr>
            <w:tcW w:w="18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C25F430" w14:textId="77777777" w:rsidR="003A2F2E" w:rsidRPr="009375BC" w:rsidRDefault="003A2F2E" w:rsidP="00367A23">
            <w:pPr>
              <w:rPr>
                <w:rFonts w:ascii="Arial Narrow" w:hAnsi="Arial Narrow" w:cstheme="minorHAnsi"/>
                <w:sz w:val="21"/>
                <w:szCs w:val="21"/>
              </w:rPr>
            </w:pPr>
            <w:r w:rsidRPr="009375BC">
              <w:rPr>
                <w:rFonts w:ascii="Arial Narrow" w:hAnsi="Arial Narrow" w:cstheme="minorHAnsi"/>
                <w:b/>
                <w:bCs/>
                <w:sz w:val="21"/>
                <w:szCs w:val="21"/>
              </w:rPr>
              <w:t>(Excellent)</w:t>
            </w:r>
          </w:p>
        </w:tc>
        <w:tc>
          <w:tcPr>
            <w:tcW w:w="18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715BCD7" w14:textId="77777777" w:rsidR="003A2F2E" w:rsidRPr="009375BC" w:rsidRDefault="003A2F2E" w:rsidP="00367A23">
            <w:pPr>
              <w:rPr>
                <w:rFonts w:ascii="Arial Narrow" w:hAnsi="Arial Narrow" w:cstheme="minorHAnsi"/>
                <w:sz w:val="21"/>
                <w:szCs w:val="21"/>
              </w:rPr>
            </w:pPr>
            <w:r w:rsidRPr="009375BC">
              <w:rPr>
                <w:rFonts w:ascii="Arial Narrow" w:hAnsi="Arial Narrow" w:cstheme="minorHAnsi"/>
                <w:b/>
                <w:bCs/>
                <w:sz w:val="21"/>
                <w:szCs w:val="21"/>
              </w:rPr>
              <w:t>(Good)</w:t>
            </w:r>
          </w:p>
        </w:tc>
        <w:tc>
          <w:tcPr>
            <w:tcW w:w="20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7FA510F" w14:textId="77777777" w:rsidR="003A2F2E" w:rsidRPr="009375BC" w:rsidRDefault="003A2F2E" w:rsidP="00367A23">
            <w:pPr>
              <w:rPr>
                <w:rFonts w:ascii="Arial Narrow" w:hAnsi="Arial Narrow" w:cstheme="minorHAnsi"/>
                <w:sz w:val="21"/>
                <w:szCs w:val="21"/>
              </w:rPr>
            </w:pPr>
            <w:r w:rsidRPr="009375BC">
              <w:rPr>
                <w:rFonts w:ascii="Arial Narrow" w:hAnsi="Arial Narrow" w:cstheme="minorHAnsi"/>
                <w:b/>
                <w:bCs/>
                <w:sz w:val="21"/>
                <w:szCs w:val="21"/>
              </w:rPr>
              <w:t>(Fair)</w:t>
            </w:r>
          </w:p>
        </w:tc>
        <w:tc>
          <w:tcPr>
            <w:tcW w:w="166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90474D5" w14:textId="77777777" w:rsidR="003A2F2E" w:rsidRPr="009375BC" w:rsidRDefault="003A2F2E" w:rsidP="00367A23">
            <w:pPr>
              <w:rPr>
                <w:rFonts w:ascii="Arial Narrow" w:hAnsi="Arial Narrow" w:cstheme="minorHAnsi"/>
                <w:sz w:val="21"/>
                <w:szCs w:val="21"/>
              </w:rPr>
            </w:pPr>
            <w:r w:rsidRPr="009375BC">
              <w:rPr>
                <w:rFonts w:ascii="Arial Narrow" w:hAnsi="Arial Narrow" w:cstheme="minorHAnsi"/>
                <w:b/>
                <w:bCs/>
                <w:sz w:val="21"/>
                <w:szCs w:val="21"/>
              </w:rPr>
              <w:t>(Poor)</w:t>
            </w:r>
          </w:p>
        </w:tc>
      </w:tr>
      <w:tr w:rsidR="003A2F2E" w:rsidRPr="009375BC" w14:paraId="17C43075" w14:textId="77777777" w:rsidTr="00D525D2">
        <w:trPr>
          <w:trHeight w:val="1762"/>
        </w:trPr>
        <w:tc>
          <w:tcPr>
            <w:tcW w:w="194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6A63E74" w14:textId="35459064" w:rsidR="003A2F2E" w:rsidRPr="009375BC" w:rsidRDefault="00833D36" w:rsidP="00367A23">
            <w:pPr>
              <w:rPr>
                <w:rFonts w:ascii="Arial Narrow" w:hAnsi="Arial Narrow" w:cstheme="minorHAnsi"/>
                <w:b/>
                <w:sz w:val="21"/>
                <w:szCs w:val="21"/>
              </w:rPr>
            </w:pPr>
            <w:r w:rsidRPr="009375BC">
              <w:rPr>
                <w:rFonts w:ascii="Arial Narrow" w:hAnsi="Arial Narrow" w:cstheme="minorHAnsi"/>
                <w:b/>
                <w:sz w:val="21"/>
                <w:szCs w:val="21"/>
              </w:rPr>
              <w:t>Correct Identification of Inputs and Outputs</w:t>
            </w:r>
            <w:r w:rsidR="003A2F2E" w:rsidRPr="009375BC">
              <w:rPr>
                <w:rFonts w:ascii="Arial Narrow" w:hAnsi="Arial Narrow" w:cstheme="minorHAnsi"/>
                <w:b/>
                <w:sz w:val="21"/>
                <w:szCs w:val="21"/>
              </w:rPr>
              <w:t>(30pts)</w:t>
            </w:r>
          </w:p>
        </w:tc>
        <w:tc>
          <w:tcPr>
            <w:tcW w:w="1875" w:type="dxa"/>
            <w:tcBorders>
              <w:top w:val="nil"/>
              <w:left w:val="nil"/>
              <w:bottom w:val="single" w:sz="8" w:space="0" w:color="auto"/>
              <w:right w:val="single" w:sz="8" w:space="0" w:color="auto"/>
            </w:tcBorders>
            <w:tcMar>
              <w:top w:w="0" w:type="dxa"/>
              <w:left w:w="108" w:type="dxa"/>
              <w:bottom w:w="0" w:type="dxa"/>
              <w:right w:w="108" w:type="dxa"/>
            </w:tcMar>
            <w:hideMark/>
          </w:tcPr>
          <w:p w14:paraId="02B6ABCE" w14:textId="77777777" w:rsidR="003A2F2E" w:rsidRPr="009375BC" w:rsidRDefault="003A2F2E" w:rsidP="00367A23">
            <w:pPr>
              <w:rPr>
                <w:rFonts w:ascii="Arial Narrow" w:hAnsi="Arial Narrow" w:cstheme="minorHAnsi"/>
                <w:sz w:val="21"/>
                <w:szCs w:val="21"/>
              </w:rPr>
            </w:pPr>
            <w:r w:rsidRPr="009375BC">
              <w:rPr>
                <w:rFonts w:ascii="Arial Narrow" w:hAnsi="Arial Narrow" w:cstheme="minorHAnsi"/>
                <w:sz w:val="21"/>
                <w:szCs w:val="21"/>
              </w:rPr>
              <w:t>Able to identify correctly all input and output and provide alternative.</w:t>
            </w:r>
          </w:p>
          <w:p w14:paraId="34E9B223" w14:textId="1CDDD9A3" w:rsidR="003A2F2E" w:rsidRPr="009375BC" w:rsidRDefault="003A2F2E" w:rsidP="00367A23">
            <w:pPr>
              <w:rPr>
                <w:rFonts w:ascii="Arial Narrow" w:hAnsi="Arial Narrow" w:cstheme="minorHAnsi"/>
                <w:sz w:val="21"/>
                <w:szCs w:val="21"/>
              </w:rPr>
            </w:pPr>
            <w:r w:rsidRPr="009375BC">
              <w:rPr>
                <w:rFonts w:ascii="Arial Narrow" w:hAnsi="Arial Narrow" w:cstheme="minorHAnsi"/>
                <w:b/>
                <w:sz w:val="21"/>
                <w:szCs w:val="21"/>
              </w:rPr>
              <w:t xml:space="preserve"> (</w:t>
            </w:r>
            <w:r w:rsidR="00833D36" w:rsidRPr="009375BC">
              <w:rPr>
                <w:rFonts w:ascii="Arial Narrow" w:hAnsi="Arial Narrow" w:cstheme="minorHAnsi"/>
                <w:b/>
                <w:sz w:val="21"/>
                <w:szCs w:val="21"/>
              </w:rPr>
              <w:t>30</w:t>
            </w:r>
            <w:r w:rsidRPr="009375BC">
              <w:rPr>
                <w:rFonts w:ascii="Arial Narrow" w:hAnsi="Arial Narrow" w:cstheme="minorHAnsi"/>
                <w:b/>
                <w:sz w:val="21"/>
                <w:szCs w:val="21"/>
              </w:rPr>
              <w:t>-</w:t>
            </w:r>
            <w:r w:rsidR="00833D36" w:rsidRPr="009375BC">
              <w:rPr>
                <w:rFonts w:ascii="Arial Narrow" w:hAnsi="Arial Narrow" w:cstheme="minorHAnsi"/>
                <w:b/>
                <w:sz w:val="21"/>
                <w:szCs w:val="21"/>
              </w:rPr>
              <w:t>26</w:t>
            </w:r>
            <w:r w:rsidRPr="009375BC">
              <w:rPr>
                <w:rFonts w:ascii="Arial Narrow" w:hAnsi="Arial Narrow" w:cstheme="minorHAnsi"/>
                <w:b/>
                <w:sz w:val="21"/>
                <w:szCs w:val="21"/>
              </w:rPr>
              <w:t>pts)</w:t>
            </w:r>
          </w:p>
        </w:tc>
        <w:tc>
          <w:tcPr>
            <w:tcW w:w="1836" w:type="dxa"/>
            <w:tcBorders>
              <w:top w:val="nil"/>
              <w:left w:val="nil"/>
              <w:bottom w:val="single" w:sz="8" w:space="0" w:color="auto"/>
              <w:right w:val="single" w:sz="8" w:space="0" w:color="auto"/>
            </w:tcBorders>
            <w:tcMar>
              <w:top w:w="0" w:type="dxa"/>
              <w:left w:w="108" w:type="dxa"/>
              <w:bottom w:w="0" w:type="dxa"/>
              <w:right w:w="108" w:type="dxa"/>
            </w:tcMar>
            <w:hideMark/>
          </w:tcPr>
          <w:p w14:paraId="0463BA51" w14:textId="77777777" w:rsidR="003A2F2E" w:rsidRPr="009375BC" w:rsidRDefault="003A2F2E" w:rsidP="00367A23">
            <w:pPr>
              <w:rPr>
                <w:rFonts w:ascii="Arial Narrow" w:hAnsi="Arial Narrow" w:cstheme="minorHAnsi"/>
                <w:b/>
                <w:sz w:val="21"/>
                <w:szCs w:val="21"/>
              </w:rPr>
            </w:pPr>
            <w:r w:rsidRPr="009375BC">
              <w:rPr>
                <w:rFonts w:ascii="Arial Narrow" w:hAnsi="Arial Narrow" w:cstheme="minorHAnsi"/>
                <w:sz w:val="21"/>
                <w:szCs w:val="21"/>
              </w:rPr>
              <w:t xml:space="preserve">Able to identify correctly all input and </w:t>
            </w:r>
            <w:proofErr w:type="gramStart"/>
            <w:r w:rsidRPr="009375BC">
              <w:rPr>
                <w:rFonts w:ascii="Arial Narrow" w:hAnsi="Arial Narrow" w:cstheme="minorHAnsi"/>
                <w:sz w:val="21"/>
                <w:szCs w:val="21"/>
              </w:rPr>
              <w:t>output</w:t>
            </w:r>
            <w:proofErr w:type="gramEnd"/>
          </w:p>
          <w:p w14:paraId="00EF787E" w14:textId="496ABBBC" w:rsidR="003A2F2E" w:rsidRPr="009375BC" w:rsidRDefault="003A2F2E" w:rsidP="00367A23">
            <w:pPr>
              <w:rPr>
                <w:rFonts w:ascii="Arial Narrow" w:hAnsi="Arial Narrow" w:cstheme="minorHAnsi"/>
                <w:sz w:val="21"/>
                <w:szCs w:val="21"/>
              </w:rPr>
            </w:pPr>
            <w:r w:rsidRPr="009375BC">
              <w:rPr>
                <w:rFonts w:ascii="Arial Narrow" w:hAnsi="Arial Narrow" w:cstheme="minorHAnsi"/>
                <w:b/>
                <w:sz w:val="21"/>
                <w:szCs w:val="21"/>
              </w:rPr>
              <w:t>(25-1</w:t>
            </w:r>
            <w:r w:rsidR="00833D36" w:rsidRPr="009375BC">
              <w:rPr>
                <w:rFonts w:ascii="Arial Narrow" w:hAnsi="Arial Narrow" w:cstheme="minorHAnsi"/>
                <w:b/>
                <w:sz w:val="21"/>
                <w:szCs w:val="21"/>
              </w:rPr>
              <w:t>7</w:t>
            </w:r>
            <w:r w:rsidRPr="009375BC">
              <w:rPr>
                <w:rFonts w:ascii="Arial Narrow" w:hAnsi="Arial Narrow" w:cstheme="minorHAnsi"/>
                <w:b/>
                <w:sz w:val="21"/>
                <w:szCs w:val="21"/>
              </w:rPr>
              <w:t>pts)</w:t>
            </w:r>
          </w:p>
        </w:tc>
        <w:tc>
          <w:tcPr>
            <w:tcW w:w="2017" w:type="dxa"/>
            <w:tcBorders>
              <w:top w:val="nil"/>
              <w:left w:val="nil"/>
              <w:bottom w:val="single" w:sz="8" w:space="0" w:color="auto"/>
              <w:right w:val="single" w:sz="8" w:space="0" w:color="auto"/>
            </w:tcBorders>
            <w:tcMar>
              <w:top w:w="0" w:type="dxa"/>
              <w:left w:w="108" w:type="dxa"/>
              <w:bottom w:w="0" w:type="dxa"/>
              <w:right w:w="108" w:type="dxa"/>
            </w:tcMar>
            <w:hideMark/>
          </w:tcPr>
          <w:p w14:paraId="7DEE1CB0" w14:textId="77777777" w:rsidR="003A2F2E" w:rsidRPr="009375BC" w:rsidRDefault="003A2F2E" w:rsidP="00367A23">
            <w:pPr>
              <w:rPr>
                <w:rFonts w:ascii="Arial Narrow" w:hAnsi="Arial Narrow" w:cstheme="minorHAnsi"/>
                <w:b/>
                <w:sz w:val="21"/>
                <w:szCs w:val="21"/>
              </w:rPr>
            </w:pPr>
            <w:r w:rsidRPr="009375BC">
              <w:rPr>
                <w:rFonts w:ascii="Arial Narrow" w:hAnsi="Arial Narrow" w:cstheme="minorHAnsi"/>
                <w:sz w:val="21"/>
                <w:szCs w:val="21"/>
              </w:rPr>
              <w:t xml:space="preserve">Able to identify only one input or </w:t>
            </w:r>
            <w:proofErr w:type="gramStart"/>
            <w:r w:rsidRPr="009375BC">
              <w:rPr>
                <w:rFonts w:ascii="Arial Narrow" w:hAnsi="Arial Narrow" w:cstheme="minorHAnsi"/>
                <w:sz w:val="21"/>
                <w:szCs w:val="21"/>
              </w:rPr>
              <w:t>output</w:t>
            </w:r>
            <w:proofErr w:type="gramEnd"/>
          </w:p>
          <w:p w14:paraId="32CF7E81" w14:textId="03DBE6DC" w:rsidR="003A2F2E" w:rsidRPr="009375BC" w:rsidRDefault="003A2F2E" w:rsidP="00367A23">
            <w:pPr>
              <w:rPr>
                <w:rFonts w:ascii="Arial Narrow" w:hAnsi="Arial Narrow" w:cstheme="minorHAnsi"/>
                <w:sz w:val="21"/>
                <w:szCs w:val="21"/>
              </w:rPr>
            </w:pPr>
            <w:r w:rsidRPr="009375BC">
              <w:rPr>
                <w:rFonts w:ascii="Arial Narrow" w:hAnsi="Arial Narrow" w:cstheme="minorHAnsi"/>
                <w:b/>
                <w:sz w:val="21"/>
                <w:szCs w:val="21"/>
              </w:rPr>
              <w:t>(</w:t>
            </w:r>
            <w:r w:rsidR="00833D36" w:rsidRPr="009375BC">
              <w:rPr>
                <w:rFonts w:ascii="Arial Narrow" w:hAnsi="Arial Narrow" w:cstheme="minorHAnsi"/>
                <w:b/>
                <w:sz w:val="21"/>
                <w:szCs w:val="21"/>
              </w:rPr>
              <w:t>16</w:t>
            </w:r>
            <w:r w:rsidRPr="009375BC">
              <w:rPr>
                <w:rFonts w:ascii="Arial Narrow" w:hAnsi="Arial Narrow" w:cstheme="minorHAnsi"/>
                <w:b/>
                <w:sz w:val="21"/>
                <w:szCs w:val="21"/>
              </w:rPr>
              <w:t>-</w:t>
            </w:r>
            <w:r w:rsidR="00833D36" w:rsidRPr="009375BC">
              <w:rPr>
                <w:rFonts w:ascii="Arial Narrow" w:hAnsi="Arial Narrow" w:cstheme="minorHAnsi"/>
                <w:b/>
                <w:sz w:val="21"/>
                <w:szCs w:val="21"/>
              </w:rPr>
              <w:t>9</w:t>
            </w:r>
            <w:r w:rsidRPr="009375BC">
              <w:rPr>
                <w:rFonts w:ascii="Arial Narrow" w:hAnsi="Arial Narrow" w:cstheme="minorHAnsi"/>
                <w:b/>
                <w:sz w:val="21"/>
                <w:szCs w:val="21"/>
              </w:rPr>
              <w:t>pts)</w:t>
            </w:r>
          </w:p>
        </w:tc>
        <w:tc>
          <w:tcPr>
            <w:tcW w:w="1666" w:type="dxa"/>
            <w:tcBorders>
              <w:top w:val="nil"/>
              <w:left w:val="nil"/>
              <w:bottom w:val="single" w:sz="8" w:space="0" w:color="auto"/>
              <w:right w:val="single" w:sz="8" w:space="0" w:color="auto"/>
            </w:tcBorders>
            <w:tcMar>
              <w:top w:w="0" w:type="dxa"/>
              <w:left w:w="108" w:type="dxa"/>
              <w:bottom w:w="0" w:type="dxa"/>
              <w:right w:w="108" w:type="dxa"/>
            </w:tcMar>
            <w:hideMark/>
          </w:tcPr>
          <w:p w14:paraId="5D34F5E6" w14:textId="77777777" w:rsidR="003A2F2E" w:rsidRPr="009375BC" w:rsidRDefault="003A2F2E" w:rsidP="00367A23">
            <w:pPr>
              <w:rPr>
                <w:rFonts w:ascii="Arial Narrow" w:hAnsi="Arial Narrow" w:cstheme="minorHAnsi"/>
                <w:b/>
                <w:sz w:val="21"/>
                <w:szCs w:val="21"/>
              </w:rPr>
            </w:pPr>
            <w:r w:rsidRPr="009375BC">
              <w:rPr>
                <w:rFonts w:ascii="Arial Narrow" w:hAnsi="Arial Narrow" w:cstheme="minorHAnsi"/>
                <w:sz w:val="21"/>
                <w:szCs w:val="21"/>
              </w:rPr>
              <w:t xml:space="preserve">Unable to identify any input and </w:t>
            </w:r>
            <w:proofErr w:type="gramStart"/>
            <w:r w:rsidRPr="009375BC">
              <w:rPr>
                <w:rFonts w:ascii="Arial Narrow" w:hAnsi="Arial Narrow" w:cstheme="minorHAnsi"/>
                <w:sz w:val="21"/>
                <w:szCs w:val="21"/>
              </w:rPr>
              <w:t>output</w:t>
            </w:r>
            <w:proofErr w:type="gramEnd"/>
          </w:p>
          <w:p w14:paraId="53CA6CFE" w14:textId="6F8D34E4" w:rsidR="003A2F2E" w:rsidRPr="009375BC" w:rsidRDefault="003A2F2E" w:rsidP="00367A23">
            <w:pPr>
              <w:rPr>
                <w:rFonts w:ascii="Arial Narrow" w:hAnsi="Arial Narrow" w:cstheme="minorHAnsi"/>
                <w:sz w:val="21"/>
                <w:szCs w:val="21"/>
              </w:rPr>
            </w:pPr>
            <w:r w:rsidRPr="009375BC">
              <w:rPr>
                <w:rFonts w:ascii="Arial Narrow" w:hAnsi="Arial Narrow" w:cstheme="minorHAnsi"/>
                <w:b/>
                <w:sz w:val="21"/>
                <w:szCs w:val="21"/>
              </w:rPr>
              <w:t>(</w:t>
            </w:r>
            <w:r w:rsidR="00833D36" w:rsidRPr="009375BC">
              <w:rPr>
                <w:rFonts w:ascii="Arial Narrow" w:hAnsi="Arial Narrow" w:cstheme="minorHAnsi"/>
                <w:b/>
                <w:sz w:val="21"/>
                <w:szCs w:val="21"/>
              </w:rPr>
              <w:t>8</w:t>
            </w:r>
            <w:r w:rsidRPr="009375BC">
              <w:rPr>
                <w:rFonts w:ascii="Arial Narrow" w:hAnsi="Arial Narrow" w:cstheme="minorHAnsi"/>
                <w:b/>
                <w:sz w:val="21"/>
                <w:szCs w:val="21"/>
              </w:rPr>
              <w:t>-1pts)</w:t>
            </w:r>
          </w:p>
        </w:tc>
      </w:tr>
      <w:tr w:rsidR="003A2F2E" w:rsidRPr="009375BC" w14:paraId="3BA2474F" w14:textId="77777777" w:rsidTr="00D525D2">
        <w:tc>
          <w:tcPr>
            <w:tcW w:w="194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2016285" w14:textId="02DB408F" w:rsidR="003A2F2E" w:rsidRPr="009375BC" w:rsidRDefault="00833D36" w:rsidP="00367A23">
            <w:pPr>
              <w:rPr>
                <w:rFonts w:ascii="Arial Narrow" w:hAnsi="Arial Narrow" w:cstheme="minorHAnsi"/>
                <w:b/>
                <w:sz w:val="21"/>
                <w:szCs w:val="21"/>
              </w:rPr>
            </w:pPr>
            <w:r w:rsidRPr="009375BC">
              <w:rPr>
                <w:rFonts w:ascii="Arial Narrow" w:hAnsi="Arial Narrow" w:cstheme="minorHAnsi"/>
                <w:b/>
                <w:sz w:val="21"/>
                <w:szCs w:val="21"/>
              </w:rPr>
              <w:t>Requirement Specification(40pts)</w:t>
            </w:r>
          </w:p>
        </w:tc>
        <w:tc>
          <w:tcPr>
            <w:tcW w:w="1875" w:type="dxa"/>
            <w:tcBorders>
              <w:top w:val="nil"/>
              <w:left w:val="nil"/>
              <w:bottom w:val="single" w:sz="8" w:space="0" w:color="auto"/>
              <w:right w:val="single" w:sz="8" w:space="0" w:color="auto"/>
            </w:tcBorders>
            <w:tcMar>
              <w:top w:w="0" w:type="dxa"/>
              <w:left w:w="108" w:type="dxa"/>
              <w:bottom w:w="0" w:type="dxa"/>
              <w:right w:w="108" w:type="dxa"/>
            </w:tcMar>
            <w:hideMark/>
          </w:tcPr>
          <w:p w14:paraId="4A2D4E73" w14:textId="79798480" w:rsidR="003A2F2E" w:rsidRPr="009375BC" w:rsidRDefault="003A2F2E" w:rsidP="00367A23">
            <w:pPr>
              <w:rPr>
                <w:rFonts w:ascii="Arial Narrow" w:hAnsi="Arial Narrow" w:cstheme="minorHAnsi"/>
                <w:sz w:val="21"/>
                <w:szCs w:val="21"/>
              </w:rPr>
            </w:pPr>
            <w:r w:rsidRPr="009375BC">
              <w:rPr>
                <w:rFonts w:ascii="Arial Narrow" w:hAnsi="Arial Narrow" w:cstheme="minorHAnsi"/>
                <w:sz w:val="21"/>
                <w:szCs w:val="21"/>
              </w:rPr>
              <w:t xml:space="preserve">The program works and meets all specifications. Does exception al checking for errors and out-of- range data </w:t>
            </w:r>
            <w:r w:rsidRPr="009375BC">
              <w:rPr>
                <w:rFonts w:ascii="Arial Narrow" w:hAnsi="Arial Narrow" w:cstheme="minorHAnsi"/>
                <w:b/>
                <w:sz w:val="21"/>
                <w:szCs w:val="21"/>
              </w:rPr>
              <w:t>(</w:t>
            </w:r>
            <w:r w:rsidR="00833D36" w:rsidRPr="009375BC">
              <w:rPr>
                <w:rFonts w:ascii="Arial Narrow" w:hAnsi="Arial Narrow" w:cstheme="minorHAnsi"/>
                <w:b/>
                <w:sz w:val="21"/>
                <w:szCs w:val="21"/>
              </w:rPr>
              <w:t>40</w:t>
            </w:r>
            <w:r w:rsidRPr="009375BC">
              <w:rPr>
                <w:rFonts w:ascii="Arial Narrow" w:hAnsi="Arial Narrow" w:cstheme="minorHAnsi"/>
                <w:b/>
                <w:sz w:val="21"/>
                <w:szCs w:val="21"/>
              </w:rPr>
              <w:t>-</w:t>
            </w:r>
            <w:r w:rsidR="00833D36" w:rsidRPr="009375BC">
              <w:rPr>
                <w:rFonts w:ascii="Arial Narrow" w:hAnsi="Arial Narrow" w:cstheme="minorHAnsi"/>
                <w:b/>
                <w:sz w:val="21"/>
                <w:szCs w:val="21"/>
              </w:rPr>
              <w:t>31</w:t>
            </w:r>
            <w:r w:rsidRPr="009375BC">
              <w:rPr>
                <w:rFonts w:ascii="Arial Narrow" w:hAnsi="Arial Narrow" w:cstheme="minorHAnsi"/>
                <w:b/>
                <w:sz w:val="21"/>
                <w:szCs w:val="21"/>
              </w:rPr>
              <w:t>pts)</w:t>
            </w:r>
          </w:p>
        </w:tc>
        <w:tc>
          <w:tcPr>
            <w:tcW w:w="1836" w:type="dxa"/>
            <w:tcBorders>
              <w:top w:val="nil"/>
              <w:left w:val="nil"/>
              <w:bottom w:val="single" w:sz="8" w:space="0" w:color="auto"/>
              <w:right w:val="single" w:sz="8" w:space="0" w:color="auto"/>
            </w:tcBorders>
            <w:tcMar>
              <w:top w:w="0" w:type="dxa"/>
              <w:left w:w="108" w:type="dxa"/>
              <w:bottom w:w="0" w:type="dxa"/>
              <w:right w:w="108" w:type="dxa"/>
            </w:tcMar>
            <w:hideMark/>
          </w:tcPr>
          <w:p w14:paraId="47276C37" w14:textId="262A5B9A" w:rsidR="003A2F2E" w:rsidRPr="009375BC" w:rsidRDefault="003A2F2E" w:rsidP="00367A23">
            <w:pPr>
              <w:rPr>
                <w:rFonts w:ascii="Arial Narrow" w:hAnsi="Arial Narrow" w:cstheme="minorHAnsi"/>
                <w:sz w:val="21"/>
                <w:szCs w:val="21"/>
              </w:rPr>
            </w:pPr>
            <w:r w:rsidRPr="009375BC">
              <w:rPr>
                <w:rFonts w:ascii="Arial Narrow" w:hAnsi="Arial Narrow" w:cstheme="minorHAnsi"/>
                <w:sz w:val="21"/>
                <w:szCs w:val="21"/>
              </w:rPr>
              <w:t xml:space="preserve">The program works and meets all specifications. Does some </w:t>
            </w:r>
            <w:proofErr w:type="gramStart"/>
            <w:r w:rsidRPr="009375BC">
              <w:rPr>
                <w:rFonts w:ascii="Arial Narrow" w:hAnsi="Arial Narrow" w:cstheme="minorHAnsi"/>
                <w:sz w:val="21"/>
                <w:szCs w:val="21"/>
              </w:rPr>
              <w:t>checking</w:t>
            </w:r>
            <w:proofErr w:type="gramEnd"/>
            <w:r w:rsidRPr="009375BC">
              <w:rPr>
                <w:rFonts w:ascii="Arial Narrow" w:hAnsi="Arial Narrow" w:cstheme="minorHAnsi"/>
                <w:sz w:val="21"/>
                <w:szCs w:val="21"/>
              </w:rPr>
              <w:t xml:space="preserve"> for errors and out of range data</w:t>
            </w:r>
            <w:r w:rsidRPr="009375BC">
              <w:rPr>
                <w:rFonts w:ascii="Arial Narrow" w:hAnsi="Arial Narrow" w:cstheme="minorHAnsi"/>
                <w:b/>
                <w:sz w:val="21"/>
                <w:szCs w:val="21"/>
              </w:rPr>
              <w:t xml:space="preserve"> (</w:t>
            </w:r>
            <w:r w:rsidR="00833D36" w:rsidRPr="009375BC">
              <w:rPr>
                <w:rFonts w:ascii="Arial Narrow" w:hAnsi="Arial Narrow" w:cstheme="minorHAnsi"/>
                <w:b/>
                <w:sz w:val="21"/>
                <w:szCs w:val="21"/>
              </w:rPr>
              <w:t>30</w:t>
            </w:r>
            <w:r w:rsidRPr="009375BC">
              <w:rPr>
                <w:rFonts w:ascii="Arial Narrow" w:hAnsi="Arial Narrow" w:cstheme="minorHAnsi"/>
                <w:b/>
                <w:sz w:val="21"/>
                <w:szCs w:val="21"/>
              </w:rPr>
              <w:t>-</w:t>
            </w:r>
            <w:r w:rsidR="00833D36" w:rsidRPr="009375BC">
              <w:rPr>
                <w:rFonts w:ascii="Arial Narrow" w:hAnsi="Arial Narrow" w:cstheme="minorHAnsi"/>
                <w:b/>
                <w:sz w:val="21"/>
                <w:szCs w:val="21"/>
              </w:rPr>
              <w:t>21</w:t>
            </w:r>
            <w:r w:rsidRPr="009375BC">
              <w:rPr>
                <w:rFonts w:ascii="Arial Narrow" w:hAnsi="Arial Narrow" w:cstheme="minorHAnsi"/>
                <w:b/>
                <w:sz w:val="21"/>
                <w:szCs w:val="21"/>
              </w:rPr>
              <w:t>pts)</w:t>
            </w:r>
          </w:p>
        </w:tc>
        <w:tc>
          <w:tcPr>
            <w:tcW w:w="2017" w:type="dxa"/>
            <w:tcBorders>
              <w:top w:val="nil"/>
              <w:left w:val="nil"/>
              <w:bottom w:val="single" w:sz="8" w:space="0" w:color="auto"/>
              <w:right w:val="single" w:sz="8" w:space="0" w:color="auto"/>
            </w:tcBorders>
            <w:tcMar>
              <w:top w:w="0" w:type="dxa"/>
              <w:left w:w="108" w:type="dxa"/>
              <w:bottom w:w="0" w:type="dxa"/>
              <w:right w:w="108" w:type="dxa"/>
            </w:tcMar>
            <w:hideMark/>
          </w:tcPr>
          <w:p w14:paraId="4E6F5D09" w14:textId="76DCDCD4" w:rsidR="003A2F2E" w:rsidRPr="009375BC" w:rsidRDefault="003A2F2E" w:rsidP="00367A23">
            <w:pPr>
              <w:rPr>
                <w:rFonts w:ascii="Arial Narrow" w:hAnsi="Arial Narrow" w:cstheme="minorHAnsi"/>
                <w:sz w:val="21"/>
                <w:szCs w:val="21"/>
              </w:rPr>
            </w:pPr>
            <w:r w:rsidRPr="009375BC">
              <w:rPr>
                <w:rFonts w:ascii="Arial Narrow" w:hAnsi="Arial Narrow" w:cstheme="minorHAnsi"/>
                <w:sz w:val="21"/>
                <w:szCs w:val="21"/>
              </w:rPr>
              <w:t xml:space="preserve">The program produces correct results but does not display correctly Does not check for errors and out of range data </w:t>
            </w:r>
            <w:r w:rsidRPr="009375BC">
              <w:rPr>
                <w:rFonts w:ascii="Arial Narrow" w:hAnsi="Arial Narrow" w:cstheme="minorHAnsi"/>
                <w:b/>
                <w:sz w:val="21"/>
                <w:szCs w:val="21"/>
              </w:rPr>
              <w:t>(</w:t>
            </w:r>
            <w:r w:rsidR="00833D36" w:rsidRPr="009375BC">
              <w:rPr>
                <w:rFonts w:ascii="Arial Narrow" w:hAnsi="Arial Narrow" w:cstheme="minorHAnsi"/>
                <w:b/>
                <w:sz w:val="21"/>
                <w:szCs w:val="21"/>
              </w:rPr>
              <w:t>20-11</w:t>
            </w:r>
            <w:r w:rsidRPr="009375BC">
              <w:rPr>
                <w:rFonts w:ascii="Arial Narrow" w:hAnsi="Arial Narrow" w:cstheme="minorHAnsi"/>
                <w:b/>
                <w:sz w:val="21"/>
                <w:szCs w:val="21"/>
              </w:rPr>
              <w:t>pts)</w:t>
            </w:r>
          </w:p>
        </w:tc>
        <w:tc>
          <w:tcPr>
            <w:tcW w:w="1666" w:type="dxa"/>
            <w:tcBorders>
              <w:top w:val="nil"/>
              <w:left w:val="nil"/>
              <w:bottom w:val="single" w:sz="8" w:space="0" w:color="auto"/>
              <w:right w:val="single" w:sz="8" w:space="0" w:color="auto"/>
            </w:tcBorders>
            <w:tcMar>
              <w:top w:w="0" w:type="dxa"/>
              <w:left w:w="108" w:type="dxa"/>
              <w:bottom w:w="0" w:type="dxa"/>
              <w:right w:w="108" w:type="dxa"/>
            </w:tcMar>
            <w:hideMark/>
          </w:tcPr>
          <w:p w14:paraId="2151010E" w14:textId="1A0378AD" w:rsidR="003A2F2E" w:rsidRPr="009375BC" w:rsidRDefault="003A2F2E" w:rsidP="00367A23">
            <w:pPr>
              <w:rPr>
                <w:rFonts w:ascii="Arial Narrow" w:hAnsi="Arial Narrow" w:cstheme="minorHAnsi"/>
                <w:sz w:val="21"/>
                <w:szCs w:val="21"/>
              </w:rPr>
            </w:pPr>
            <w:r w:rsidRPr="009375BC">
              <w:rPr>
                <w:rFonts w:ascii="Arial Narrow" w:hAnsi="Arial Narrow" w:cstheme="minorHAnsi"/>
                <w:sz w:val="21"/>
                <w:szCs w:val="21"/>
              </w:rPr>
              <w:t xml:space="preserve">The program </w:t>
            </w:r>
            <w:proofErr w:type="gramStart"/>
            <w:r w:rsidRPr="009375BC">
              <w:rPr>
                <w:rFonts w:ascii="Arial Narrow" w:hAnsi="Arial Narrow" w:cstheme="minorHAnsi"/>
                <w:sz w:val="21"/>
                <w:szCs w:val="21"/>
              </w:rPr>
              <w:t>produce</w:t>
            </w:r>
            <w:proofErr w:type="gramEnd"/>
            <w:r w:rsidRPr="009375BC">
              <w:rPr>
                <w:rFonts w:ascii="Arial Narrow" w:hAnsi="Arial Narrow" w:cstheme="minorHAnsi"/>
                <w:sz w:val="21"/>
                <w:szCs w:val="21"/>
              </w:rPr>
              <w:t xml:space="preserve"> s incorrect results </w:t>
            </w:r>
            <w:r w:rsidRPr="009375BC">
              <w:rPr>
                <w:rFonts w:ascii="Arial Narrow" w:hAnsi="Arial Narrow" w:cstheme="minorHAnsi"/>
                <w:b/>
                <w:sz w:val="21"/>
                <w:szCs w:val="21"/>
              </w:rPr>
              <w:t>(</w:t>
            </w:r>
            <w:r w:rsidR="00833D36" w:rsidRPr="009375BC">
              <w:rPr>
                <w:rFonts w:ascii="Arial Narrow" w:hAnsi="Arial Narrow" w:cstheme="minorHAnsi"/>
                <w:b/>
                <w:sz w:val="21"/>
                <w:szCs w:val="21"/>
              </w:rPr>
              <w:t>10</w:t>
            </w:r>
            <w:r w:rsidRPr="009375BC">
              <w:rPr>
                <w:rFonts w:ascii="Arial Narrow" w:hAnsi="Arial Narrow" w:cstheme="minorHAnsi"/>
                <w:b/>
                <w:sz w:val="21"/>
                <w:szCs w:val="21"/>
              </w:rPr>
              <w:t>-1pts)</w:t>
            </w:r>
          </w:p>
        </w:tc>
      </w:tr>
      <w:tr w:rsidR="003A2F2E" w:rsidRPr="009375BC" w14:paraId="776C14A0" w14:textId="77777777" w:rsidTr="00D525D2">
        <w:tc>
          <w:tcPr>
            <w:tcW w:w="1946"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9677A4" w14:textId="4250089E" w:rsidR="003A2F2E" w:rsidRPr="009375BC" w:rsidRDefault="003A2F2E" w:rsidP="00367A23">
            <w:pPr>
              <w:rPr>
                <w:rFonts w:ascii="Arial Narrow" w:hAnsi="Arial Narrow" w:cstheme="minorHAnsi"/>
                <w:b/>
                <w:sz w:val="21"/>
                <w:szCs w:val="21"/>
              </w:rPr>
            </w:pPr>
            <w:r w:rsidRPr="009375BC">
              <w:rPr>
                <w:rFonts w:ascii="Arial Narrow" w:hAnsi="Arial Narrow" w:cstheme="minorHAnsi"/>
                <w:b/>
                <w:sz w:val="21"/>
                <w:szCs w:val="21"/>
              </w:rPr>
              <w:t>Free from syntax, logic, and runtime errors (</w:t>
            </w:r>
            <w:r w:rsidR="00833D36" w:rsidRPr="009375BC">
              <w:rPr>
                <w:rFonts w:ascii="Arial Narrow" w:hAnsi="Arial Narrow" w:cstheme="minorHAnsi"/>
                <w:b/>
                <w:sz w:val="21"/>
                <w:szCs w:val="21"/>
              </w:rPr>
              <w:t>3</w:t>
            </w:r>
            <w:r w:rsidRPr="009375BC">
              <w:rPr>
                <w:rFonts w:ascii="Arial Narrow" w:hAnsi="Arial Narrow" w:cstheme="minorHAnsi"/>
                <w:b/>
                <w:sz w:val="21"/>
                <w:szCs w:val="21"/>
              </w:rPr>
              <w:t>0pts)</w:t>
            </w:r>
          </w:p>
        </w:tc>
        <w:tc>
          <w:tcPr>
            <w:tcW w:w="1875" w:type="dxa"/>
            <w:tcBorders>
              <w:top w:val="nil"/>
              <w:left w:val="nil"/>
              <w:bottom w:val="single" w:sz="8" w:space="0" w:color="auto"/>
              <w:right w:val="single" w:sz="8" w:space="0" w:color="auto"/>
            </w:tcBorders>
            <w:tcMar>
              <w:top w:w="0" w:type="dxa"/>
              <w:left w:w="108" w:type="dxa"/>
              <w:bottom w:w="0" w:type="dxa"/>
              <w:right w:w="108" w:type="dxa"/>
            </w:tcMar>
            <w:hideMark/>
          </w:tcPr>
          <w:p w14:paraId="3678B588" w14:textId="081CCF45" w:rsidR="003A2F2E" w:rsidRPr="009375BC" w:rsidRDefault="003A2F2E" w:rsidP="00367A23">
            <w:pPr>
              <w:rPr>
                <w:rFonts w:ascii="Arial Narrow" w:hAnsi="Arial Narrow" w:cstheme="minorHAnsi"/>
                <w:sz w:val="21"/>
                <w:szCs w:val="21"/>
              </w:rPr>
            </w:pPr>
            <w:r w:rsidRPr="009375BC">
              <w:rPr>
                <w:rFonts w:ascii="Arial Narrow" w:hAnsi="Arial Narrow" w:cstheme="minorHAnsi"/>
                <w:sz w:val="21"/>
                <w:szCs w:val="21"/>
              </w:rPr>
              <w:t xml:space="preserve">Unable to run program </w:t>
            </w:r>
            <w:r w:rsidR="00833D36" w:rsidRPr="009375BC">
              <w:rPr>
                <w:rFonts w:ascii="Arial Narrow" w:hAnsi="Arial Narrow" w:cstheme="minorHAnsi"/>
                <w:b/>
                <w:sz w:val="21"/>
                <w:szCs w:val="21"/>
              </w:rPr>
              <w:t>(30-26pts)</w:t>
            </w:r>
          </w:p>
        </w:tc>
        <w:tc>
          <w:tcPr>
            <w:tcW w:w="1836" w:type="dxa"/>
            <w:tcBorders>
              <w:top w:val="nil"/>
              <w:left w:val="nil"/>
              <w:bottom w:val="single" w:sz="8" w:space="0" w:color="auto"/>
              <w:right w:val="single" w:sz="8" w:space="0" w:color="auto"/>
            </w:tcBorders>
            <w:tcMar>
              <w:top w:w="0" w:type="dxa"/>
              <w:left w:w="108" w:type="dxa"/>
              <w:bottom w:w="0" w:type="dxa"/>
              <w:right w:w="108" w:type="dxa"/>
            </w:tcMar>
            <w:hideMark/>
          </w:tcPr>
          <w:p w14:paraId="4FD8EBE9" w14:textId="0313ED71" w:rsidR="003A2F2E" w:rsidRPr="009375BC" w:rsidRDefault="003A2F2E" w:rsidP="00367A23">
            <w:pPr>
              <w:rPr>
                <w:rFonts w:ascii="Arial Narrow" w:hAnsi="Arial Narrow" w:cstheme="minorHAnsi"/>
                <w:sz w:val="21"/>
                <w:szCs w:val="21"/>
              </w:rPr>
            </w:pPr>
            <w:r w:rsidRPr="009375BC">
              <w:rPr>
                <w:rFonts w:ascii="Arial Narrow" w:hAnsi="Arial Narrow" w:cstheme="minorHAnsi"/>
                <w:sz w:val="21"/>
                <w:szCs w:val="21"/>
              </w:rPr>
              <w:t xml:space="preserve">Able to run program but have logic error </w:t>
            </w:r>
            <w:r w:rsidR="00833D36" w:rsidRPr="009375BC">
              <w:rPr>
                <w:rFonts w:ascii="Arial Narrow" w:hAnsi="Arial Narrow" w:cstheme="minorHAnsi"/>
                <w:b/>
                <w:sz w:val="21"/>
                <w:szCs w:val="21"/>
              </w:rPr>
              <w:t>(25-17pts)</w:t>
            </w:r>
          </w:p>
        </w:tc>
        <w:tc>
          <w:tcPr>
            <w:tcW w:w="2017" w:type="dxa"/>
            <w:tcBorders>
              <w:top w:val="nil"/>
              <w:left w:val="nil"/>
              <w:bottom w:val="single" w:sz="8" w:space="0" w:color="auto"/>
              <w:right w:val="single" w:sz="8" w:space="0" w:color="auto"/>
            </w:tcBorders>
            <w:tcMar>
              <w:top w:w="0" w:type="dxa"/>
              <w:left w:w="108" w:type="dxa"/>
              <w:bottom w:w="0" w:type="dxa"/>
              <w:right w:w="108" w:type="dxa"/>
            </w:tcMar>
            <w:hideMark/>
          </w:tcPr>
          <w:p w14:paraId="4FDF2AC0" w14:textId="1997F852" w:rsidR="003A2F2E" w:rsidRPr="009375BC" w:rsidRDefault="003A2F2E" w:rsidP="00367A23">
            <w:pPr>
              <w:rPr>
                <w:rFonts w:ascii="Arial Narrow" w:hAnsi="Arial Narrow" w:cstheme="minorHAnsi"/>
                <w:sz w:val="21"/>
                <w:szCs w:val="21"/>
              </w:rPr>
            </w:pPr>
            <w:r w:rsidRPr="009375BC">
              <w:rPr>
                <w:rFonts w:ascii="Arial Narrow" w:hAnsi="Arial Narrow" w:cstheme="minorHAnsi"/>
                <w:sz w:val="21"/>
                <w:szCs w:val="21"/>
              </w:rPr>
              <w:t>Able to run program correctly without any logic error and display inappropriate output</w:t>
            </w:r>
            <w:r w:rsidRPr="009375BC">
              <w:rPr>
                <w:rFonts w:ascii="Arial Narrow" w:hAnsi="Arial Narrow" w:cstheme="minorHAnsi"/>
                <w:b/>
                <w:sz w:val="21"/>
                <w:szCs w:val="21"/>
              </w:rPr>
              <w:t xml:space="preserve"> </w:t>
            </w:r>
            <w:r w:rsidR="00833D36" w:rsidRPr="009375BC">
              <w:rPr>
                <w:rFonts w:ascii="Arial Narrow" w:hAnsi="Arial Narrow" w:cstheme="minorHAnsi"/>
                <w:b/>
                <w:sz w:val="21"/>
                <w:szCs w:val="21"/>
              </w:rPr>
              <w:t>(16-9pts)</w:t>
            </w:r>
          </w:p>
        </w:tc>
        <w:tc>
          <w:tcPr>
            <w:tcW w:w="1666" w:type="dxa"/>
            <w:tcBorders>
              <w:top w:val="nil"/>
              <w:left w:val="nil"/>
              <w:bottom w:val="single" w:sz="8" w:space="0" w:color="auto"/>
              <w:right w:val="single" w:sz="8" w:space="0" w:color="auto"/>
            </w:tcBorders>
            <w:tcMar>
              <w:top w:w="0" w:type="dxa"/>
              <w:left w:w="108" w:type="dxa"/>
              <w:bottom w:w="0" w:type="dxa"/>
              <w:right w:w="108" w:type="dxa"/>
            </w:tcMar>
            <w:hideMark/>
          </w:tcPr>
          <w:p w14:paraId="3F77F12D" w14:textId="2F8692B9" w:rsidR="003A2F2E" w:rsidRPr="009375BC" w:rsidRDefault="003A2F2E" w:rsidP="00367A23">
            <w:pPr>
              <w:rPr>
                <w:rFonts w:ascii="Arial Narrow" w:hAnsi="Arial Narrow" w:cstheme="minorHAnsi"/>
                <w:sz w:val="21"/>
                <w:szCs w:val="21"/>
              </w:rPr>
            </w:pPr>
            <w:r w:rsidRPr="009375BC">
              <w:rPr>
                <w:rFonts w:ascii="Arial Narrow" w:hAnsi="Arial Narrow" w:cstheme="minorHAnsi"/>
                <w:sz w:val="21"/>
                <w:szCs w:val="21"/>
              </w:rPr>
              <w:t xml:space="preserve">Able to run program correctly without any logic error and display appropriate output </w:t>
            </w:r>
            <w:r w:rsidR="00833D36" w:rsidRPr="009375BC">
              <w:rPr>
                <w:rFonts w:ascii="Arial Narrow" w:hAnsi="Arial Narrow" w:cstheme="minorHAnsi"/>
                <w:b/>
                <w:sz w:val="21"/>
                <w:szCs w:val="21"/>
              </w:rPr>
              <w:t>(8-1pts)</w:t>
            </w:r>
          </w:p>
        </w:tc>
      </w:tr>
    </w:tbl>
    <w:p w14:paraId="0BA75D6B" w14:textId="77777777" w:rsidR="002D640E" w:rsidRPr="009375BC" w:rsidRDefault="002D640E" w:rsidP="002847E3">
      <w:pPr>
        <w:jc w:val="both"/>
        <w:rPr>
          <w:rFonts w:ascii="Arial Narrow" w:hAnsi="Arial Narrow" w:cstheme="minorHAnsi"/>
          <w:lang w:eastAsia="ar-SA"/>
        </w:rPr>
      </w:pPr>
    </w:p>
    <w:p w14:paraId="2EB79336" w14:textId="77777777" w:rsidR="00D04365" w:rsidRPr="009375BC" w:rsidRDefault="00D04365" w:rsidP="002847E3">
      <w:pPr>
        <w:jc w:val="both"/>
        <w:rPr>
          <w:rFonts w:ascii="Arial Narrow" w:hAnsi="Arial Narrow" w:cstheme="minorHAnsi"/>
          <w:lang w:eastAsia="ar-SA"/>
        </w:rPr>
      </w:pPr>
    </w:p>
    <w:p w14:paraId="53974114" w14:textId="77777777" w:rsidR="00D04365" w:rsidRPr="009375BC" w:rsidRDefault="00D04365" w:rsidP="003A2F2E">
      <w:pPr>
        <w:pStyle w:val="ListParagraph"/>
        <w:numPr>
          <w:ilvl w:val="0"/>
          <w:numId w:val="2"/>
        </w:numPr>
        <w:jc w:val="both"/>
        <w:rPr>
          <w:rFonts w:ascii="Arial Narrow" w:hAnsi="Arial Narrow" w:cstheme="minorHAnsi"/>
          <w:b/>
          <w:bCs/>
          <w:lang w:eastAsia="ar-SA"/>
        </w:rPr>
      </w:pPr>
      <w:r w:rsidRPr="009375BC">
        <w:rPr>
          <w:rFonts w:ascii="Arial Narrow" w:hAnsi="Arial Narrow" w:cstheme="minorHAnsi"/>
          <w:b/>
          <w:bCs/>
          <w:lang w:eastAsia="ar-SA"/>
        </w:rPr>
        <w:t>REFERENCES</w:t>
      </w:r>
    </w:p>
    <w:p w14:paraId="3F1916EB" w14:textId="16CD4B5E" w:rsidR="000448BD" w:rsidRPr="009375BC" w:rsidRDefault="000448BD" w:rsidP="000448BD">
      <w:pPr>
        <w:pStyle w:val="ListParagraph"/>
        <w:numPr>
          <w:ilvl w:val="0"/>
          <w:numId w:val="9"/>
        </w:numPr>
        <w:spacing w:after="0" w:line="240" w:lineRule="auto"/>
        <w:jc w:val="both"/>
        <w:rPr>
          <w:rFonts w:ascii="Arial Narrow" w:hAnsi="Arial Narrow" w:cstheme="minorHAnsi"/>
          <w:lang w:eastAsia="ar-SA"/>
        </w:rPr>
      </w:pPr>
      <w:r w:rsidRPr="009375BC">
        <w:rPr>
          <w:rFonts w:ascii="Arial Narrow" w:hAnsi="Arial Narrow"/>
          <w:noProof/>
          <w:sz w:val="20"/>
          <w:szCs w:val="18"/>
        </w:rPr>
        <w:t>Muller, A. C. &amp; Guido, S. (2017). Introduction to Machine Learning with Python. O’Reilly Media, Inc</w:t>
      </w:r>
    </w:p>
    <w:p w14:paraId="76DBC71C" w14:textId="6089EECC" w:rsidR="000448BD" w:rsidRPr="009375BC" w:rsidRDefault="000448BD" w:rsidP="000448BD">
      <w:pPr>
        <w:numPr>
          <w:ilvl w:val="0"/>
          <w:numId w:val="9"/>
        </w:numPr>
        <w:rPr>
          <w:rFonts w:ascii="Arial Narrow" w:hAnsi="Arial Narrow"/>
          <w:noProof/>
          <w:sz w:val="20"/>
          <w:szCs w:val="18"/>
        </w:rPr>
      </w:pPr>
      <w:r w:rsidRPr="009375BC">
        <w:rPr>
          <w:rFonts w:ascii="Arial Narrow" w:hAnsi="Arial Narrow"/>
          <w:noProof/>
          <w:sz w:val="20"/>
          <w:szCs w:val="18"/>
        </w:rPr>
        <w:t>Eric Matthes (2016). Python Crash Course. No Starch Press, Inc.</w:t>
      </w:r>
    </w:p>
    <w:p w14:paraId="269AFF3F" w14:textId="2C9365B1" w:rsidR="000448BD" w:rsidRPr="009375BC" w:rsidRDefault="000448BD" w:rsidP="000448BD">
      <w:pPr>
        <w:numPr>
          <w:ilvl w:val="0"/>
          <w:numId w:val="9"/>
        </w:numPr>
        <w:rPr>
          <w:rFonts w:ascii="Arial Narrow" w:hAnsi="Arial Narrow"/>
          <w:noProof/>
          <w:sz w:val="20"/>
          <w:szCs w:val="18"/>
        </w:rPr>
      </w:pPr>
      <w:r w:rsidRPr="009375BC">
        <w:rPr>
          <w:rFonts w:ascii="Arial Narrow" w:hAnsi="Arial Narrow"/>
          <w:noProof/>
          <w:sz w:val="20"/>
          <w:szCs w:val="18"/>
        </w:rPr>
        <w:t>http://onefeu.instructure.com</w:t>
      </w:r>
    </w:p>
    <w:p w14:paraId="167153DA" w14:textId="2E7919B3" w:rsidR="00D04365" w:rsidRPr="009375BC" w:rsidRDefault="00D04365" w:rsidP="000448BD">
      <w:pPr>
        <w:pStyle w:val="ListParagraph"/>
        <w:ind w:left="1080"/>
        <w:jc w:val="both"/>
        <w:rPr>
          <w:rFonts w:ascii="Arial Narrow" w:hAnsi="Arial Narrow" w:cstheme="minorHAnsi"/>
          <w:lang w:eastAsia="ar-SA"/>
        </w:rPr>
      </w:pPr>
    </w:p>
    <w:p w14:paraId="14AA9EB3" w14:textId="2DB10348" w:rsidR="00D04365" w:rsidRPr="009375BC" w:rsidRDefault="00D04365" w:rsidP="000448BD">
      <w:pPr>
        <w:pStyle w:val="ListParagraph"/>
        <w:suppressAutoHyphens/>
        <w:spacing w:line="360" w:lineRule="auto"/>
        <w:ind w:left="1080"/>
        <w:jc w:val="both"/>
        <w:rPr>
          <w:rStyle w:val="Hyperlink"/>
          <w:rFonts w:ascii="Arial Narrow" w:hAnsi="Arial Narrow" w:cstheme="minorHAnsi"/>
          <w:lang w:eastAsia="ar-SA"/>
        </w:rPr>
      </w:pPr>
    </w:p>
    <w:p w14:paraId="7096FDF5" w14:textId="77777777" w:rsidR="00D04365" w:rsidRPr="009375BC" w:rsidRDefault="00D04365" w:rsidP="00D04365">
      <w:pPr>
        <w:pStyle w:val="ListParagraph"/>
        <w:ind w:left="1080"/>
        <w:jc w:val="both"/>
        <w:rPr>
          <w:rFonts w:ascii="Arial Narrow" w:hAnsi="Arial Narrow" w:cstheme="minorHAnsi"/>
          <w:lang w:eastAsia="ar-SA"/>
        </w:rPr>
      </w:pPr>
    </w:p>
    <w:sectPr w:rsidR="00D04365" w:rsidRPr="009375BC" w:rsidSect="00D93531">
      <w:headerReference w:type="default" r:id="rId21"/>
      <w:footerReference w:type="default" r:id="rId22"/>
      <w:headerReference w:type="first" r:id="rId23"/>
      <w:pgSz w:w="12240" w:h="15840" w:code="1"/>
      <w:pgMar w:top="1440" w:right="1440" w:bottom="1440" w:left="1440" w:header="720" w:footer="97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11D11" w14:textId="77777777" w:rsidR="00D93531" w:rsidRDefault="00D93531">
      <w:r>
        <w:separator/>
      </w:r>
    </w:p>
  </w:endnote>
  <w:endnote w:type="continuationSeparator" w:id="0">
    <w:p w14:paraId="71BBAAFB" w14:textId="77777777" w:rsidR="00D93531" w:rsidRDefault="00D935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Narrow" w:hAnsi="Arial Narrow"/>
        <w:sz w:val="20"/>
      </w:rPr>
      <w:id w:val="1046104715"/>
      <w:docPartObj>
        <w:docPartGallery w:val="Page Numbers (Bottom of Page)"/>
        <w:docPartUnique/>
      </w:docPartObj>
    </w:sdtPr>
    <w:sdtContent>
      <w:sdt>
        <w:sdtPr>
          <w:rPr>
            <w:rFonts w:ascii="Arial Narrow" w:hAnsi="Arial Narrow"/>
            <w:sz w:val="20"/>
          </w:rPr>
          <w:id w:val="860082579"/>
          <w:docPartObj>
            <w:docPartGallery w:val="Page Numbers (Top of Page)"/>
            <w:docPartUnique/>
          </w:docPartObj>
        </w:sdtPr>
        <w:sdtContent>
          <w:p w14:paraId="3ECDD418" w14:textId="77777777" w:rsidR="00320E77" w:rsidRDefault="00320E77">
            <w:pPr>
              <w:pStyle w:val="Footer"/>
              <w:pBdr>
                <w:bottom w:val="single" w:sz="6" w:space="1" w:color="auto"/>
              </w:pBdr>
              <w:jc w:val="right"/>
              <w:rPr>
                <w:rFonts w:ascii="Arial Narrow" w:hAnsi="Arial Narrow"/>
                <w:sz w:val="20"/>
              </w:rPr>
            </w:pPr>
          </w:p>
          <w:p w14:paraId="794E7A9A" w14:textId="65AD46EE" w:rsidR="00320E77" w:rsidRPr="00366F4D" w:rsidRDefault="009E1685" w:rsidP="00320E77">
            <w:pPr>
              <w:pStyle w:val="Footer"/>
              <w:tabs>
                <w:tab w:val="left" w:pos="8280"/>
              </w:tabs>
              <w:rPr>
                <w:rFonts w:ascii="Arial Narrow" w:hAnsi="Arial Narrow"/>
                <w:b/>
                <w:sz w:val="20"/>
              </w:rPr>
            </w:pPr>
            <w:r>
              <w:rPr>
                <w:rFonts w:ascii="Arial Narrow" w:hAnsi="Arial Narrow"/>
                <w:b/>
                <w:sz w:val="20"/>
              </w:rPr>
              <w:t>IT0011</w:t>
            </w:r>
            <w:r w:rsidR="00320E77">
              <w:rPr>
                <w:rFonts w:ascii="Arial Narrow" w:hAnsi="Arial Narrow"/>
                <w:b/>
                <w:sz w:val="20"/>
              </w:rPr>
              <w:t>-</w:t>
            </w:r>
            <w:r>
              <w:rPr>
                <w:rFonts w:ascii="Arial Narrow" w:hAnsi="Arial Narrow"/>
                <w:b/>
                <w:sz w:val="20"/>
              </w:rPr>
              <w:t xml:space="preserve">Integrative Programming </w:t>
            </w:r>
            <w:r w:rsidR="00C931EE">
              <w:rPr>
                <w:rFonts w:ascii="Arial Narrow" w:hAnsi="Arial Narrow"/>
                <w:b/>
                <w:sz w:val="20"/>
              </w:rPr>
              <w:t xml:space="preserve">and </w:t>
            </w:r>
            <w:r>
              <w:rPr>
                <w:rFonts w:ascii="Arial Narrow" w:hAnsi="Arial Narrow"/>
                <w:b/>
                <w:sz w:val="20"/>
              </w:rPr>
              <w:t>Technologies</w:t>
            </w:r>
            <w:r w:rsidR="00320E77">
              <w:rPr>
                <w:rFonts w:ascii="Arial Narrow" w:hAnsi="Arial Narrow"/>
                <w:b/>
                <w:sz w:val="20"/>
              </w:rPr>
              <w:tab/>
            </w:r>
            <w:r w:rsidR="00C04228">
              <w:rPr>
                <w:rFonts w:ascii="Arial Narrow" w:hAnsi="Arial Narrow"/>
                <w:b/>
                <w:sz w:val="20"/>
              </w:rPr>
              <w:tab/>
            </w:r>
            <w:r w:rsidR="00320E77" w:rsidRPr="00320E77">
              <w:rPr>
                <w:rFonts w:ascii="Arial Narrow" w:hAnsi="Arial Narrow"/>
                <w:b/>
                <w:sz w:val="20"/>
              </w:rPr>
              <w:t xml:space="preserve">Page </w:t>
            </w:r>
            <w:r w:rsidR="00282F7C" w:rsidRPr="00320E77">
              <w:rPr>
                <w:rFonts w:ascii="Arial Narrow" w:hAnsi="Arial Narrow"/>
                <w:b/>
                <w:bCs/>
                <w:sz w:val="20"/>
              </w:rPr>
              <w:fldChar w:fldCharType="begin"/>
            </w:r>
            <w:r w:rsidR="00320E77" w:rsidRPr="00320E77">
              <w:rPr>
                <w:rFonts w:ascii="Arial Narrow" w:hAnsi="Arial Narrow"/>
                <w:b/>
                <w:bCs/>
                <w:sz w:val="20"/>
              </w:rPr>
              <w:instrText xml:space="preserve"> PAGE </w:instrText>
            </w:r>
            <w:r w:rsidR="00282F7C" w:rsidRPr="00320E77">
              <w:rPr>
                <w:rFonts w:ascii="Arial Narrow" w:hAnsi="Arial Narrow"/>
                <w:b/>
                <w:bCs/>
                <w:sz w:val="20"/>
              </w:rPr>
              <w:fldChar w:fldCharType="separate"/>
            </w:r>
            <w:r w:rsidR="006A6EF0">
              <w:rPr>
                <w:rFonts w:ascii="Arial Narrow" w:hAnsi="Arial Narrow"/>
                <w:b/>
                <w:bCs/>
                <w:noProof/>
                <w:sz w:val="20"/>
              </w:rPr>
              <w:t>3</w:t>
            </w:r>
            <w:r w:rsidR="00282F7C" w:rsidRPr="00320E77">
              <w:rPr>
                <w:rFonts w:ascii="Arial Narrow" w:hAnsi="Arial Narrow"/>
                <w:b/>
                <w:bCs/>
                <w:sz w:val="20"/>
              </w:rPr>
              <w:fldChar w:fldCharType="end"/>
            </w:r>
            <w:r w:rsidR="00320E77" w:rsidRPr="00320E77">
              <w:rPr>
                <w:rFonts w:ascii="Arial Narrow" w:hAnsi="Arial Narrow"/>
                <w:b/>
                <w:sz w:val="20"/>
              </w:rPr>
              <w:t xml:space="preserve"> of </w:t>
            </w:r>
            <w:r w:rsidR="00282F7C" w:rsidRPr="00320E77">
              <w:rPr>
                <w:rFonts w:ascii="Arial Narrow" w:hAnsi="Arial Narrow"/>
                <w:b/>
                <w:bCs/>
                <w:sz w:val="20"/>
              </w:rPr>
              <w:fldChar w:fldCharType="begin"/>
            </w:r>
            <w:r w:rsidR="00320E77" w:rsidRPr="00320E77">
              <w:rPr>
                <w:rFonts w:ascii="Arial Narrow" w:hAnsi="Arial Narrow"/>
                <w:b/>
                <w:bCs/>
                <w:sz w:val="20"/>
              </w:rPr>
              <w:instrText xml:space="preserve"> NUMPAGES  </w:instrText>
            </w:r>
            <w:r w:rsidR="00282F7C" w:rsidRPr="00320E77">
              <w:rPr>
                <w:rFonts w:ascii="Arial Narrow" w:hAnsi="Arial Narrow"/>
                <w:b/>
                <w:bCs/>
                <w:sz w:val="20"/>
              </w:rPr>
              <w:fldChar w:fldCharType="separate"/>
            </w:r>
            <w:r w:rsidR="006A6EF0">
              <w:rPr>
                <w:rFonts w:ascii="Arial Narrow" w:hAnsi="Arial Narrow"/>
                <w:b/>
                <w:bCs/>
                <w:noProof/>
                <w:sz w:val="20"/>
              </w:rPr>
              <w:t>8</w:t>
            </w:r>
            <w:r w:rsidR="00282F7C" w:rsidRPr="00320E77">
              <w:rPr>
                <w:rFonts w:ascii="Arial Narrow" w:hAnsi="Arial Narrow"/>
                <w:b/>
                <w:bCs/>
                <w:sz w:val="20"/>
              </w:rPr>
              <w:fldChar w:fldCharType="end"/>
            </w:r>
          </w:p>
        </w:sdtContent>
      </w:sdt>
    </w:sdtContent>
  </w:sdt>
  <w:p w14:paraId="52C256A3" w14:textId="77777777" w:rsidR="00320E77" w:rsidRPr="00320E77" w:rsidRDefault="00320E77">
    <w:pPr>
      <w:pStyle w:val="Footer"/>
      <w:rPr>
        <w:rFonts w:ascii="Arial Narrow" w:hAnsi="Arial Narrow"/>
        <w:b/>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1E64C" w14:textId="77777777" w:rsidR="00D93531" w:rsidRDefault="00D93531">
      <w:r>
        <w:separator/>
      </w:r>
    </w:p>
  </w:footnote>
  <w:footnote w:type="continuationSeparator" w:id="0">
    <w:p w14:paraId="0ECBC21B" w14:textId="77777777" w:rsidR="00D93531" w:rsidRDefault="00D935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8EB81" w14:textId="77777777" w:rsidR="002B55A0" w:rsidRDefault="002B55A0">
    <w:pPr>
      <w:pStyle w:val="Header"/>
    </w:pPr>
  </w:p>
  <w:p w14:paraId="099F89BC" w14:textId="77777777" w:rsidR="002B55A0" w:rsidRDefault="002B55A0">
    <w:pPr>
      <w:pStyle w:val="Header"/>
    </w:pPr>
  </w:p>
  <w:p w14:paraId="4873AAEB" w14:textId="77777777" w:rsidR="002B55A0" w:rsidRDefault="002B55A0">
    <w:pPr>
      <w:pStyle w:val="Header"/>
    </w:pPr>
  </w:p>
  <w:p w14:paraId="1870C700" w14:textId="77777777" w:rsidR="002B55A0" w:rsidRDefault="002B55A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B2F58" w14:textId="77777777" w:rsidR="00FB190D" w:rsidRDefault="00FB190D">
    <w:pPr>
      <w:pStyle w:val="Header"/>
    </w:pPr>
    <w:r w:rsidRPr="00142E8B">
      <w:rPr>
        <w:noProof/>
      </w:rPr>
      <w:drawing>
        <wp:inline distT="0" distB="0" distL="0" distR="0" wp14:anchorId="477C548D" wp14:editId="07C48210">
          <wp:extent cx="5727700" cy="737925"/>
          <wp:effectExtent l="0" t="0" r="0" b="0"/>
          <wp:docPr id="3" name="Picture 1" descr="../../../../../FEU%20Tech%20Seal%20and%20Logo/FEU%20TECH%20one%20liner.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FEU%20Tech%20Seal%20and%20Logo/FEU%20TECH%20one%20liner.png"/>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27700" cy="7379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lowerLetter"/>
      <w:lvlText w:val="%1.)"/>
      <w:lvlJc w:val="left"/>
      <w:pPr>
        <w:tabs>
          <w:tab w:val="num" w:pos="720"/>
        </w:tabs>
        <w:ind w:left="720" w:hanging="360"/>
      </w:pPr>
    </w:lvl>
  </w:abstractNum>
  <w:abstractNum w:abstractNumId="1" w15:restartNumberingAfterBreak="0">
    <w:nsid w:val="00000002"/>
    <w:multiLevelType w:val="singleLevel"/>
    <w:tmpl w:val="00000002"/>
    <w:name w:val="WW8Num2"/>
    <w:lvl w:ilvl="0">
      <w:start w:val="1"/>
      <w:numFmt w:val="lowerLetter"/>
      <w:lvlText w:val="%1.)"/>
      <w:lvlJc w:val="left"/>
      <w:pPr>
        <w:tabs>
          <w:tab w:val="num" w:pos="720"/>
        </w:tabs>
        <w:ind w:left="720" w:hanging="360"/>
      </w:pPr>
    </w:lvl>
  </w:abstractNum>
  <w:abstractNum w:abstractNumId="2" w15:restartNumberingAfterBreak="0">
    <w:nsid w:val="00000003"/>
    <w:multiLevelType w:val="singleLevel"/>
    <w:tmpl w:val="00000003"/>
    <w:name w:val="WW8Num4"/>
    <w:lvl w:ilvl="0">
      <w:start w:val="1"/>
      <w:numFmt w:val="lowerLetter"/>
      <w:lvlText w:val="%1.)"/>
      <w:lvlJc w:val="left"/>
      <w:pPr>
        <w:tabs>
          <w:tab w:val="num" w:pos="780"/>
        </w:tabs>
        <w:ind w:left="780" w:hanging="360"/>
      </w:pPr>
    </w:lvl>
  </w:abstractNum>
  <w:abstractNum w:abstractNumId="3" w15:restartNumberingAfterBreak="0">
    <w:nsid w:val="00000004"/>
    <w:multiLevelType w:val="multilevel"/>
    <w:tmpl w:val="FC444694"/>
    <w:name w:val="WW8Num5"/>
    <w:lvl w:ilvl="0">
      <w:start w:val="1"/>
      <w:numFmt w:val="upperRoman"/>
      <w:lvlText w:val="%1."/>
      <w:lvlJc w:val="left"/>
      <w:pPr>
        <w:tabs>
          <w:tab w:val="num" w:pos="360"/>
        </w:tabs>
        <w:ind w:left="360" w:hanging="360"/>
      </w:pPr>
      <w:rPr>
        <w:b/>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eastAsia="Times New Roman" w:hAnsi="Wingdings" w:cs="Times New Roman" w:hint="default"/>
      </w:rPr>
    </w:lvl>
    <w:lvl w:ilvl="3">
      <w:numFmt w:val="bullet"/>
      <w:lvlText w:val=""/>
      <w:lvlJc w:val="left"/>
      <w:pPr>
        <w:ind w:left="2880" w:hanging="360"/>
      </w:pPr>
      <w:rPr>
        <w:rFonts w:ascii="Wingdings" w:eastAsia="Calibri" w:hAnsi="Wingdings" w:cstheme="minorHAnsi"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15:restartNumberingAfterBreak="0">
    <w:nsid w:val="04E03E11"/>
    <w:multiLevelType w:val="hybridMultilevel"/>
    <w:tmpl w:val="BE009D9A"/>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0745046B"/>
    <w:multiLevelType w:val="hybridMultilevel"/>
    <w:tmpl w:val="335A91E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0194257"/>
    <w:multiLevelType w:val="hybridMultilevel"/>
    <w:tmpl w:val="B0485AC2"/>
    <w:lvl w:ilvl="0" w:tplc="34090017">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1C1F0E1B"/>
    <w:multiLevelType w:val="hybridMultilevel"/>
    <w:tmpl w:val="C75236CC"/>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15:restartNumberingAfterBreak="0">
    <w:nsid w:val="1C906814"/>
    <w:multiLevelType w:val="hybridMultilevel"/>
    <w:tmpl w:val="BD3ADA4C"/>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1D3836D7"/>
    <w:multiLevelType w:val="hybridMultilevel"/>
    <w:tmpl w:val="366C2A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CE2EFC"/>
    <w:multiLevelType w:val="hybridMultilevel"/>
    <w:tmpl w:val="3DAC6FFE"/>
    <w:lvl w:ilvl="0" w:tplc="34090017">
      <w:start w:val="1"/>
      <w:numFmt w:val="lowerLetter"/>
      <w:lvlText w:val="%1)"/>
      <w:lvlJc w:val="left"/>
      <w:pPr>
        <w:ind w:left="720" w:hanging="360"/>
      </w:pPr>
      <w:rPr>
        <w:rFont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1E2227AB"/>
    <w:multiLevelType w:val="hybridMultilevel"/>
    <w:tmpl w:val="1A56BD16"/>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2" w15:restartNumberingAfterBreak="0">
    <w:nsid w:val="1E903CB2"/>
    <w:multiLevelType w:val="hybridMultilevel"/>
    <w:tmpl w:val="5C323D5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3" w15:restartNumberingAfterBreak="0">
    <w:nsid w:val="2124197A"/>
    <w:multiLevelType w:val="hybridMultilevel"/>
    <w:tmpl w:val="40705D3E"/>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4" w15:restartNumberingAfterBreak="0">
    <w:nsid w:val="294F023A"/>
    <w:multiLevelType w:val="hybridMultilevel"/>
    <w:tmpl w:val="32BA563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2C53310B"/>
    <w:multiLevelType w:val="hybridMultilevel"/>
    <w:tmpl w:val="25F0D1B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2D8E4BF0"/>
    <w:multiLevelType w:val="hybridMultilevel"/>
    <w:tmpl w:val="E50812A8"/>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7" w15:restartNumberingAfterBreak="0">
    <w:nsid w:val="41E11BB8"/>
    <w:multiLevelType w:val="hybridMultilevel"/>
    <w:tmpl w:val="2F425C7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4A37100"/>
    <w:multiLevelType w:val="hybridMultilevel"/>
    <w:tmpl w:val="B4D6F1A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DE50B5F"/>
    <w:multiLevelType w:val="hybridMultilevel"/>
    <w:tmpl w:val="D09CA36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0" w15:restartNumberingAfterBreak="0">
    <w:nsid w:val="4F413FF8"/>
    <w:multiLevelType w:val="hybridMultilevel"/>
    <w:tmpl w:val="9778678C"/>
    <w:lvl w:ilvl="0" w:tplc="34090017">
      <w:start w:val="1"/>
      <w:numFmt w:val="lowerLetter"/>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593A4120"/>
    <w:multiLevelType w:val="multilevel"/>
    <w:tmpl w:val="EDA0A614"/>
    <w:lvl w:ilvl="0">
      <w:start w:val="1"/>
      <w:numFmt w:val="upperRoman"/>
      <w:lvlText w:val="%1."/>
      <w:lvlJc w:val="left"/>
      <w:pPr>
        <w:tabs>
          <w:tab w:val="num" w:pos="360"/>
        </w:tabs>
        <w:ind w:left="360" w:hanging="360"/>
      </w:pPr>
      <w:rPr>
        <w:b/>
      </w:rPr>
    </w:lvl>
    <w:lvl w:ilvl="1">
      <w:start w:val="1"/>
      <w:numFmt w:val="bullet"/>
      <w:lvlText w:val=""/>
      <w:lvlJc w:val="left"/>
      <w:pPr>
        <w:ind w:left="1440" w:hanging="360"/>
      </w:pPr>
      <w:rPr>
        <w:rFonts w:ascii="Symbol" w:hAnsi="Symbol" w:hint="default"/>
      </w:rPr>
    </w:lvl>
    <w:lvl w:ilvl="2">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2" w15:restartNumberingAfterBreak="0">
    <w:nsid w:val="606E1DC7"/>
    <w:multiLevelType w:val="singleLevel"/>
    <w:tmpl w:val="4544D818"/>
    <w:lvl w:ilvl="0">
      <w:start w:val="1"/>
      <w:numFmt w:val="upperRoman"/>
      <w:pStyle w:val="Heading6"/>
      <w:lvlText w:val="%1."/>
      <w:lvlJc w:val="left"/>
      <w:pPr>
        <w:tabs>
          <w:tab w:val="num" w:pos="720"/>
        </w:tabs>
        <w:ind w:left="360" w:hanging="360"/>
      </w:pPr>
      <w:rPr>
        <w:rFonts w:ascii="Tahoma" w:hAnsi="Tahoma" w:hint="default"/>
        <w:b/>
        <w:i w:val="0"/>
      </w:rPr>
    </w:lvl>
  </w:abstractNum>
  <w:abstractNum w:abstractNumId="23" w15:restartNumberingAfterBreak="0">
    <w:nsid w:val="62507122"/>
    <w:multiLevelType w:val="hybridMultilevel"/>
    <w:tmpl w:val="F45C35B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4" w15:restartNumberingAfterBreak="0">
    <w:nsid w:val="69036915"/>
    <w:multiLevelType w:val="hybridMultilevel"/>
    <w:tmpl w:val="4714482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5" w15:restartNumberingAfterBreak="0">
    <w:nsid w:val="6C3801FF"/>
    <w:multiLevelType w:val="hybridMultilevel"/>
    <w:tmpl w:val="720CD696"/>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 w15:restartNumberingAfterBreak="0">
    <w:nsid w:val="70FD77AD"/>
    <w:multiLevelType w:val="multilevel"/>
    <w:tmpl w:val="BA6C60DC"/>
    <w:lvl w:ilvl="0">
      <w:start w:val="1"/>
      <w:numFmt w:val="upperRoman"/>
      <w:lvlText w:val="%1."/>
      <w:lvlJc w:val="left"/>
      <w:pPr>
        <w:tabs>
          <w:tab w:val="num" w:pos="360"/>
        </w:tabs>
        <w:ind w:left="360" w:hanging="360"/>
      </w:pPr>
      <w:rPr>
        <w:b/>
      </w:rPr>
    </w:lvl>
    <w:lvl w:ilvl="1">
      <w:start w:val="1"/>
      <w:numFmt w:val="decimal"/>
      <w:lvlText w:val="%2."/>
      <w:lvlJc w:val="left"/>
      <w:pPr>
        <w:ind w:left="1440" w:hanging="360"/>
      </w:pPr>
      <w:rPr>
        <w:rFonts w:hint="default"/>
      </w:rPr>
    </w:lvl>
    <w:lvl w:ilvl="2">
      <w:numFmt w:val="bullet"/>
      <w:lvlText w:val=""/>
      <w:lvlJc w:val="left"/>
      <w:pPr>
        <w:ind w:left="2160" w:hanging="360"/>
      </w:pPr>
      <w:rPr>
        <w:rFonts w:ascii="Wingdings" w:eastAsia="Times New Roman" w:hAnsi="Wingdings" w:cs="Times New Roman"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15:restartNumberingAfterBreak="0">
    <w:nsid w:val="71D0136E"/>
    <w:multiLevelType w:val="hybridMultilevel"/>
    <w:tmpl w:val="DBDAF9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7A847CC6"/>
    <w:multiLevelType w:val="hybridMultilevel"/>
    <w:tmpl w:val="E4702BA6"/>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7B071345"/>
    <w:multiLevelType w:val="hybridMultilevel"/>
    <w:tmpl w:val="E77038E2"/>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16cid:durableId="1435245063">
    <w:abstractNumId w:val="22"/>
  </w:num>
  <w:num w:numId="2" w16cid:durableId="683628922">
    <w:abstractNumId w:val="3"/>
  </w:num>
  <w:num w:numId="3" w16cid:durableId="794180779">
    <w:abstractNumId w:val="10"/>
  </w:num>
  <w:num w:numId="4" w16cid:durableId="839586653">
    <w:abstractNumId w:val="25"/>
  </w:num>
  <w:num w:numId="5" w16cid:durableId="988751396">
    <w:abstractNumId w:val="29"/>
  </w:num>
  <w:num w:numId="6" w16cid:durableId="1983381799">
    <w:abstractNumId w:val="4"/>
  </w:num>
  <w:num w:numId="7" w16cid:durableId="1666862344">
    <w:abstractNumId w:val="12"/>
  </w:num>
  <w:num w:numId="8" w16cid:durableId="456067677">
    <w:abstractNumId w:val="26"/>
  </w:num>
  <w:num w:numId="9" w16cid:durableId="1395854212">
    <w:abstractNumId w:val="19"/>
  </w:num>
  <w:num w:numId="10" w16cid:durableId="263807098">
    <w:abstractNumId w:val="8"/>
  </w:num>
  <w:num w:numId="11" w16cid:durableId="263617488">
    <w:abstractNumId w:val="20"/>
  </w:num>
  <w:num w:numId="12" w16cid:durableId="1679961298">
    <w:abstractNumId w:val="9"/>
  </w:num>
  <w:num w:numId="13" w16cid:durableId="1946114655">
    <w:abstractNumId w:val="18"/>
  </w:num>
  <w:num w:numId="14" w16cid:durableId="799299353">
    <w:abstractNumId w:val="15"/>
  </w:num>
  <w:num w:numId="15" w16cid:durableId="803935405">
    <w:abstractNumId w:val="5"/>
  </w:num>
  <w:num w:numId="16" w16cid:durableId="1292249558">
    <w:abstractNumId w:val="23"/>
  </w:num>
  <w:num w:numId="17" w16cid:durableId="287473437">
    <w:abstractNumId w:val="6"/>
  </w:num>
  <w:num w:numId="18" w16cid:durableId="413166955">
    <w:abstractNumId w:val="21"/>
  </w:num>
  <w:num w:numId="19" w16cid:durableId="84495555">
    <w:abstractNumId w:val="14"/>
  </w:num>
  <w:num w:numId="20" w16cid:durableId="809983928">
    <w:abstractNumId w:val="27"/>
  </w:num>
  <w:num w:numId="21" w16cid:durableId="2098553954">
    <w:abstractNumId w:val="17"/>
  </w:num>
  <w:num w:numId="22" w16cid:durableId="938679675">
    <w:abstractNumId w:val="11"/>
  </w:num>
  <w:num w:numId="23" w16cid:durableId="2147359095">
    <w:abstractNumId w:val="13"/>
  </w:num>
  <w:num w:numId="24" w16cid:durableId="857232782">
    <w:abstractNumId w:val="24"/>
  </w:num>
  <w:num w:numId="25" w16cid:durableId="1413891751">
    <w:abstractNumId w:val="16"/>
  </w:num>
  <w:num w:numId="26" w16cid:durableId="1949389535">
    <w:abstractNumId w:val="28"/>
  </w:num>
  <w:num w:numId="27" w16cid:durableId="2051225523">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E93"/>
    <w:rsid w:val="0000518C"/>
    <w:rsid w:val="00022499"/>
    <w:rsid w:val="000406D1"/>
    <w:rsid w:val="000448BD"/>
    <w:rsid w:val="00045FF4"/>
    <w:rsid w:val="00046A5C"/>
    <w:rsid w:val="00047931"/>
    <w:rsid w:val="000514E0"/>
    <w:rsid w:val="00063448"/>
    <w:rsid w:val="000708AD"/>
    <w:rsid w:val="00080C74"/>
    <w:rsid w:val="00087AC4"/>
    <w:rsid w:val="00095D52"/>
    <w:rsid w:val="00097798"/>
    <w:rsid w:val="000A22CD"/>
    <w:rsid w:val="000B1043"/>
    <w:rsid w:val="000B1C2C"/>
    <w:rsid w:val="000B4CC3"/>
    <w:rsid w:val="000C35CC"/>
    <w:rsid w:val="000C5DC6"/>
    <w:rsid w:val="000C7C16"/>
    <w:rsid w:val="000D2CC1"/>
    <w:rsid w:val="000D4550"/>
    <w:rsid w:val="000F2A57"/>
    <w:rsid w:val="000F3BE1"/>
    <w:rsid w:val="000F74AD"/>
    <w:rsid w:val="001003D5"/>
    <w:rsid w:val="00100992"/>
    <w:rsid w:val="00111F0A"/>
    <w:rsid w:val="00113D02"/>
    <w:rsid w:val="0013205C"/>
    <w:rsid w:val="00135774"/>
    <w:rsid w:val="00136806"/>
    <w:rsid w:val="00136CBF"/>
    <w:rsid w:val="00163341"/>
    <w:rsid w:val="00167DBE"/>
    <w:rsid w:val="00170A6A"/>
    <w:rsid w:val="00171938"/>
    <w:rsid w:val="00177BFF"/>
    <w:rsid w:val="00195111"/>
    <w:rsid w:val="001A1D19"/>
    <w:rsid w:val="001B7F2E"/>
    <w:rsid w:val="001C6E5A"/>
    <w:rsid w:val="001C7040"/>
    <w:rsid w:val="001D03CD"/>
    <w:rsid w:val="001D0E9F"/>
    <w:rsid w:val="001D6567"/>
    <w:rsid w:val="001E227A"/>
    <w:rsid w:val="001F1AFD"/>
    <w:rsid w:val="001F3AD0"/>
    <w:rsid w:val="001F3CE9"/>
    <w:rsid w:val="00200171"/>
    <w:rsid w:val="0020039A"/>
    <w:rsid w:val="00201ABD"/>
    <w:rsid w:val="002109B4"/>
    <w:rsid w:val="0021593E"/>
    <w:rsid w:val="00221D00"/>
    <w:rsid w:val="0023035A"/>
    <w:rsid w:val="002312EE"/>
    <w:rsid w:val="002371AF"/>
    <w:rsid w:val="00243984"/>
    <w:rsid w:val="00247493"/>
    <w:rsid w:val="00263AC0"/>
    <w:rsid w:val="00273B5D"/>
    <w:rsid w:val="0027439B"/>
    <w:rsid w:val="0027465C"/>
    <w:rsid w:val="00275584"/>
    <w:rsid w:val="00282F7C"/>
    <w:rsid w:val="002847E3"/>
    <w:rsid w:val="002861BE"/>
    <w:rsid w:val="0029328B"/>
    <w:rsid w:val="00293BD7"/>
    <w:rsid w:val="00293DCD"/>
    <w:rsid w:val="00294687"/>
    <w:rsid w:val="002968FC"/>
    <w:rsid w:val="002B55A0"/>
    <w:rsid w:val="002C2009"/>
    <w:rsid w:val="002C33B4"/>
    <w:rsid w:val="002C3A27"/>
    <w:rsid w:val="002C6618"/>
    <w:rsid w:val="002D0B57"/>
    <w:rsid w:val="002D640E"/>
    <w:rsid w:val="002E1BE4"/>
    <w:rsid w:val="002F4DC7"/>
    <w:rsid w:val="002F6481"/>
    <w:rsid w:val="002F7412"/>
    <w:rsid w:val="00300FCE"/>
    <w:rsid w:val="00301A33"/>
    <w:rsid w:val="00306D38"/>
    <w:rsid w:val="003116C9"/>
    <w:rsid w:val="00311FE5"/>
    <w:rsid w:val="00314A79"/>
    <w:rsid w:val="00316D9F"/>
    <w:rsid w:val="00320E77"/>
    <w:rsid w:val="003361C4"/>
    <w:rsid w:val="00337CC4"/>
    <w:rsid w:val="00341399"/>
    <w:rsid w:val="003441D9"/>
    <w:rsid w:val="0036452B"/>
    <w:rsid w:val="00365D01"/>
    <w:rsid w:val="00366F4D"/>
    <w:rsid w:val="003743AC"/>
    <w:rsid w:val="00376C40"/>
    <w:rsid w:val="00380D5D"/>
    <w:rsid w:val="00383508"/>
    <w:rsid w:val="00386A76"/>
    <w:rsid w:val="00395BDA"/>
    <w:rsid w:val="003A2F2E"/>
    <w:rsid w:val="003A5A68"/>
    <w:rsid w:val="003B5437"/>
    <w:rsid w:val="003D0A13"/>
    <w:rsid w:val="003D2A21"/>
    <w:rsid w:val="003D310A"/>
    <w:rsid w:val="003E0506"/>
    <w:rsid w:val="003E461A"/>
    <w:rsid w:val="00400070"/>
    <w:rsid w:val="00412AC8"/>
    <w:rsid w:val="00415988"/>
    <w:rsid w:val="00415F9E"/>
    <w:rsid w:val="00422755"/>
    <w:rsid w:val="00426E93"/>
    <w:rsid w:val="00433D7B"/>
    <w:rsid w:val="004347E8"/>
    <w:rsid w:val="00437AC7"/>
    <w:rsid w:val="0044305B"/>
    <w:rsid w:val="00444F14"/>
    <w:rsid w:val="00450FC4"/>
    <w:rsid w:val="004622C2"/>
    <w:rsid w:val="00464E53"/>
    <w:rsid w:val="00466E08"/>
    <w:rsid w:val="00473469"/>
    <w:rsid w:val="004907D2"/>
    <w:rsid w:val="004A1060"/>
    <w:rsid w:val="004A1B57"/>
    <w:rsid w:val="004A3A78"/>
    <w:rsid w:val="004A561D"/>
    <w:rsid w:val="004A6151"/>
    <w:rsid w:val="004C1945"/>
    <w:rsid w:val="004C3688"/>
    <w:rsid w:val="004C5A31"/>
    <w:rsid w:val="004D0178"/>
    <w:rsid w:val="004D0700"/>
    <w:rsid w:val="004D68F3"/>
    <w:rsid w:val="004E081F"/>
    <w:rsid w:val="004E7FAF"/>
    <w:rsid w:val="004F41F2"/>
    <w:rsid w:val="00501935"/>
    <w:rsid w:val="0053007D"/>
    <w:rsid w:val="00530D16"/>
    <w:rsid w:val="005333CF"/>
    <w:rsid w:val="005365AF"/>
    <w:rsid w:val="00540A7F"/>
    <w:rsid w:val="00542EDC"/>
    <w:rsid w:val="00550C6B"/>
    <w:rsid w:val="00564FCE"/>
    <w:rsid w:val="00573900"/>
    <w:rsid w:val="0058001C"/>
    <w:rsid w:val="00582ED0"/>
    <w:rsid w:val="00583563"/>
    <w:rsid w:val="00597530"/>
    <w:rsid w:val="005A1DD3"/>
    <w:rsid w:val="005A2879"/>
    <w:rsid w:val="005A31B8"/>
    <w:rsid w:val="005A6D4D"/>
    <w:rsid w:val="005E03E5"/>
    <w:rsid w:val="005E3586"/>
    <w:rsid w:val="005E6ED4"/>
    <w:rsid w:val="00602E0A"/>
    <w:rsid w:val="00604D48"/>
    <w:rsid w:val="00604DDE"/>
    <w:rsid w:val="006071E3"/>
    <w:rsid w:val="0061103A"/>
    <w:rsid w:val="0061366D"/>
    <w:rsid w:val="00613F75"/>
    <w:rsid w:val="006326A9"/>
    <w:rsid w:val="00632A48"/>
    <w:rsid w:val="00634382"/>
    <w:rsid w:val="00641D99"/>
    <w:rsid w:val="00644107"/>
    <w:rsid w:val="00645111"/>
    <w:rsid w:val="00664C24"/>
    <w:rsid w:val="00666C75"/>
    <w:rsid w:val="0066743F"/>
    <w:rsid w:val="0067093A"/>
    <w:rsid w:val="006757E1"/>
    <w:rsid w:val="00676402"/>
    <w:rsid w:val="00687D96"/>
    <w:rsid w:val="00694FB5"/>
    <w:rsid w:val="006A1DEE"/>
    <w:rsid w:val="006A6EF0"/>
    <w:rsid w:val="006B7010"/>
    <w:rsid w:val="006B715F"/>
    <w:rsid w:val="006C1C03"/>
    <w:rsid w:val="006C1E7A"/>
    <w:rsid w:val="006E1DB2"/>
    <w:rsid w:val="006F686B"/>
    <w:rsid w:val="006F70DF"/>
    <w:rsid w:val="006F7269"/>
    <w:rsid w:val="00733BE4"/>
    <w:rsid w:val="00746058"/>
    <w:rsid w:val="0075032B"/>
    <w:rsid w:val="00751BAF"/>
    <w:rsid w:val="0075356B"/>
    <w:rsid w:val="007566ED"/>
    <w:rsid w:val="007711E9"/>
    <w:rsid w:val="00781365"/>
    <w:rsid w:val="007A1CEE"/>
    <w:rsid w:val="007A368B"/>
    <w:rsid w:val="007A7FB0"/>
    <w:rsid w:val="007B7523"/>
    <w:rsid w:val="007C31A8"/>
    <w:rsid w:val="007C4286"/>
    <w:rsid w:val="007C4FFF"/>
    <w:rsid w:val="007C5A7E"/>
    <w:rsid w:val="007E32DC"/>
    <w:rsid w:val="007F0CDF"/>
    <w:rsid w:val="00800B93"/>
    <w:rsid w:val="0081048A"/>
    <w:rsid w:val="008129FD"/>
    <w:rsid w:val="00816FC8"/>
    <w:rsid w:val="008305F3"/>
    <w:rsid w:val="00833D36"/>
    <w:rsid w:val="00843375"/>
    <w:rsid w:val="00862809"/>
    <w:rsid w:val="00863FEC"/>
    <w:rsid w:val="00870DC0"/>
    <w:rsid w:val="008971AD"/>
    <w:rsid w:val="008A108D"/>
    <w:rsid w:val="008A7F4F"/>
    <w:rsid w:val="008B2D1A"/>
    <w:rsid w:val="008D31F4"/>
    <w:rsid w:val="008D38BA"/>
    <w:rsid w:val="008D4EFE"/>
    <w:rsid w:val="008D7B9B"/>
    <w:rsid w:val="008E2B0E"/>
    <w:rsid w:val="00931D96"/>
    <w:rsid w:val="00932DF0"/>
    <w:rsid w:val="00934A08"/>
    <w:rsid w:val="009375BC"/>
    <w:rsid w:val="009405DA"/>
    <w:rsid w:val="009409CA"/>
    <w:rsid w:val="0096185F"/>
    <w:rsid w:val="0097001B"/>
    <w:rsid w:val="009807EA"/>
    <w:rsid w:val="00983BE8"/>
    <w:rsid w:val="00983DB9"/>
    <w:rsid w:val="00992131"/>
    <w:rsid w:val="009A171D"/>
    <w:rsid w:val="009A3518"/>
    <w:rsid w:val="009A3A29"/>
    <w:rsid w:val="009B3824"/>
    <w:rsid w:val="009C3B30"/>
    <w:rsid w:val="009C49D5"/>
    <w:rsid w:val="009C736C"/>
    <w:rsid w:val="009E1685"/>
    <w:rsid w:val="00A053A0"/>
    <w:rsid w:val="00A14955"/>
    <w:rsid w:val="00A14D3C"/>
    <w:rsid w:val="00A23152"/>
    <w:rsid w:val="00A25989"/>
    <w:rsid w:val="00A33FF2"/>
    <w:rsid w:val="00A35FE9"/>
    <w:rsid w:val="00A36AFD"/>
    <w:rsid w:val="00A41B9B"/>
    <w:rsid w:val="00A42699"/>
    <w:rsid w:val="00A432A5"/>
    <w:rsid w:val="00A43825"/>
    <w:rsid w:val="00A46A1D"/>
    <w:rsid w:val="00A57E63"/>
    <w:rsid w:val="00A64F3A"/>
    <w:rsid w:val="00A75DD9"/>
    <w:rsid w:val="00A84E9D"/>
    <w:rsid w:val="00A92A49"/>
    <w:rsid w:val="00AA771E"/>
    <w:rsid w:val="00AB3B6D"/>
    <w:rsid w:val="00AC0DCC"/>
    <w:rsid w:val="00AC13F4"/>
    <w:rsid w:val="00AC2986"/>
    <w:rsid w:val="00AC5216"/>
    <w:rsid w:val="00AD3FAA"/>
    <w:rsid w:val="00AE59B0"/>
    <w:rsid w:val="00AF10BE"/>
    <w:rsid w:val="00AF4F96"/>
    <w:rsid w:val="00B25783"/>
    <w:rsid w:val="00B26D2C"/>
    <w:rsid w:val="00B31AE4"/>
    <w:rsid w:val="00B33396"/>
    <w:rsid w:val="00B34181"/>
    <w:rsid w:val="00B36C26"/>
    <w:rsid w:val="00B47756"/>
    <w:rsid w:val="00B57048"/>
    <w:rsid w:val="00B70AE0"/>
    <w:rsid w:val="00B77859"/>
    <w:rsid w:val="00B8162C"/>
    <w:rsid w:val="00B91FD6"/>
    <w:rsid w:val="00BA2EEE"/>
    <w:rsid w:val="00BA4FA5"/>
    <w:rsid w:val="00BA5AD5"/>
    <w:rsid w:val="00BB682D"/>
    <w:rsid w:val="00BC4D1A"/>
    <w:rsid w:val="00BC505C"/>
    <w:rsid w:val="00BC5948"/>
    <w:rsid w:val="00BD41B7"/>
    <w:rsid w:val="00BE2502"/>
    <w:rsid w:val="00C04228"/>
    <w:rsid w:val="00C11412"/>
    <w:rsid w:val="00C36BDD"/>
    <w:rsid w:val="00C405AC"/>
    <w:rsid w:val="00C426A1"/>
    <w:rsid w:val="00C5312F"/>
    <w:rsid w:val="00C57B0D"/>
    <w:rsid w:val="00C60BC3"/>
    <w:rsid w:val="00C71AFF"/>
    <w:rsid w:val="00C76869"/>
    <w:rsid w:val="00C92C48"/>
    <w:rsid w:val="00C931EE"/>
    <w:rsid w:val="00C94F28"/>
    <w:rsid w:val="00C96C46"/>
    <w:rsid w:val="00CA044F"/>
    <w:rsid w:val="00CA245F"/>
    <w:rsid w:val="00CA5EB4"/>
    <w:rsid w:val="00CB2B30"/>
    <w:rsid w:val="00CB7DD5"/>
    <w:rsid w:val="00CC618E"/>
    <w:rsid w:val="00CC78B1"/>
    <w:rsid w:val="00CD02B1"/>
    <w:rsid w:val="00CD07A0"/>
    <w:rsid w:val="00CD09A0"/>
    <w:rsid w:val="00CE181C"/>
    <w:rsid w:val="00D04365"/>
    <w:rsid w:val="00D17E43"/>
    <w:rsid w:val="00D246E9"/>
    <w:rsid w:val="00D33378"/>
    <w:rsid w:val="00D46E09"/>
    <w:rsid w:val="00D525D2"/>
    <w:rsid w:val="00D62D8F"/>
    <w:rsid w:val="00D62E6B"/>
    <w:rsid w:val="00D715AD"/>
    <w:rsid w:val="00D74706"/>
    <w:rsid w:val="00D833C1"/>
    <w:rsid w:val="00D848BF"/>
    <w:rsid w:val="00D86B1B"/>
    <w:rsid w:val="00D93531"/>
    <w:rsid w:val="00DA4C80"/>
    <w:rsid w:val="00DB36EC"/>
    <w:rsid w:val="00DC25FF"/>
    <w:rsid w:val="00DD05A3"/>
    <w:rsid w:val="00DD1C2A"/>
    <w:rsid w:val="00DD1DE3"/>
    <w:rsid w:val="00DD2D6A"/>
    <w:rsid w:val="00DD378C"/>
    <w:rsid w:val="00DD6DEE"/>
    <w:rsid w:val="00DE6544"/>
    <w:rsid w:val="00DE6F26"/>
    <w:rsid w:val="00E16D3E"/>
    <w:rsid w:val="00E2014C"/>
    <w:rsid w:val="00E2191B"/>
    <w:rsid w:val="00E23ED0"/>
    <w:rsid w:val="00E25A70"/>
    <w:rsid w:val="00E26699"/>
    <w:rsid w:val="00E278BE"/>
    <w:rsid w:val="00E36BFC"/>
    <w:rsid w:val="00E47563"/>
    <w:rsid w:val="00E52217"/>
    <w:rsid w:val="00E72B80"/>
    <w:rsid w:val="00E752C3"/>
    <w:rsid w:val="00E8572A"/>
    <w:rsid w:val="00E923A8"/>
    <w:rsid w:val="00EA3D49"/>
    <w:rsid w:val="00EA4BDA"/>
    <w:rsid w:val="00EA5F33"/>
    <w:rsid w:val="00EB5390"/>
    <w:rsid w:val="00ED1BA6"/>
    <w:rsid w:val="00ED22C7"/>
    <w:rsid w:val="00EE320D"/>
    <w:rsid w:val="00EF148F"/>
    <w:rsid w:val="00EF2C83"/>
    <w:rsid w:val="00F00545"/>
    <w:rsid w:val="00F074CE"/>
    <w:rsid w:val="00F079FF"/>
    <w:rsid w:val="00F07C3A"/>
    <w:rsid w:val="00F11EE3"/>
    <w:rsid w:val="00F27F80"/>
    <w:rsid w:val="00F40E36"/>
    <w:rsid w:val="00F41CD6"/>
    <w:rsid w:val="00F42FA9"/>
    <w:rsid w:val="00F46F4B"/>
    <w:rsid w:val="00F60C6A"/>
    <w:rsid w:val="00F666E2"/>
    <w:rsid w:val="00F80646"/>
    <w:rsid w:val="00F9577E"/>
    <w:rsid w:val="00F95861"/>
    <w:rsid w:val="00FA5D69"/>
    <w:rsid w:val="00FB190D"/>
    <w:rsid w:val="00FB663B"/>
    <w:rsid w:val="00FD0EB1"/>
    <w:rsid w:val="00FE1689"/>
    <w:rsid w:val="00FE7A65"/>
    <w:rsid w:val="00FF2DFB"/>
    <w:rsid w:val="00FF330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6FCB27"/>
  <w15:docId w15:val="{652A737C-DAB9-4100-9C72-9190B99B1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310A"/>
    <w:rPr>
      <w:sz w:val="24"/>
      <w:szCs w:val="24"/>
      <w:lang w:val="en-US" w:eastAsia="en-US"/>
    </w:rPr>
  </w:style>
  <w:style w:type="paragraph" w:styleId="Heading1">
    <w:name w:val="heading 1"/>
    <w:basedOn w:val="Normal"/>
    <w:next w:val="Normal"/>
    <w:qFormat/>
    <w:rsid w:val="003D2A21"/>
    <w:pPr>
      <w:keepNext/>
      <w:jc w:val="center"/>
      <w:outlineLvl w:val="0"/>
    </w:pPr>
    <w:rPr>
      <w:b/>
    </w:rPr>
  </w:style>
  <w:style w:type="paragraph" w:styleId="Heading2">
    <w:name w:val="heading 2"/>
    <w:basedOn w:val="Normal"/>
    <w:next w:val="Normal"/>
    <w:qFormat/>
    <w:rsid w:val="003D2A21"/>
    <w:pPr>
      <w:keepNext/>
      <w:jc w:val="center"/>
      <w:outlineLvl w:val="1"/>
    </w:pPr>
    <w:rPr>
      <w:b/>
      <w:sz w:val="22"/>
    </w:rPr>
  </w:style>
  <w:style w:type="paragraph" w:styleId="Heading3">
    <w:name w:val="heading 3"/>
    <w:basedOn w:val="Normal"/>
    <w:next w:val="Normal"/>
    <w:qFormat/>
    <w:rsid w:val="003D2A21"/>
    <w:pPr>
      <w:keepNext/>
      <w:ind w:firstLine="720"/>
      <w:outlineLvl w:val="2"/>
    </w:pPr>
    <w:rPr>
      <w:i/>
      <w:sz w:val="22"/>
    </w:rPr>
  </w:style>
  <w:style w:type="paragraph" w:styleId="Heading4">
    <w:name w:val="heading 4"/>
    <w:basedOn w:val="Normal"/>
    <w:next w:val="Normal"/>
    <w:qFormat/>
    <w:rsid w:val="003D2A21"/>
    <w:pPr>
      <w:keepNext/>
      <w:jc w:val="center"/>
      <w:outlineLvl w:val="3"/>
    </w:pPr>
    <w:rPr>
      <w:rFonts w:ascii="Tahoma" w:eastAsia="Arial Unicode MS" w:hAnsi="Tahoma"/>
      <w:b/>
      <w:sz w:val="20"/>
    </w:rPr>
  </w:style>
  <w:style w:type="paragraph" w:styleId="Heading5">
    <w:name w:val="heading 5"/>
    <w:basedOn w:val="Normal"/>
    <w:next w:val="Normal"/>
    <w:qFormat/>
    <w:rsid w:val="003D2A21"/>
    <w:pPr>
      <w:keepNext/>
      <w:spacing w:after="120"/>
      <w:ind w:left="1584" w:firstLine="576"/>
      <w:outlineLvl w:val="4"/>
    </w:pPr>
    <w:rPr>
      <w:rFonts w:ascii="Tahoma" w:hAnsi="Tahoma"/>
      <w:b/>
      <w:sz w:val="20"/>
    </w:rPr>
  </w:style>
  <w:style w:type="paragraph" w:styleId="Heading6">
    <w:name w:val="heading 6"/>
    <w:basedOn w:val="Normal"/>
    <w:next w:val="Normal"/>
    <w:qFormat/>
    <w:rsid w:val="003D2A21"/>
    <w:pPr>
      <w:keepNext/>
      <w:numPr>
        <w:numId w:val="1"/>
      </w:numPr>
      <w:ind w:left="720" w:hanging="720"/>
      <w:jc w:val="both"/>
      <w:outlineLvl w:val="5"/>
    </w:pPr>
    <w:rPr>
      <w:rFonts w:ascii="Tahoma" w:hAnsi="Tahoma"/>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D2A21"/>
    <w:pPr>
      <w:tabs>
        <w:tab w:val="center" w:pos="4320"/>
        <w:tab w:val="right" w:pos="8640"/>
      </w:tabs>
    </w:pPr>
  </w:style>
  <w:style w:type="paragraph" w:styleId="Footer">
    <w:name w:val="footer"/>
    <w:basedOn w:val="Normal"/>
    <w:link w:val="FooterChar"/>
    <w:uiPriority w:val="99"/>
    <w:rsid w:val="003D2A21"/>
    <w:pPr>
      <w:tabs>
        <w:tab w:val="center" w:pos="4320"/>
        <w:tab w:val="right" w:pos="8640"/>
      </w:tabs>
    </w:pPr>
  </w:style>
  <w:style w:type="character" w:styleId="PageNumber">
    <w:name w:val="page number"/>
    <w:basedOn w:val="DefaultParagraphFont"/>
    <w:rsid w:val="003D2A21"/>
  </w:style>
  <w:style w:type="paragraph" w:styleId="TOAHeading">
    <w:name w:val="toa heading"/>
    <w:basedOn w:val="Normal"/>
    <w:next w:val="Normal"/>
    <w:semiHidden/>
    <w:rsid w:val="003D2A21"/>
    <w:pPr>
      <w:tabs>
        <w:tab w:val="left" w:pos="9000"/>
        <w:tab w:val="right" w:pos="9360"/>
      </w:tabs>
      <w:suppressAutoHyphens/>
    </w:pPr>
    <w:rPr>
      <w:rFonts w:ascii="Courier New" w:hAnsi="Courier New"/>
    </w:rPr>
  </w:style>
  <w:style w:type="paragraph" w:styleId="BodyTextIndent">
    <w:name w:val="Body Text Indent"/>
    <w:basedOn w:val="Normal"/>
    <w:rsid w:val="003D2A21"/>
    <w:pPr>
      <w:ind w:left="2160" w:hanging="1440"/>
      <w:jc w:val="both"/>
    </w:pPr>
    <w:rPr>
      <w:rFonts w:ascii="Tahoma" w:hAnsi="Tahoma"/>
      <w:sz w:val="20"/>
    </w:rPr>
  </w:style>
  <w:style w:type="paragraph" w:styleId="BodyTextIndent2">
    <w:name w:val="Body Text Indent 2"/>
    <w:basedOn w:val="Normal"/>
    <w:rsid w:val="003D2A21"/>
    <w:pPr>
      <w:ind w:left="720"/>
      <w:jc w:val="both"/>
    </w:pPr>
    <w:rPr>
      <w:rFonts w:ascii="Tahoma" w:hAnsi="Tahoma"/>
      <w:sz w:val="20"/>
    </w:rPr>
  </w:style>
  <w:style w:type="paragraph" w:styleId="BodyTextIndent3">
    <w:name w:val="Body Text Indent 3"/>
    <w:basedOn w:val="Normal"/>
    <w:rsid w:val="003D2A21"/>
    <w:pPr>
      <w:ind w:left="1080"/>
      <w:jc w:val="both"/>
    </w:pPr>
    <w:rPr>
      <w:rFonts w:ascii="Tahoma" w:hAnsi="Tahoma"/>
      <w:sz w:val="20"/>
    </w:rPr>
  </w:style>
  <w:style w:type="character" w:customStyle="1" w:styleId="Heading1Char">
    <w:name w:val="Heading 1 Char"/>
    <w:rsid w:val="003D2A21"/>
    <w:rPr>
      <w:b/>
      <w:sz w:val="24"/>
      <w:szCs w:val="24"/>
    </w:rPr>
  </w:style>
  <w:style w:type="character" w:customStyle="1" w:styleId="Heading2Char">
    <w:name w:val="Heading 2 Char"/>
    <w:rsid w:val="003D2A21"/>
    <w:rPr>
      <w:b/>
      <w:sz w:val="22"/>
      <w:szCs w:val="24"/>
    </w:rPr>
  </w:style>
  <w:style w:type="paragraph" w:styleId="ListParagraph">
    <w:name w:val="List Paragraph"/>
    <w:basedOn w:val="Normal"/>
    <w:uiPriority w:val="34"/>
    <w:qFormat/>
    <w:rsid w:val="00687D96"/>
    <w:pPr>
      <w:spacing w:after="200" w:line="276" w:lineRule="auto"/>
      <w:ind w:left="720"/>
      <w:contextualSpacing/>
    </w:pPr>
    <w:rPr>
      <w:rFonts w:ascii="Calibri" w:eastAsia="Calibri" w:hAnsi="Calibri"/>
      <w:sz w:val="22"/>
      <w:szCs w:val="22"/>
      <w:lang w:val="en-PH"/>
    </w:rPr>
  </w:style>
  <w:style w:type="paragraph" w:customStyle="1" w:styleId="bp">
    <w:name w:val="bp"/>
    <w:basedOn w:val="Normal"/>
    <w:rsid w:val="00BB682D"/>
    <w:pPr>
      <w:spacing w:before="100" w:beforeAutospacing="1" w:after="100" w:afterAutospacing="1"/>
    </w:pPr>
    <w:rPr>
      <w:lang w:val="fil-PH" w:eastAsia="fil-PH"/>
    </w:rPr>
  </w:style>
  <w:style w:type="paragraph" w:styleId="NormalWeb">
    <w:name w:val="Normal (Web)"/>
    <w:basedOn w:val="Normal"/>
    <w:uiPriority w:val="99"/>
    <w:unhideWhenUsed/>
    <w:rsid w:val="00314A79"/>
    <w:pPr>
      <w:spacing w:before="100" w:beforeAutospacing="1" w:after="100" w:afterAutospacing="1"/>
    </w:pPr>
  </w:style>
  <w:style w:type="character" w:styleId="Hyperlink">
    <w:name w:val="Hyperlink"/>
    <w:uiPriority w:val="99"/>
    <w:unhideWhenUsed/>
    <w:rsid w:val="004A1060"/>
    <w:rPr>
      <w:color w:val="0000FF"/>
      <w:u w:val="single"/>
    </w:rPr>
  </w:style>
  <w:style w:type="character" w:styleId="Strong">
    <w:name w:val="Strong"/>
    <w:uiPriority w:val="22"/>
    <w:qFormat/>
    <w:rsid w:val="00466E08"/>
    <w:rPr>
      <w:b/>
      <w:bCs/>
    </w:rPr>
  </w:style>
  <w:style w:type="table" w:styleId="TableGrid">
    <w:name w:val="Table Grid"/>
    <w:basedOn w:val="TableNormal"/>
    <w:rsid w:val="000B10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AE59B0"/>
    <w:rPr>
      <w:rFonts w:ascii="Tahoma" w:hAnsi="Tahoma" w:cs="Tahoma"/>
      <w:sz w:val="16"/>
      <w:szCs w:val="16"/>
    </w:rPr>
  </w:style>
  <w:style w:type="character" w:customStyle="1" w:styleId="BalloonTextChar">
    <w:name w:val="Balloon Text Char"/>
    <w:basedOn w:val="DefaultParagraphFont"/>
    <w:link w:val="BalloonText"/>
    <w:rsid w:val="00AE59B0"/>
    <w:rPr>
      <w:rFonts w:ascii="Tahoma" w:hAnsi="Tahoma" w:cs="Tahoma"/>
      <w:sz w:val="16"/>
      <w:szCs w:val="16"/>
      <w:lang w:val="en-US" w:eastAsia="en-US"/>
    </w:rPr>
  </w:style>
  <w:style w:type="paragraph" w:styleId="NoSpacing">
    <w:name w:val="No Spacing"/>
    <w:link w:val="NoSpacingChar"/>
    <w:uiPriority w:val="1"/>
    <w:qFormat/>
    <w:rsid w:val="00A432A5"/>
    <w:rPr>
      <w:rFonts w:asciiTheme="minorHAnsi" w:eastAsiaTheme="minorEastAsia" w:hAnsiTheme="minorHAnsi" w:cstheme="minorBidi"/>
      <w:sz w:val="22"/>
      <w:szCs w:val="22"/>
      <w:lang w:val="en-US" w:eastAsia="ja-JP"/>
    </w:rPr>
  </w:style>
  <w:style w:type="character" w:customStyle="1" w:styleId="NoSpacingChar">
    <w:name w:val="No Spacing Char"/>
    <w:basedOn w:val="DefaultParagraphFont"/>
    <w:link w:val="NoSpacing"/>
    <w:uiPriority w:val="1"/>
    <w:rsid w:val="00A432A5"/>
    <w:rPr>
      <w:rFonts w:asciiTheme="minorHAnsi" w:eastAsiaTheme="minorEastAsia" w:hAnsiTheme="minorHAnsi" w:cstheme="minorBidi"/>
      <w:sz w:val="22"/>
      <w:szCs w:val="22"/>
      <w:lang w:val="en-US" w:eastAsia="ja-JP"/>
    </w:rPr>
  </w:style>
  <w:style w:type="character" w:customStyle="1" w:styleId="HeaderChar">
    <w:name w:val="Header Char"/>
    <w:basedOn w:val="DefaultParagraphFont"/>
    <w:link w:val="Header"/>
    <w:uiPriority w:val="99"/>
    <w:rsid w:val="00A432A5"/>
    <w:rPr>
      <w:sz w:val="24"/>
      <w:szCs w:val="24"/>
      <w:lang w:val="en-US" w:eastAsia="en-US"/>
    </w:rPr>
  </w:style>
  <w:style w:type="character" w:customStyle="1" w:styleId="FooterChar">
    <w:name w:val="Footer Char"/>
    <w:basedOn w:val="DefaultParagraphFont"/>
    <w:link w:val="Footer"/>
    <w:uiPriority w:val="99"/>
    <w:rsid w:val="00320E77"/>
    <w:rPr>
      <w:sz w:val="24"/>
      <w:szCs w:val="24"/>
      <w:lang w:val="en-US" w:eastAsia="en-US"/>
    </w:rPr>
  </w:style>
  <w:style w:type="character" w:customStyle="1" w:styleId="UnresolvedMention1">
    <w:name w:val="Unresolved Mention1"/>
    <w:basedOn w:val="DefaultParagraphFont"/>
    <w:uiPriority w:val="99"/>
    <w:semiHidden/>
    <w:unhideWhenUsed/>
    <w:rsid w:val="00C5312F"/>
    <w:rPr>
      <w:color w:val="605E5C"/>
      <w:shd w:val="clear" w:color="auto" w:fill="E1DFDD"/>
    </w:rPr>
  </w:style>
  <w:style w:type="character" w:styleId="FollowedHyperlink">
    <w:name w:val="FollowedHyperlink"/>
    <w:basedOn w:val="DefaultParagraphFont"/>
    <w:semiHidden/>
    <w:unhideWhenUsed/>
    <w:rsid w:val="00095D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630669">
      <w:bodyDiv w:val="1"/>
      <w:marLeft w:val="0"/>
      <w:marRight w:val="0"/>
      <w:marTop w:val="0"/>
      <w:marBottom w:val="0"/>
      <w:divBdr>
        <w:top w:val="none" w:sz="0" w:space="0" w:color="auto"/>
        <w:left w:val="none" w:sz="0" w:space="0" w:color="auto"/>
        <w:bottom w:val="none" w:sz="0" w:space="0" w:color="auto"/>
        <w:right w:val="none" w:sz="0" w:space="0" w:color="auto"/>
      </w:divBdr>
    </w:div>
    <w:div w:id="175076237">
      <w:bodyDiv w:val="1"/>
      <w:marLeft w:val="0"/>
      <w:marRight w:val="0"/>
      <w:marTop w:val="0"/>
      <w:marBottom w:val="0"/>
      <w:divBdr>
        <w:top w:val="none" w:sz="0" w:space="0" w:color="auto"/>
        <w:left w:val="none" w:sz="0" w:space="0" w:color="auto"/>
        <w:bottom w:val="none" w:sz="0" w:space="0" w:color="auto"/>
        <w:right w:val="none" w:sz="0" w:space="0" w:color="auto"/>
      </w:divBdr>
      <w:divsChild>
        <w:div w:id="1053232122">
          <w:marLeft w:val="0"/>
          <w:marRight w:val="0"/>
          <w:marTop w:val="0"/>
          <w:marBottom w:val="0"/>
          <w:divBdr>
            <w:top w:val="none" w:sz="0" w:space="0" w:color="auto"/>
            <w:left w:val="none" w:sz="0" w:space="0" w:color="auto"/>
            <w:bottom w:val="none" w:sz="0" w:space="0" w:color="auto"/>
            <w:right w:val="none" w:sz="0" w:space="0" w:color="auto"/>
          </w:divBdr>
          <w:divsChild>
            <w:div w:id="1650741345">
              <w:marLeft w:val="0"/>
              <w:marRight w:val="0"/>
              <w:marTop w:val="167"/>
              <w:marBottom w:val="167"/>
              <w:divBdr>
                <w:top w:val="none" w:sz="0" w:space="0" w:color="auto"/>
                <w:left w:val="none" w:sz="0" w:space="0" w:color="auto"/>
                <w:bottom w:val="none" w:sz="0" w:space="0" w:color="auto"/>
                <w:right w:val="none" w:sz="0" w:space="0" w:color="auto"/>
              </w:divBdr>
              <w:divsChild>
                <w:div w:id="1298758307">
                  <w:marLeft w:val="0"/>
                  <w:marRight w:val="0"/>
                  <w:marTop w:val="0"/>
                  <w:marBottom w:val="335"/>
                  <w:divBdr>
                    <w:top w:val="none" w:sz="0" w:space="0" w:color="auto"/>
                    <w:left w:val="none" w:sz="0" w:space="0" w:color="auto"/>
                    <w:bottom w:val="none" w:sz="0" w:space="0" w:color="auto"/>
                    <w:right w:val="none" w:sz="0" w:space="0" w:color="auto"/>
                  </w:divBdr>
                  <w:divsChild>
                    <w:div w:id="993680532">
                      <w:marLeft w:val="0"/>
                      <w:marRight w:val="0"/>
                      <w:marTop w:val="0"/>
                      <w:marBottom w:val="0"/>
                      <w:divBdr>
                        <w:top w:val="none" w:sz="0" w:space="0" w:color="auto"/>
                        <w:left w:val="none" w:sz="0" w:space="0" w:color="auto"/>
                        <w:bottom w:val="none" w:sz="0" w:space="0" w:color="auto"/>
                        <w:right w:val="none" w:sz="0" w:space="0" w:color="auto"/>
                      </w:divBdr>
                      <w:divsChild>
                        <w:div w:id="493105841">
                          <w:marLeft w:val="0"/>
                          <w:marRight w:val="0"/>
                          <w:marTop w:val="0"/>
                          <w:marBottom w:val="0"/>
                          <w:divBdr>
                            <w:top w:val="none" w:sz="0" w:space="0" w:color="auto"/>
                            <w:left w:val="none" w:sz="0" w:space="0" w:color="auto"/>
                            <w:bottom w:val="none" w:sz="0" w:space="0" w:color="auto"/>
                            <w:right w:val="none" w:sz="0" w:space="0" w:color="auto"/>
                          </w:divBdr>
                          <w:divsChild>
                            <w:div w:id="778649075">
                              <w:marLeft w:val="-469"/>
                              <w:marRight w:val="-469"/>
                              <w:marTop w:val="0"/>
                              <w:marBottom w:val="0"/>
                              <w:divBdr>
                                <w:top w:val="none" w:sz="0" w:space="0" w:color="auto"/>
                                <w:left w:val="none" w:sz="0" w:space="0" w:color="auto"/>
                                <w:bottom w:val="none" w:sz="0" w:space="0" w:color="auto"/>
                                <w:right w:val="none" w:sz="0" w:space="0" w:color="auto"/>
                              </w:divBdr>
                              <w:divsChild>
                                <w:div w:id="1738745533">
                                  <w:marLeft w:val="0"/>
                                  <w:marRight w:val="0"/>
                                  <w:marTop w:val="0"/>
                                  <w:marBottom w:val="0"/>
                                  <w:divBdr>
                                    <w:top w:val="none" w:sz="0" w:space="0" w:color="auto"/>
                                    <w:left w:val="none" w:sz="0" w:space="0" w:color="auto"/>
                                    <w:bottom w:val="none" w:sz="0" w:space="0" w:color="auto"/>
                                    <w:right w:val="none" w:sz="0" w:space="0" w:color="auto"/>
                                  </w:divBdr>
                                  <w:divsChild>
                                    <w:div w:id="934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3535422">
      <w:bodyDiv w:val="1"/>
      <w:marLeft w:val="0"/>
      <w:marRight w:val="0"/>
      <w:marTop w:val="0"/>
      <w:marBottom w:val="0"/>
      <w:divBdr>
        <w:top w:val="none" w:sz="0" w:space="0" w:color="auto"/>
        <w:left w:val="none" w:sz="0" w:space="0" w:color="auto"/>
        <w:bottom w:val="none" w:sz="0" w:space="0" w:color="auto"/>
        <w:right w:val="none" w:sz="0" w:space="0" w:color="auto"/>
      </w:divBdr>
      <w:divsChild>
        <w:div w:id="144277423">
          <w:marLeft w:val="0"/>
          <w:marRight w:val="0"/>
          <w:marTop w:val="0"/>
          <w:marBottom w:val="0"/>
          <w:divBdr>
            <w:top w:val="none" w:sz="0" w:space="0" w:color="auto"/>
            <w:left w:val="none" w:sz="0" w:space="0" w:color="auto"/>
            <w:bottom w:val="none" w:sz="0" w:space="0" w:color="auto"/>
            <w:right w:val="none" w:sz="0" w:space="0" w:color="auto"/>
          </w:divBdr>
          <w:divsChild>
            <w:div w:id="1691099995">
              <w:marLeft w:val="0"/>
              <w:marRight w:val="0"/>
              <w:marTop w:val="0"/>
              <w:marBottom w:val="0"/>
              <w:divBdr>
                <w:top w:val="none" w:sz="0" w:space="0" w:color="auto"/>
                <w:left w:val="none" w:sz="0" w:space="0" w:color="auto"/>
                <w:bottom w:val="none" w:sz="0" w:space="0" w:color="auto"/>
                <w:right w:val="none" w:sz="0" w:space="0" w:color="auto"/>
              </w:divBdr>
            </w:div>
            <w:div w:id="2093358094">
              <w:marLeft w:val="0"/>
              <w:marRight w:val="0"/>
              <w:marTop w:val="0"/>
              <w:marBottom w:val="0"/>
              <w:divBdr>
                <w:top w:val="none" w:sz="0" w:space="0" w:color="auto"/>
                <w:left w:val="none" w:sz="0" w:space="0" w:color="auto"/>
                <w:bottom w:val="none" w:sz="0" w:space="0" w:color="auto"/>
                <w:right w:val="none" w:sz="0" w:space="0" w:color="auto"/>
              </w:divBdr>
            </w:div>
            <w:div w:id="1321615723">
              <w:marLeft w:val="0"/>
              <w:marRight w:val="0"/>
              <w:marTop w:val="0"/>
              <w:marBottom w:val="0"/>
              <w:divBdr>
                <w:top w:val="none" w:sz="0" w:space="0" w:color="auto"/>
                <w:left w:val="none" w:sz="0" w:space="0" w:color="auto"/>
                <w:bottom w:val="none" w:sz="0" w:space="0" w:color="auto"/>
                <w:right w:val="none" w:sz="0" w:space="0" w:color="auto"/>
              </w:divBdr>
            </w:div>
            <w:div w:id="1264650005">
              <w:marLeft w:val="0"/>
              <w:marRight w:val="0"/>
              <w:marTop w:val="0"/>
              <w:marBottom w:val="0"/>
              <w:divBdr>
                <w:top w:val="none" w:sz="0" w:space="0" w:color="auto"/>
                <w:left w:val="none" w:sz="0" w:space="0" w:color="auto"/>
                <w:bottom w:val="none" w:sz="0" w:space="0" w:color="auto"/>
                <w:right w:val="none" w:sz="0" w:space="0" w:color="auto"/>
              </w:divBdr>
            </w:div>
            <w:div w:id="956329495">
              <w:marLeft w:val="0"/>
              <w:marRight w:val="0"/>
              <w:marTop w:val="0"/>
              <w:marBottom w:val="0"/>
              <w:divBdr>
                <w:top w:val="none" w:sz="0" w:space="0" w:color="auto"/>
                <w:left w:val="none" w:sz="0" w:space="0" w:color="auto"/>
                <w:bottom w:val="none" w:sz="0" w:space="0" w:color="auto"/>
                <w:right w:val="none" w:sz="0" w:space="0" w:color="auto"/>
              </w:divBdr>
            </w:div>
            <w:div w:id="521092534">
              <w:marLeft w:val="0"/>
              <w:marRight w:val="0"/>
              <w:marTop w:val="0"/>
              <w:marBottom w:val="0"/>
              <w:divBdr>
                <w:top w:val="none" w:sz="0" w:space="0" w:color="auto"/>
                <w:left w:val="none" w:sz="0" w:space="0" w:color="auto"/>
                <w:bottom w:val="none" w:sz="0" w:space="0" w:color="auto"/>
                <w:right w:val="none" w:sz="0" w:space="0" w:color="auto"/>
              </w:divBdr>
            </w:div>
            <w:div w:id="391388760">
              <w:marLeft w:val="0"/>
              <w:marRight w:val="0"/>
              <w:marTop w:val="0"/>
              <w:marBottom w:val="0"/>
              <w:divBdr>
                <w:top w:val="none" w:sz="0" w:space="0" w:color="auto"/>
                <w:left w:val="none" w:sz="0" w:space="0" w:color="auto"/>
                <w:bottom w:val="none" w:sz="0" w:space="0" w:color="auto"/>
                <w:right w:val="none" w:sz="0" w:space="0" w:color="auto"/>
              </w:divBdr>
            </w:div>
            <w:div w:id="539131464">
              <w:marLeft w:val="0"/>
              <w:marRight w:val="0"/>
              <w:marTop w:val="0"/>
              <w:marBottom w:val="0"/>
              <w:divBdr>
                <w:top w:val="none" w:sz="0" w:space="0" w:color="auto"/>
                <w:left w:val="none" w:sz="0" w:space="0" w:color="auto"/>
                <w:bottom w:val="none" w:sz="0" w:space="0" w:color="auto"/>
                <w:right w:val="none" w:sz="0" w:space="0" w:color="auto"/>
              </w:divBdr>
            </w:div>
            <w:div w:id="1070078627">
              <w:marLeft w:val="0"/>
              <w:marRight w:val="0"/>
              <w:marTop w:val="0"/>
              <w:marBottom w:val="0"/>
              <w:divBdr>
                <w:top w:val="none" w:sz="0" w:space="0" w:color="auto"/>
                <w:left w:val="none" w:sz="0" w:space="0" w:color="auto"/>
                <w:bottom w:val="none" w:sz="0" w:space="0" w:color="auto"/>
                <w:right w:val="none" w:sz="0" w:space="0" w:color="auto"/>
              </w:divBdr>
            </w:div>
            <w:div w:id="1603758441">
              <w:marLeft w:val="0"/>
              <w:marRight w:val="0"/>
              <w:marTop w:val="0"/>
              <w:marBottom w:val="0"/>
              <w:divBdr>
                <w:top w:val="none" w:sz="0" w:space="0" w:color="auto"/>
                <w:left w:val="none" w:sz="0" w:space="0" w:color="auto"/>
                <w:bottom w:val="none" w:sz="0" w:space="0" w:color="auto"/>
                <w:right w:val="none" w:sz="0" w:space="0" w:color="auto"/>
              </w:divBdr>
            </w:div>
            <w:div w:id="3115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851281">
      <w:bodyDiv w:val="1"/>
      <w:marLeft w:val="0"/>
      <w:marRight w:val="0"/>
      <w:marTop w:val="0"/>
      <w:marBottom w:val="0"/>
      <w:divBdr>
        <w:top w:val="none" w:sz="0" w:space="0" w:color="auto"/>
        <w:left w:val="none" w:sz="0" w:space="0" w:color="auto"/>
        <w:bottom w:val="none" w:sz="0" w:space="0" w:color="auto"/>
        <w:right w:val="none" w:sz="0" w:space="0" w:color="auto"/>
      </w:divBdr>
      <w:divsChild>
        <w:div w:id="2078697547">
          <w:marLeft w:val="0"/>
          <w:marRight w:val="0"/>
          <w:marTop w:val="0"/>
          <w:marBottom w:val="0"/>
          <w:divBdr>
            <w:top w:val="none" w:sz="0" w:space="0" w:color="auto"/>
            <w:left w:val="none" w:sz="0" w:space="0" w:color="auto"/>
            <w:bottom w:val="none" w:sz="0" w:space="0" w:color="auto"/>
            <w:right w:val="none" w:sz="0" w:space="0" w:color="auto"/>
          </w:divBdr>
          <w:divsChild>
            <w:div w:id="969439475">
              <w:marLeft w:val="0"/>
              <w:marRight w:val="0"/>
              <w:marTop w:val="0"/>
              <w:marBottom w:val="0"/>
              <w:divBdr>
                <w:top w:val="none" w:sz="0" w:space="0" w:color="auto"/>
                <w:left w:val="none" w:sz="0" w:space="0" w:color="auto"/>
                <w:bottom w:val="none" w:sz="0" w:space="0" w:color="auto"/>
                <w:right w:val="none" w:sz="0" w:space="0" w:color="auto"/>
              </w:divBdr>
            </w:div>
            <w:div w:id="1047030257">
              <w:marLeft w:val="0"/>
              <w:marRight w:val="0"/>
              <w:marTop w:val="0"/>
              <w:marBottom w:val="0"/>
              <w:divBdr>
                <w:top w:val="none" w:sz="0" w:space="0" w:color="auto"/>
                <w:left w:val="none" w:sz="0" w:space="0" w:color="auto"/>
                <w:bottom w:val="none" w:sz="0" w:space="0" w:color="auto"/>
                <w:right w:val="none" w:sz="0" w:space="0" w:color="auto"/>
              </w:divBdr>
            </w:div>
            <w:div w:id="1866400082">
              <w:marLeft w:val="0"/>
              <w:marRight w:val="0"/>
              <w:marTop w:val="0"/>
              <w:marBottom w:val="0"/>
              <w:divBdr>
                <w:top w:val="none" w:sz="0" w:space="0" w:color="auto"/>
                <w:left w:val="none" w:sz="0" w:space="0" w:color="auto"/>
                <w:bottom w:val="none" w:sz="0" w:space="0" w:color="auto"/>
                <w:right w:val="none" w:sz="0" w:space="0" w:color="auto"/>
              </w:divBdr>
            </w:div>
            <w:div w:id="699210866">
              <w:marLeft w:val="0"/>
              <w:marRight w:val="0"/>
              <w:marTop w:val="0"/>
              <w:marBottom w:val="0"/>
              <w:divBdr>
                <w:top w:val="none" w:sz="0" w:space="0" w:color="auto"/>
                <w:left w:val="none" w:sz="0" w:space="0" w:color="auto"/>
                <w:bottom w:val="none" w:sz="0" w:space="0" w:color="auto"/>
                <w:right w:val="none" w:sz="0" w:space="0" w:color="auto"/>
              </w:divBdr>
            </w:div>
            <w:div w:id="1377970884">
              <w:marLeft w:val="0"/>
              <w:marRight w:val="0"/>
              <w:marTop w:val="0"/>
              <w:marBottom w:val="0"/>
              <w:divBdr>
                <w:top w:val="none" w:sz="0" w:space="0" w:color="auto"/>
                <w:left w:val="none" w:sz="0" w:space="0" w:color="auto"/>
                <w:bottom w:val="none" w:sz="0" w:space="0" w:color="auto"/>
                <w:right w:val="none" w:sz="0" w:space="0" w:color="auto"/>
              </w:divBdr>
            </w:div>
            <w:div w:id="1102263343">
              <w:marLeft w:val="0"/>
              <w:marRight w:val="0"/>
              <w:marTop w:val="0"/>
              <w:marBottom w:val="0"/>
              <w:divBdr>
                <w:top w:val="none" w:sz="0" w:space="0" w:color="auto"/>
                <w:left w:val="none" w:sz="0" w:space="0" w:color="auto"/>
                <w:bottom w:val="none" w:sz="0" w:space="0" w:color="auto"/>
                <w:right w:val="none" w:sz="0" w:space="0" w:color="auto"/>
              </w:divBdr>
            </w:div>
            <w:div w:id="74014022">
              <w:marLeft w:val="0"/>
              <w:marRight w:val="0"/>
              <w:marTop w:val="0"/>
              <w:marBottom w:val="0"/>
              <w:divBdr>
                <w:top w:val="none" w:sz="0" w:space="0" w:color="auto"/>
                <w:left w:val="none" w:sz="0" w:space="0" w:color="auto"/>
                <w:bottom w:val="none" w:sz="0" w:space="0" w:color="auto"/>
                <w:right w:val="none" w:sz="0" w:space="0" w:color="auto"/>
              </w:divBdr>
            </w:div>
            <w:div w:id="1510366003">
              <w:marLeft w:val="0"/>
              <w:marRight w:val="0"/>
              <w:marTop w:val="0"/>
              <w:marBottom w:val="0"/>
              <w:divBdr>
                <w:top w:val="none" w:sz="0" w:space="0" w:color="auto"/>
                <w:left w:val="none" w:sz="0" w:space="0" w:color="auto"/>
                <w:bottom w:val="none" w:sz="0" w:space="0" w:color="auto"/>
                <w:right w:val="none" w:sz="0" w:space="0" w:color="auto"/>
              </w:divBdr>
            </w:div>
            <w:div w:id="1552961313">
              <w:marLeft w:val="0"/>
              <w:marRight w:val="0"/>
              <w:marTop w:val="0"/>
              <w:marBottom w:val="0"/>
              <w:divBdr>
                <w:top w:val="none" w:sz="0" w:space="0" w:color="auto"/>
                <w:left w:val="none" w:sz="0" w:space="0" w:color="auto"/>
                <w:bottom w:val="none" w:sz="0" w:space="0" w:color="auto"/>
                <w:right w:val="none" w:sz="0" w:space="0" w:color="auto"/>
              </w:divBdr>
            </w:div>
            <w:div w:id="1457677567">
              <w:marLeft w:val="0"/>
              <w:marRight w:val="0"/>
              <w:marTop w:val="0"/>
              <w:marBottom w:val="0"/>
              <w:divBdr>
                <w:top w:val="none" w:sz="0" w:space="0" w:color="auto"/>
                <w:left w:val="none" w:sz="0" w:space="0" w:color="auto"/>
                <w:bottom w:val="none" w:sz="0" w:space="0" w:color="auto"/>
                <w:right w:val="none" w:sz="0" w:space="0" w:color="auto"/>
              </w:divBdr>
            </w:div>
            <w:div w:id="667514820">
              <w:marLeft w:val="0"/>
              <w:marRight w:val="0"/>
              <w:marTop w:val="0"/>
              <w:marBottom w:val="0"/>
              <w:divBdr>
                <w:top w:val="none" w:sz="0" w:space="0" w:color="auto"/>
                <w:left w:val="none" w:sz="0" w:space="0" w:color="auto"/>
                <w:bottom w:val="none" w:sz="0" w:space="0" w:color="auto"/>
                <w:right w:val="none" w:sz="0" w:space="0" w:color="auto"/>
              </w:divBdr>
            </w:div>
            <w:div w:id="1399985769">
              <w:marLeft w:val="0"/>
              <w:marRight w:val="0"/>
              <w:marTop w:val="0"/>
              <w:marBottom w:val="0"/>
              <w:divBdr>
                <w:top w:val="none" w:sz="0" w:space="0" w:color="auto"/>
                <w:left w:val="none" w:sz="0" w:space="0" w:color="auto"/>
                <w:bottom w:val="none" w:sz="0" w:space="0" w:color="auto"/>
                <w:right w:val="none" w:sz="0" w:space="0" w:color="auto"/>
              </w:divBdr>
            </w:div>
            <w:div w:id="907227540">
              <w:marLeft w:val="0"/>
              <w:marRight w:val="0"/>
              <w:marTop w:val="0"/>
              <w:marBottom w:val="0"/>
              <w:divBdr>
                <w:top w:val="none" w:sz="0" w:space="0" w:color="auto"/>
                <w:left w:val="none" w:sz="0" w:space="0" w:color="auto"/>
                <w:bottom w:val="none" w:sz="0" w:space="0" w:color="auto"/>
                <w:right w:val="none" w:sz="0" w:space="0" w:color="auto"/>
              </w:divBdr>
            </w:div>
            <w:div w:id="57173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1780">
      <w:bodyDiv w:val="1"/>
      <w:marLeft w:val="0"/>
      <w:marRight w:val="0"/>
      <w:marTop w:val="0"/>
      <w:marBottom w:val="0"/>
      <w:divBdr>
        <w:top w:val="single" w:sz="24" w:space="0" w:color="FF3300"/>
        <w:left w:val="none" w:sz="0" w:space="0" w:color="auto"/>
        <w:bottom w:val="none" w:sz="0" w:space="0" w:color="auto"/>
        <w:right w:val="none" w:sz="0" w:space="0" w:color="auto"/>
      </w:divBdr>
      <w:divsChild>
        <w:div w:id="132069704">
          <w:marLeft w:val="0"/>
          <w:marRight w:val="0"/>
          <w:marTop w:val="0"/>
          <w:marBottom w:val="180"/>
          <w:divBdr>
            <w:top w:val="none" w:sz="0" w:space="0" w:color="auto"/>
            <w:left w:val="none" w:sz="0" w:space="0" w:color="auto"/>
            <w:bottom w:val="none" w:sz="0" w:space="0" w:color="auto"/>
            <w:right w:val="none" w:sz="0" w:space="0" w:color="auto"/>
          </w:divBdr>
          <w:divsChild>
            <w:div w:id="1376658575">
              <w:marLeft w:val="0"/>
              <w:marRight w:val="0"/>
              <w:marTop w:val="0"/>
              <w:marBottom w:val="0"/>
              <w:divBdr>
                <w:top w:val="none" w:sz="0" w:space="0" w:color="auto"/>
                <w:left w:val="none" w:sz="0" w:space="0" w:color="auto"/>
                <w:bottom w:val="none" w:sz="0" w:space="0" w:color="auto"/>
                <w:right w:val="none" w:sz="0" w:space="0" w:color="auto"/>
              </w:divBdr>
              <w:divsChild>
                <w:div w:id="726685791">
                  <w:marLeft w:val="0"/>
                  <w:marRight w:val="0"/>
                  <w:marTop w:val="0"/>
                  <w:marBottom w:val="0"/>
                  <w:divBdr>
                    <w:top w:val="none" w:sz="0" w:space="0" w:color="auto"/>
                    <w:left w:val="none" w:sz="0" w:space="0" w:color="auto"/>
                    <w:bottom w:val="none" w:sz="0" w:space="0" w:color="auto"/>
                    <w:right w:val="none" w:sz="0" w:space="0" w:color="auto"/>
                  </w:divBdr>
                  <w:divsChild>
                    <w:div w:id="164055803">
                      <w:marLeft w:val="0"/>
                      <w:marRight w:val="-5727"/>
                      <w:marTop w:val="0"/>
                      <w:marBottom w:val="0"/>
                      <w:divBdr>
                        <w:top w:val="none" w:sz="0" w:space="0" w:color="auto"/>
                        <w:left w:val="none" w:sz="0" w:space="0" w:color="auto"/>
                        <w:bottom w:val="none" w:sz="0" w:space="0" w:color="auto"/>
                        <w:right w:val="none" w:sz="0" w:space="0" w:color="auto"/>
                      </w:divBdr>
                      <w:divsChild>
                        <w:div w:id="1551766339">
                          <w:marLeft w:val="0"/>
                          <w:marRight w:val="0"/>
                          <w:marTop w:val="360"/>
                          <w:marBottom w:val="360"/>
                          <w:divBdr>
                            <w:top w:val="none" w:sz="0" w:space="0" w:color="auto"/>
                            <w:left w:val="none" w:sz="0" w:space="0" w:color="auto"/>
                            <w:bottom w:val="none" w:sz="0" w:space="0" w:color="auto"/>
                            <w:right w:val="none" w:sz="0" w:space="0" w:color="auto"/>
                          </w:divBdr>
                          <w:divsChild>
                            <w:div w:id="202042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7104149">
      <w:bodyDiv w:val="1"/>
      <w:marLeft w:val="0"/>
      <w:marRight w:val="0"/>
      <w:marTop w:val="0"/>
      <w:marBottom w:val="0"/>
      <w:divBdr>
        <w:top w:val="none" w:sz="0" w:space="0" w:color="auto"/>
        <w:left w:val="none" w:sz="0" w:space="0" w:color="auto"/>
        <w:bottom w:val="none" w:sz="0" w:space="0" w:color="auto"/>
        <w:right w:val="none" w:sz="0" w:space="0" w:color="auto"/>
      </w:divBdr>
      <w:divsChild>
        <w:div w:id="1137798650">
          <w:marLeft w:val="0"/>
          <w:marRight w:val="0"/>
          <w:marTop w:val="0"/>
          <w:marBottom w:val="0"/>
          <w:divBdr>
            <w:top w:val="single" w:sz="2" w:space="0" w:color="D9D9E3"/>
            <w:left w:val="single" w:sz="2" w:space="0" w:color="D9D9E3"/>
            <w:bottom w:val="single" w:sz="2" w:space="0" w:color="D9D9E3"/>
            <w:right w:val="single" w:sz="2" w:space="0" w:color="D9D9E3"/>
          </w:divBdr>
          <w:divsChild>
            <w:div w:id="181626443">
              <w:marLeft w:val="0"/>
              <w:marRight w:val="0"/>
              <w:marTop w:val="0"/>
              <w:marBottom w:val="0"/>
              <w:divBdr>
                <w:top w:val="single" w:sz="2" w:space="0" w:color="D9D9E3"/>
                <w:left w:val="single" w:sz="2" w:space="0" w:color="D9D9E3"/>
                <w:bottom w:val="single" w:sz="2" w:space="0" w:color="D9D9E3"/>
                <w:right w:val="single" w:sz="2" w:space="0" w:color="D9D9E3"/>
              </w:divBdr>
            </w:div>
            <w:div w:id="20021571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29898961">
          <w:marLeft w:val="0"/>
          <w:marRight w:val="0"/>
          <w:marTop w:val="0"/>
          <w:marBottom w:val="0"/>
          <w:divBdr>
            <w:top w:val="single" w:sz="2" w:space="0" w:color="D9D9E3"/>
            <w:left w:val="single" w:sz="2" w:space="0" w:color="D9D9E3"/>
            <w:bottom w:val="single" w:sz="2" w:space="0" w:color="D9D9E3"/>
            <w:right w:val="single" w:sz="2" w:space="0" w:color="D9D9E3"/>
          </w:divBdr>
          <w:divsChild>
            <w:div w:id="1222518977">
              <w:marLeft w:val="0"/>
              <w:marRight w:val="0"/>
              <w:marTop w:val="0"/>
              <w:marBottom w:val="0"/>
              <w:divBdr>
                <w:top w:val="single" w:sz="2" w:space="0" w:color="D9D9E3"/>
                <w:left w:val="single" w:sz="2" w:space="0" w:color="D9D9E3"/>
                <w:bottom w:val="single" w:sz="2" w:space="0" w:color="D9D9E3"/>
                <w:right w:val="single" w:sz="2" w:space="0" w:color="D9D9E3"/>
              </w:divBdr>
            </w:div>
            <w:div w:id="1972784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40467325">
          <w:marLeft w:val="0"/>
          <w:marRight w:val="0"/>
          <w:marTop w:val="0"/>
          <w:marBottom w:val="0"/>
          <w:divBdr>
            <w:top w:val="single" w:sz="2" w:space="0" w:color="D9D9E3"/>
            <w:left w:val="single" w:sz="2" w:space="0" w:color="D9D9E3"/>
            <w:bottom w:val="single" w:sz="2" w:space="0" w:color="D9D9E3"/>
            <w:right w:val="single" w:sz="2" w:space="0" w:color="D9D9E3"/>
          </w:divBdr>
          <w:divsChild>
            <w:div w:id="1541085243">
              <w:marLeft w:val="0"/>
              <w:marRight w:val="0"/>
              <w:marTop w:val="0"/>
              <w:marBottom w:val="0"/>
              <w:divBdr>
                <w:top w:val="single" w:sz="2" w:space="0" w:color="D9D9E3"/>
                <w:left w:val="single" w:sz="2" w:space="0" w:color="D9D9E3"/>
                <w:bottom w:val="single" w:sz="2" w:space="0" w:color="D9D9E3"/>
                <w:right w:val="single" w:sz="2" w:space="0" w:color="D9D9E3"/>
              </w:divBdr>
            </w:div>
            <w:div w:id="5828845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9254873">
          <w:marLeft w:val="0"/>
          <w:marRight w:val="0"/>
          <w:marTop w:val="0"/>
          <w:marBottom w:val="0"/>
          <w:divBdr>
            <w:top w:val="single" w:sz="2" w:space="0" w:color="D9D9E3"/>
            <w:left w:val="single" w:sz="2" w:space="0" w:color="D9D9E3"/>
            <w:bottom w:val="single" w:sz="2" w:space="0" w:color="D9D9E3"/>
            <w:right w:val="single" w:sz="2" w:space="0" w:color="D9D9E3"/>
          </w:divBdr>
          <w:divsChild>
            <w:div w:id="1047294488">
              <w:marLeft w:val="0"/>
              <w:marRight w:val="0"/>
              <w:marTop w:val="0"/>
              <w:marBottom w:val="0"/>
              <w:divBdr>
                <w:top w:val="single" w:sz="2" w:space="0" w:color="D9D9E3"/>
                <w:left w:val="single" w:sz="2" w:space="0" w:color="D9D9E3"/>
                <w:bottom w:val="single" w:sz="2" w:space="0" w:color="D9D9E3"/>
                <w:right w:val="single" w:sz="2" w:space="0" w:color="D9D9E3"/>
              </w:divBdr>
            </w:div>
            <w:div w:id="984941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32096330">
      <w:bodyDiv w:val="1"/>
      <w:marLeft w:val="0"/>
      <w:marRight w:val="0"/>
      <w:marTop w:val="0"/>
      <w:marBottom w:val="0"/>
      <w:divBdr>
        <w:top w:val="none" w:sz="0" w:space="0" w:color="auto"/>
        <w:left w:val="none" w:sz="0" w:space="0" w:color="auto"/>
        <w:bottom w:val="none" w:sz="0" w:space="0" w:color="auto"/>
        <w:right w:val="none" w:sz="0" w:space="0" w:color="auto"/>
      </w:divBdr>
      <w:divsChild>
        <w:div w:id="1767071014">
          <w:marLeft w:val="0"/>
          <w:marRight w:val="0"/>
          <w:marTop w:val="0"/>
          <w:marBottom w:val="0"/>
          <w:divBdr>
            <w:top w:val="none" w:sz="0" w:space="0" w:color="auto"/>
            <w:left w:val="none" w:sz="0" w:space="0" w:color="auto"/>
            <w:bottom w:val="none" w:sz="0" w:space="0" w:color="auto"/>
            <w:right w:val="none" w:sz="0" w:space="0" w:color="auto"/>
          </w:divBdr>
          <w:divsChild>
            <w:div w:id="299192212">
              <w:marLeft w:val="0"/>
              <w:marRight w:val="0"/>
              <w:marTop w:val="0"/>
              <w:marBottom w:val="0"/>
              <w:divBdr>
                <w:top w:val="none" w:sz="0" w:space="0" w:color="auto"/>
                <w:left w:val="none" w:sz="0" w:space="0" w:color="auto"/>
                <w:bottom w:val="none" w:sz="0" w:space="0" w:color="auto"/>
                <w:right w:val="none" w:sz="0" w:space="0" w:color="auto"/>
              </w:divBdr>
            </w:div>
            <w:div w:id="36513963">
              <w:marLeft w:val="0"/>
              <w:marRight w:val="0"/>
              <w:marTop w:val="0"/>
              <w:marBottom w:val="0"/>
              <w:divBdr>
                <w:top w:val="none" w:sz="0" w:space="0" w:color="auto"/>
                <w:left w:val="none" w:sz="0" w:space="0" w:color="auto"/>
                <w:bottom w:val="none" w:sz="0" w:space="0" w:color="auto"/>
                <w:right w:val="none" w:sz="0" w:space="0" w:color="auto"/>
              </w:divBdr>
            </w:div>
            <w:div w:id="1198080989">
              <w:marLeft w:val="0"/>
              <w:marRight w:val="0"/>
              <w:marTop w:val="0"/>
              <w:marBottom w:val="0"/>
              <w:divBdr>
                <w:top w:val="none" w:sz="0" w:space="0" w:color="auto"/>
                <w:left w:val="none" w:sz="0" w:space="0" w:color="auto"/>
                <w:bottom w:val="none" w:sz="0" w:space="0" w:color="auto"/>
                <w:right w:val="none" w:sz="0" w:space="0" w:color="auto"/>
              </w:divBdr>
            </w:div>
            <w:div w:id="21831967">
              <w:marLeft w:val="0"/>
              <w:marRight w:val="0"/>
              <w:marTop w:val="0"/>
              <w:marBottom w:val="0"/>
              <w:divBdr>
                <w:top w:val="none" w:sz="0" w:space="0" w:color="auto"/>
                <w:left w:val="none" w:sz="0" w:space="0" w:color="auto"/>
                <w:bottom w:val="none" w:sz="0" w:space="0" w:color="auto"/>
                <w:right w:val="none" w:sz="0" w:space="0" w:color="auto"/>
              </w:divBdr>
            </w:div>
            <w:div w:id="751708409">
              <w:marLeft w:val="0"/>
              <w:marRight w:val="0"/>
              <w:marTop w:val="0"/>
              <w:marBottom w:val="0"/>
              <w:divBdr>
                <w:top w:val="none" w:sz="0" w:space="0" w:color="auto"/>
                <w:left w:val="none" w:sz="0" w:space="0" w:color="auto"/>
                <w:bottom w:val="none" w:sz="0" w:space="0" w:color="auto"/>
                <w:right w:val="none" w:sz="0" w:space="0" w:color="auto"/>
              </w:divBdr>
            </w:div>
            <w:div w:id="2044401959">
              <w:marLeft w:val="0"/>
              <w:marRight w:val="0"/>
              <w:marTop w:val="0"/>
              <w:marBottom w:val="0"/>
              <w:divBdr>
                <w:top w:val="none" w:sz="0" w:space="0" w:color="auto"/>
                <w:left w:val="none" w:sz="0" w:space="0" w:color="auto"/>
                <w:bottom w:val="none" w:sz="0" w:space="0" w:color="auto"/>
                <w:right w:val="none" w:sz="0" w:space="0" w:color="auto"/>
              </w:divBdr>
            </w:div>
            <w:div w:id="95447106">
              <w:marLeft w:val="0"/>
              <w:marRight w:val="0"/>
              <w:marTop w:val="0"/>
              <w:marBottom w:val="0"/>
              <w:divBdr>
                <w:top w:val="none" w:sz="0" w:space="0" w:color="auto"/>
                <w:left w:val="none" w:sz="0" w:space="0" w:color="auto"/>
                <w:bottom w:val="none" w:sz="0" w:space="0" w:color="auto"/>
                <w:right w:val="none" w:sz="0" w:space="0" w:color="auto"/>
              </w:divBdr>
            </w:div>
            <w:div w:id="1214736406">
              <w:marLeft w:val="0"/>
              <w:marRight w:val="0"/>
              <w:marTop w:val="0"/>
              <w:marBottom w:val="0"/>
              <w:divBdr>
                <w:top w:val="none" w:sz="0" w:space="0" w:color="auto"/>
                <w:left w:val="none" w:sz="0" w:space="0" w:color="auto"/>
                <w:bottom w:val="none" w:sz="0" w:space="0" w:color="auto"/>
                <w:right w:val="none" w:sz="0" w:space="0" w:color="auto"/>
              </w:divBdr>
            </w:div>
            <w:div w:id="1207643543">
              <w:marLeft w:val="0"/>
              <w:marRight w:val="0"/>
              <w:marTop w:val="0"/>
              <w:marBottom w:val="0"/>
              <w:divBdr>
                <w:top w:val="none" w:sz="0" w:space="0" w:color="auto"/>
                <w:left w:val="none" w:sz="0" w:space="0" w:color="auto"/>
                <w:bottom w:val="none" w:sz="0" w:space="0" w:color="auto"/>
                <w:right w:val="none" w:sz="0" w:space="0" w:color="auto"/>
              </w:divBdr>
            </w:div>
            <w:div w:id="159736527">
              <w:marLeft w:val="0"/>
              <w:marRight w:val="0"/>
              <w:marTop w:val="0"/>
              <w:marBottom w:val="0"/>
              <w:divBdr>
                <w:top w:val="none" w:sz="0" w:space="0" w:color="auto"/>
                <w:left w:val="none" w:sz="0" w:space="0" w:color="auto"/>
                <w:bottom w:val="none" w:sz="0" w:space="0" w:color="auto"/>
                <w:right w:val="none" w:sz="0" w:space="0" w:color="auto"/>
              </w:divBdr>
            </w:div>
            <w:div w:id="1279408510">
              <w:marLeft w:val="0"/>
              <w:marRight w:val="0"/>
              <w:marTop w:val="0"/>
              <w:marBottom w:val="0"/>
              <w:divBdr>
                <w:top w:val="none" w:sz="0" w:space="0" w:color="auto"/>
                <w:left w:val="none" w:sz="0" w:space="0" w:color="auto"/>
                <w:bottom w:val="none" w:sz="0" w:space="0" w:color="auto"/>
                <w:right w:val="none" w:sz="0" w:space="0" w:color="auto"/>
              </w:divBdr>
            </w:div>
            <w:div w:id="613100478">
              <w:marLeft w:val="0"/>
              <w:marRight w:val="0"/>
              <w:marTop w:val="0"/>
              <w:marBottom w:val="0"/>
              <w:divBdr>
                <w:top w:val="none" w:sz="0" w:space="0" w:color="auto"/>
                <w:left w:val="none" w:sz="0" w:space="0" w:color="auto"/>
                <w:bottom w:val="none" w:sz="0" w:space="0" w:color="auto"/>
                <w:right w:val="none" w:sz="0" w:space="0" w:color="auto"/>
              </w:divBdr>
            </w:div>
            <w:div w:id="978152838">
              <w:marLeft w:val="0"/>
              <w:marRight w:val="0"/>
              <w:marTop w:val="0"/>
              <w:marBottom w:val="0"/>
              <w:divBdr>
                <w:top w:val="none" w:sz="0" w:space="0" w:color="auto"/>
                <w:left w:val="none" w:sz="0" w:space="0" w:color="auto"/>
                <w:bottom w:val="none" w:sz="0" w:space="0" w:color="auto"/>
                <w:right w:val="none" w:sz="0" w:space="0" w:color="auto"/>
              </w:divBdr>
            </w:div>
            <w:div w:id="1747534077">
              <w:marLeft w:val="0"/>
              <w:marRight w:val="0"/>
              <w:marTop w:val="0"/>
              <w:marBottom w:val="0"/>
              <w:divBdr>
                <w:top w:val="none" w:sz="0" w:space="0" w:color="auto"/>
                <w:left w:val="none" w:sz="0" w:space="0" w:color="auto"/>
                <w:bottom w:val="none" w:sz="0" w:space="0" w:color="auto"/>
                <w:right w:val="none" w:sz="0" w:space="0" w:color="auto"/>
              </w:divBdr>
            </w:div>
            <w:div w:id="1278181034">
              <w:marLeft w:val="0"/>
              <w:marRight w:val="0"/>
              <w:marTop w:val="0"/>
              <w:marBottom w:val="0"/>
              <w:divBdr>
                <w:top w:val="none" w:sz="0" w:space="0" w:color="auto"/>
                <w:left w:val="none" w:sz="0" w:space="0" w:color="auto"/>
                <w:bottom w:val="none" w:sz="0" w:space="0" w:color="auto"/>
                <w:right w:val="none" w:sz="0" w:space="0" w:color="auto"/>
              </w:divBdr>
            </w:div>
            <w:div w:id="1619221298">
              <w:marLeft w:val="0"/>
              <w:marRight w:val="0"/>
              <w:marTop w:val="0"/>
              <w:marBottom w:val="0"/>
              <w:divBdr>
                <w:top w:val="none" w:sz="0" w:space="0" w:color="auto"/>
                <w:left w:val="none" w:sz="0" w:space="0" w:color="auto"/>
                <w:bottom w:val="none" w:sz="0" w:space="0" w:color="auto"/>
                <w:right w:val="none" w:sz="0" w:space="0" w:color="auto"/>
              </w:divBdr>
            </w:div>
            <w:div w:id="816455041">
              <w:marLeft w:val="0"/>
              <w:marRight w:val="0"/>
              <w:marTop w:val="0"/>
              <w:marBottom w:val="0"/>
              <w:divBdr>
                <w:top w:val="none" w:sz="0" w:space="0" w:color="auto"/>
                <w:left w:val="none" w:sz="0" w:space="0" w:color="auto"/>
                <w:bottom w:val="none" w:sz="0" w:space="0" w:color="auto"/>
                <w:right w:val="none" w:sz="0" w:space="0" w:color="auto"/>
              </w:divBdr>
            </w:div>
            <w:div w:id="1577399271">
              <w:marLeft w:val="0"/>
              <w:marRight w:val="0"/>
              <w:marTop w:val="0"/>
              <w:marBottom w:val="0"/>
              <w:divBdr>
                <w:top w:val="none" w:sz="0" w:space="0" w:color="auto"/>
                <w:left w:val="none" w:sz="0" w:space="0" w:color="auto"/>
                <w:bottom w:val="none" w:sz="0" w:space="0" w:color="auto"/>
                <w:right w:val="none" w:sz="0" w:space="0" w:color="auto"/>
              </w:divBdr>
            </w:div>
            <w:div w:id="860512610">
              <w:marLeft w:val="0"/>
              <w:marRight w:val="0"/>
              <w:marTop w:val="0"/>
              <w:marBottom w:val="0"/>
              <w:divBdr>
                <w:top w:val="none" w:sz="0" w:space="0" w:color="auto"/>
                <w:left w:val="none" w:sz="0" w:space="0" w:color="auto"/>
                <w:bottom w:val="none" w:sz="0" w:space="0" w:color="auto"/>
                <w:right w:val="none" w:sz="0" w:space="0" w:color="auto"/>
              </w:divBdr>
            </w:div>
            <w:div w:id="127629971">
              <w:marLeft w:val="0"/>
              <w:marRight w:val="0"/>
              <w:marTop w:val="0"/>
              <w:marBottom w:val="0"/>
              <w:divBdr>
                <w:top w:val="none" w:sz="0" w:space="0" w:color="auto"/>
                <w:left w:val="none" w:sz="0" w:space="0" w:color="auto"/>
                <w:bottom w:val="none" w:sz="0" w:space="0" w:color="auto"/>
                <w:right w:val="none" w:sz="0" w:space="0" w:color="auto"/>
              </w:divBdr>
            </w:div>
            <w:div w:id="14112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113958">
      <w:bodyDiv w:val="1"/>
      <w:marLeft w:val="0"/>
      <w:marRight w:val="0"/>
      <w:marTop w:val="0"/>
      <w:marBottom w:val="0"/>
      <w:divBdr>
        <w:top w:val="none" w:sz="0" w:space="0" w:color="auto"/>
        <w:left w:val="none" w:sz="0" w:space="0" w:color="auto"/>
        <w:bottom w:val="none" w:sz="0" w:space="0" w:color="auto"/>
        <w:right w:val="none" w:sz="0" w:space="0" w:color="auto"/>
      </w:divBdr>
      <w:divsChild>
        <w:div w:id="1503231353">
          <w:marLeft w:val="0"/>
          <w:marRight w:val="0"/>
          <w:marTop w:val="0"/>
          <w:marBottom w:val="0"/>
          <w:divBdr>
            <w:top w:val="none" w:sz="0" w:space="0" w:color="auto"/>
            <w:left w:val="none" w:sz="0" w:space="0" w:color="auto"/>
            <w:bottom w:val="none" w:sz="0" w:space="0" w:color="auto"/>
            <w:right w:val="none" w:sz="0" w:space="0" w:color="auto"/>
          </w:divBdr>
          <w:divsChild>
            <w:div w:id="2099136373">
              <w:marLeft w:val="0"/>
              <w:marRight w:val="0"/>
              <w:marTop w:val="0"/>
              <w:marBottom w:val="0"/>
              <w:divBdr>
                <w:top w:val="none" w:sz="0" w:space="0" w:color="auto"/>
                <w:left w:val="none" w:sz="0" w:space="0" w:color="auto"/>
                <w:bottom w:val="none" w:sz="0" w:space="0" w:color="auto"/>
                <w:right w:val="none" w:sz="0" w:space="0" w:color="auto"/>
              </w:divBdr>
            </w:div>
            <w:div w:id="2062826990">
              <w:marLeft w:val="0"/>
              <w:marRight w:val="0"/>
              <w:marTop w:val="0"/>
              <w:marBottom w:val="0"/>
              <w:divBdr>
                <w:top w:val="none" w:sz="0" w:space="0" w:color="auto"/>
                <w:left w:val="none" w:sz="0" w:space="0" w:color="auto"/>
                <w:bottom w:val="none" w:sz="0" w:space="0" w:color="auto"/>
                <w:right w:val="none" w:sz="0" w:space="0" w:color="auto"/>
              </w:divBdr>
            </w:div>
            <w:div w:id="2120177747">
              <w:marLeft w:val="0"/>
              <w:marRight w:val="0"/>
              <w:marTop w:val="0"/>
              <w:marBottom w:val="0"/>
              <w:divBdr>
                <w:top w:val="none" w:sz="0" w:space="0" w:color="auto"/>
                <w:left w:val="none" w:sz="0" w:space="0" w:color="auto"/>
                <w:bottom w:val="none" w:sz="0" w:space="0" w:color="auto"/>
                <w:right w:val="none" w:sz="0" w:space="0" w:color="auto"/>
              </w:divBdr>
            </w:div>
            <w:div w:id="7490532">
              <w:marLeft w:val="0"/>
              <w:marRight w:val="0"/>
              <w:marTop w:val="0"/>
              <w:marBottom w:val="0"/>
              <w:divBdr>
                <w:top w:val="none" w:sz="0" w:space="0" w:color="auto"/>
                <w:left w:val="none" w:sz="0" w:space="0" w:color="auto"/>
                <w:bottom w:val="none" w:sz="0" w:space="0" w:color="auto"/>
                <w:right w:val="none" w:sz="0" w:space="0" w:color="auto"/>
              </w:divBdr>
            </w:div>
            <w:div w:id="37895808">
              <w:marLeft w:val="0"/>
              <w:marRight w:val="0"/>
              <w:marTop w:val="0"/>
              <w:marBottom w:val="0"/>
              <w:divBdr>
                <w:top w:val="none" w:sz="0" w:space="0" w:color="auto"/>
                <w:left w:val="none" w:sz="0" w:space="0" w:color="auto"/>
                <w:bottom w:val="none" w:sz="0" w:space="0" w:color="auto"/>
                <w:right w:val="none" w:sz="0" w:space="0" w:color="auto"/>
              </w:divBdr>
            </w:div>
            <w:div w:id="153041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617761">
      <w:bodyDiv w:val="1"/>
      <w:marLeft w:val="0"/>
      <w:marRight w:val="0"/>
      <w:marTop w:val="0"/>
      <w:marBottom w:val="0"/>
      <w:divBdr>
        <w:top w:val="none" w:sz="0" w:space="0" w:color="auto"/>
        <w:left w:val="none" w:sz="0" w:space="0" w:color="auto"/>
        <w:bottom w:val="none" w:sz="0" w:space="0" w:color="auto"/>
        <w:right w:val="none" w:sz="0" w:space="0" w:color="auto"/>
      </w:divBdr>
      <w:divsChild>
        <w:div w:id="633608976">
          <w:marLeft w:val="1613"/>
          <w:marRight w:val="0"/>
          <w:marTop w:val="96"/>
          <w:marBottom w:val="0"/>
          <w:divBdr>
            <w:top w:val="none" w:sz="0" w:space="0" w:color="auto"/>
            <w:left w:val="none" w:sz="0" w:space="0" w:color="auto"/>
            <w:bottom w:val="none" w:sz="0" w:space="0" w:color="auto"/>
            <w:right w:val="none" w:sz="0" w:space="0" w:color="auto"/>
          </w:divBdr>
        </w:div>
        <w:div w:id="983971829">
          <w:marLeft w:val="1613"/>
          <w:marRight w:val="0"/>
          <w:marTop w:val="96"/>
          <w:marBottom w:val="0"/>
          <w:divBdr>
            <w:top w:val="none" w:sz="0" w:space="0" w:color="auto"/>
            <w:left w:val="none" w:sz="0" w:space="0" w:color="auto"/>
            <w:bottom w:val="none" w:sz="0" w:space="0" w:color="auto"/>
            <w:right w:val="none" w:sz="0" w:space="0" w:color="auto"/>
          </w:divBdr>
        </w:div>
        <w:div w:id="1052733609">
          <w:marLeft w:val="1613"/>
          <w:marRight w:val="0"/>
          <w:marTop w:val="96"/>
          <w:marBottom w:val="0"/>
          <w:divBdr>
            <w:top w:val="none" w:sz="0" w:space="0" w:color="auto"/>
            <w:left w:val="none" w:sz="0" w:space="0" w:color="auto"/>
            <w:bottom w:val="none" w:sz="0" w:space="0" w:color="auto"/>
            <w:right w:val="none" w:sz="0" w:space="0" w:color="auto"/>
          </w:divBdr>
        </w:div>
        <w:div w:id="1102383093">
          <w:marLeft w:val="907"/>
          <w:marRight w:val="0"/>
          <w:marTop w:val="106"/>
          <w:marBottom w:val="0"/>
          <w:divBdr>
            <w:top w:val="none" w:sz="0" w:space="0" w:color="auto"/>
            <w:left w:val="none" w:sz="0" w:space="0" w:color="auto"/>
            <w:bottom w:val="none" w:sz="0" w:space="0" w:color="auto"/>
            <w:right w:val="none" w:sz="0" w:space="0" w:color="auto"/>
          </w:divBdr>
        </w:div>
        <w:div w:id="1422530223">
          <w:marLeft w:val="907"/>
          <w:marRight w:val="0"/>
          <w:marTop w:val="106"/>
          <w:marBottom w:val="0"/>
          <w:divBdr>
            <w:top w:val="none" w:sz="0" w:space="0" w:color="auto"/>
            <w:left w:val="none" w:sz="0" w:space="0" w:color="auto"/>
            <w:bottom w:val="none" w:sz="0" w:space="0" w:color="auto"/>
            <w:right w:val="none" w:sz="0" w:space="0" w:color="auto"/>
          </w:divBdr>
        </w:div>
      </w:divsChild>
    </w:div>
    <w:div w:id="950405376">
      <w:bodyDiv w:val="1"/>
      <w:marLeft w:val="0"/>
      <w:marRight w:val="0"/>
      <w:marTop w:val="0"/>
      <w:marBottom w:val="0"/>
      <w:divBdr>
        <w:top w:val="none" w:sz="0" w:space="0" w:color="auto"/>
        <w:left w:val="none" w:sz="0" w:space="0" w:color="auto"/>
        <w:bottom w:val="none" w:sz="0" w:space="0" w:color="auto"/>
        <w:right w:val="none" w:sz="0" w:space="0" w:color="auto"/>
      </w:divBdr>
      <w:divsChild>
        <w:div w:id="1204057992">
          <w:marLeft w:val="0"/>
          <w:marRight w:val="0"/>
          <w:marTop w:val="0"/>
          <w:marBottom w:val="0"/>
          <w:divBdr>
            <w:top w:val="none" w:sz="0" w:space="0" w:color="auto"/>
            <w:left w:val="none" w:sz="0" w:space="0" w:color="auto"/>
            <w:bottom w:val="none" w:sz="0" w:space="0" w:color="auto"/>
            <w:right w:val="none" w:sz="0" w:space="0" w:color="auto"/>
          </w:divBdr>
          <w:divsChild>
            <w:div w:id="1197890263">
              <w:marLeft w:val="0"/>
              <w:marRight w:val="0"/>
              <w:marTop w:val="0"/>
              <w:marBottom w:val="0"/>
              <w:divBdr>
                <w:top w:val="none" w:sz="0" w:space="0" w:color="auto"/>
                <w:left w:val="none" w:sz="0" w:space="0" w:color="auto"/>
                <w:bottom w:val="none" w:sz="0" w:space="0" w:color="auto"/>
                <w:right w:val="none" w:sz="0" w:space="0" w:color="auto"/>
              </w:divBdr>
            </w:div>
            <w:div w:id="2047829450">
              <w:marLeft w:val="0"/>
              <w:marRight w:val="0"/>
              <w:marTop w:val="0"/>
              <w:marBottom w:val="0"/>
              <w:divBdr>
                <w:top w:val="none" w:sz="0" w:space="0" w:color="auto"/>
                <w:left w:val="none" w:sz="0" w:space="0" w:color="auto"/>
                <w:bottom w:val="none" w:sz="0" w:space="0" w:color="auto"/>
                <w:right w:val="none" w:sz="0" w:space="0" w:color="auto"/>
              </w:divBdr>
            </w:div>
            <w:div w:id="510029523">
              <w:marLeft w:val="0"/>
              <w:marRight w:val="0"/>
              <w:marTop w:val="0"/>
              <w:marBottom w:val="0"/>
              <w:divBdr>
                <w:top w:val="none" w:sz="0" w:space="0" w:color="auto"/>
                <w:left w:val="none" w:sz="0" w:space="0" w:color="auto"/>
                <w:bottom w:val="none" w:sz="0" w:space="0" w:color="auto"/>
                <w:right w:val="none" w:sz="0" w:space="0" w:color="auto"/>
              </w:divBdr>
            </w:div>
            <w:div w:id="724641866">
              <w:marLeft w:val="0"/>
              <w:marRight w:val="0"/>
              <w:marTop w:val="0"/>
              <w:marBottom w:val="0"/>
              <w:divBdr>
                <w:top w:val="none" w:sz="0" w:space="0" w:color="auto"/>
                <w:left w:val="none" w:sz="0" w:space="0" w:color="auto"/>
                <w:bottom w:val="none" w:sz="0" w:space="0" w:color="auto"/>
                <w:right w:val="none" w:sz="0" w:space="0" w:color="auto"/>
              </w:divBdr>
            </w:div>
            <w:div w:id="571886917">
              <w:marLeft w:val="0"/>
              <w:marRight w:val="0"/>
              <w:marTop w:val="0"/>
              <w:marBottom w:val="0"/>
              <w:divBdr>
                <w:top w:val="none" w:sz="0" w:space="0" w:color="auto"/>
                <w:left w:val="none" w:sz="0" w:space="0" w:color="auto"/>
                <w:bottom w:val="none" w:sz="0" w:space="0" w:color="auto"/>
                <w:right w:val="none" w:sz="0" w:space="0" w:color="auto"/>
              </w:divBdr>
            </w:div>
            <w:div w:id="1564874252">
              <w:marLeft w:val="0"/>
              <w:marRight w:val="0"/>
              <w:marTop w:val="0"/>
              <w:marBottom w:val="0"/>
              <w:divBdr>
                <w:top w:val="none" w:sz="0" w:space="0" w:color="auto"/>
                <w:left w:val="none" w:sz="0" w:space="0" w:color="auto"/>
                <w:bottom w:val="none" w:sz="0" w:space="0" w:color="auto"/>
                <w:right w:val="none" w:sz="0" w:space="0" w:color="auto"/>
              </w:divBdr>
            </w:div>
            <w:div w:id="1251044242">
              <w:marLeft w:val="0"/>
              <w:marRight w:val="0"/>
              <w:marTop w:val="0"/>
              <w:marBottom w:val="0"/>
              <w:divBdr>
                <w:top w:val="none" w:sz="0" w:space="0" w:color="auto"/>
                <w:left w:val="none" w:sz="0" w:space="0" w:color="auto"/>
                <w:bottom w:val="none" w:sz="0" w:space="0" w:color="auto"/>
                <w:right w:val="none" w:sz="0" w:space="0" w:color="auto"/>
              </w:divBdr>
            </w:div>
            <w:div w:id="1653824943">
              <w:marLeft w:val="0"/>
              <w:marRight w:val="0"/>
              <w:marTop w:val="0"/>
              <w:marBottom w:val="0"/>
              <w:divBdr>
                <w:top w:val="none" w:sz="0" w:space="0" w:color="auto"/>
                <w:left w:val="none" w:sz="0" w:space="0" w:color="auto"/>
                <w:bottom w:val="none" w:sz="0" w:space="0" w:color="auto"/>
                <w:right w:val="none" w:sz="0" w:space="0" w:color="auto"/>
              </w:divBdr>
            </w:div>
            <w:div w:id="327366606">
              <w:marLeft w:val="0"/>
              <w:marRight w:val="0"/>
              <w:marTop w:val="0"/>
              <w:marBottom w:val="0"/>
              <w:divBdr>
                <w:top w:val="none" w:sz="0" w:space="0" w:color="auto"/>
                <w:left w:val="none" w:sz="0" w:space="0" w:color="auto"/>
                <w:bottom w:val="none" w:sz="0" w:space="0" w:color="auto"/>
                <w:right w:val="none" w:sz="0" w:space="0" w:color="auto"/>
              </w:divBdr>
            </w:div>
            <w:div w:id="91900070">
              <w:marLeft w:val="0"/>
              <w:marRight w:val="0"/>
              <w:marTop w:val="0"/>
              <w:marBottom w:val="0"/>
              <w:divBdr>
                <w:top w:val="none" w:sz="0" w:space="0" w:color="auto"/>
                <w:left w:val="none" w:sz="0" w:space="0" w:color="auto"/>
                <w:bottom w:val="none" w:sz="0" w:space="0" w:color="auto"/>
                <w:right w:val="none" w:sz="0" w:space="0" w:color="auto"/>
              </w:divBdr>
            </w:div>
            <w:div w:id="769156524">
              <w:marLeft w:val="0"/>
              <w:marRight w:val="0"/>
              <w:marTop w:val="0"/>
              <w:marBottom w:val="0"/>
              <w:divBdr>
                <w:top w:val="none" w:sz="0" w:space="0" w:color="auto"/>
                <w:left w:val="none" w:sz="0" w:space="0" w:color="auto"/>
                <w:bottom w:val="none" w:sz="0" w:space="0" w:color="auto"/>
                <w:right w:val="none" w:sz="0" w:space="0" w:color="auto"/>
              </w:divBdr>
            </w:div>
            <w:div w:id="361635178">
              <w:marLeft w:val="0"/>
              <w:marRight w:val="0"/>
              <w:marTop w:val="0"/>
              <w:marBottom w:val="0"/>
              <w:divBdr>
                <w:top w:val="none" w:sz="0" w:space="0" w:color="auto"/>
                <w:left w:val="none" w:sz="0" w:space="0" w:color="auto"/>
                <w:bottom w:val="none" w:sz="0" w:space="0" w:color="auto"/>
                <w:right w:val="none" w:sz="0" w:space="0" w:color="auto"/>
              </w:divBdr>
            </w:div>
            <w:div w:id="2021740767">
              <w:marLeft w:val="0"/>
              <w:marRight w:val="0"/>
              <w:marTop w:val="0"/>
              <w:marBottom w:val="0"/>
              <w:divBdr>
                <w:top w:val="none" w:sz="0" w:space="0" w:color="auto"/>
                <w:left w:val="none" w:sz="0" w:space="0" w:color="auto"/>
                <w:bottom w:val="none" w:sz="0" w:space="0" w:color="auto"/>
                <w:right w:val="none" w:sz="0" w:space="0" w:color="auto"/>
              </w:divBdr>
            </w:div>
            <w:div w:id="74765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9439">
      <w:bodyDiv w:val="1"/>
      <w:marLeft w:val="0"/>
      <w:marRight w:val="0"/>
      <w:marTop w:val="0"/>
      <w:marBottom w:val="0"/>
      <w:divBdr>
        <w:top w:val="none" w:sz="0" w:space="0" w:color="auto"/>
        <w:left w:val="none" w:sz="0" w:space="0" w:color="auto"/>
        <w:bottom w:val="none" w:sz="0" w:space="0" w:color="auto"/>
        <w:right w:val="none" w:sz="0" w:space="0" w:color="auto"/>
      </w:divBdr>
      <w:divsChild>
        <w:div w:id="849492227">
          <w:marLeft w:val="1166"/>
          <w:marRight w:val="0"/>
          <w:marTop w:val="134"/>
          <w:marBottom w:val="0"/>
          <w:divBdr>
            <w:top w:val="none" w:sz="0" w:space="0" w:color="auto"/>
            <w:left w:val="none" w:sz="0" w:space="0" w:color="auto"/>
            <w:bottom w:val="none" w:sz="0" w:space="0" w:color="auto"/>
            <w:right w:val="none" w:sz="0" w:space="0" w:color="auto"/>
          </w:divBdr>
        </w:div>
        <w:div w:id="1065645727">
          <w:marLeft w:val="1166"/>
          <w:marRight w:val="0"/>
          <w:marTop w:val="134"/>
          <w:marBottom w:val="0"/>
          <w:divBdr>
            <w:top w:val="none" w:sz="0" w:space="0" w:color="auto"/>
            <w:left w:val="none" w:sz="0" w:space="0" w:color="auto"/>
            <w:bottom w:val="none" w:sz="0" w:space="0" w:color="auto"/>
            <w:right w:val="none" w:sz="0" w:space="0" w:color="auto"/>
          </w:divBdr>
        </w:div>
      </w:divsChild>
    </w:div>
    <w:div w:id="1499491871">
      <w:bodyDiv w:val="1"/>
      <w:marLeft w:val="0"/>
      <w:marRight w:val="0"/>
      <w:marTop w:val="0"/>
      <w:marBottom w:val="0"/>
      <w:divBdr>
        <w:top w:val="single" w:sz="24" w:space="0" w:color="FF3300"/>
        <w:left w:val="none" w:sz="0" w:space="0" w:color="auto"/>
        <w:bottom w:val="none" w:sz="0" w:space="0" w:color="auto"/>
        <w:right w:val="none" w:sz="0" w:space="0" w:color="auto"/>
      </w:divBdr>
      <w:divsChild>
        <w:div w:id="369379989">
          <w:marLeft w:val="0"/>
          <w:marRight w:val="0"/>
          <w:marTop w:val="0"/>
          <w:marBottom w:val="180"/>
          <w:divBdr>
            <w:top w:val="none" w:sz="0" w:space="0" w:color="auto"/>
            <w:left w:val="none" w:sz="0" w:space="0" w:color="auto"/>
            <w:bottom w:val="none" w:sz="0" w:space="0" w:color="auto"/>
            <w:right w:val="none" w:sz="0" w:space="0" w:color="auto"/>
          </w:divBdr>
          <w:divsChild>
            <w:div w:id="174417330">
              <w:marLeft w:val="0"/>
              <w:marRight w:val="0"/>
              <w:marTop w:val="0"/>
              <w:marBottom w:val="0"/>
              <w:divBdr>
                <w:top w:val="none" w:sz="0" w:space="0" w:color="auto"/>
                <w:left w:val="none" w:sz="0" w:space="0" w:color="auto"/>
                <w:bottom w:val="none" w:sz="0" w:space="0" w:color="auto"/>
                <w:right w:val="none" w:sz="0" w:space="0" w:color="auto"/>
              </w:divBdr>
              <w:divsChild>
                <w:div w:id="1368874755">
                  <w:marLeft w:val="0"/>
                  <w:marRight w:val="0"/>
                  <w:marTop w:val="0"/>
                  <w:marBottom w:val="0"/>
                  <w:divBdr>
                    <w:top w:val="none" w:sz="0" w:space="0" w:color="auto"/>
                    <w:left w:val="none" w:sz="0" w:space="0" w:color="auto"/>
                    <w:bottom w:val="none" w:sz="0" w:space="0" w:color="auto"/>
                    <w:right w:val="none" w:sz="0" w:space="0" w:color="auto"/>
                  </w:divBdr>
                  <w:divsChild>
                    <w:div w:id="1270578347">
                      <w:marLeft w:val="0"/>
                      <w:marRight w:val="-5727"/>
                      <w:marTop w:val="0"/>
                      <w:marBottom w:val="0"/>
                      <w:divBdr>
                        <w:top w:val="none" w:sz="0" w:space="0" w:color="auto"/>
                        <w:left w:val="none" w:sz="0" w:space="0" w:color="auto"/>
                        <w:bottom w:val="none" w:sz="0" w:space="0" w:color="auto"/>
                        <w:right w:val="none" w:sz="0" w:space="0" w:color="auto"/>
                      </w:divBdr>
                      <w:divsChild>
                        <w:div w:id="528222511">
                          <w:marLeft w:val="0"/>
                          <w:marRight w:val="0"/>
                          <w:marTop w:val="360"/>
                          <w:marBottom w:val="360"/>
                          <w:divBdr>
                            <w:top w:val="none" w:sz="0" w:space="0" w:color="auto"/>
                            <w:left w:val="none" w:sz="0" w:space="0" w:color="auto"/>
                            <w:bottom w:val="none" w:sz="0" w:space="0" w:color="auto"/>
                            <w:right w:val="none" w:sz="0" w:space="0" w:color="auto"/>
                          </w:divBdr>
                          <w:divsChild>
                            <w:div w:id="5952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072676">
      <w:bodyDiv w:val="1"/>
      <w:marLeft w:val="0"/>
      <w:marRight w:val="0"/>
      <w:marTop w:val="0"/>
      <w:marBottom w:val="0"/>
      <w:divBdr>
        <w:top w:val="none" w:sz="0" w:space="0" w:color="auto"/>
        <w:left w:val="none" w:sz="0" w:space="0" w:color="auto"/>
        <w:bottom w:val="none" w:sz="0" w:space="0" w:color="auto"/>
        <w:right w:val="none" w:sz="0" w:space="0" w:color="auto"/>
      </w:divBdr>
      <w:divsChild>
        <w:div w:id="1016494067">
          <w:marLeft w:val="0"/>
          <w:marRight w:val="0"/>
          <w:marTop w:val="0"/>
          <w:marBottom w:val="0"/>
          <w:divBdr>
            <w:top w:val="none" w:sz="0" w:space="0" w:color="auto"/>
            <w:left w:val="none" w:sz="0" w:space="0" w:color="auto"/>
            <w:bottom w:val="none" w:sz="0" w:space="0" w:color="auto"/>
            <w:right w:val="none" w:sz="0" w:space="0" w:color="auto"/>
          </w:divBdr>
          <w:divsChild>
            <w:div w:id="1001932167">
              <w:marLeft w:val="0"/>
              <w:marRight w:val="0"/>
              <w:marTop w:val="0"/>
              <w:marBottom w:val="0"/>
              <w:divBdr>
                <w:top w:val="none" w:sz="0" w:space="0" w:color="auto"/>
                <w:left w:val="none" w:sz="0" w:space="0" w:color="auto"/>
                <w:bottom w:val="none" w:sz="0" w:space="0" w:color="auto"/>
                <w:right w:val="none" w:sz="0" w:space="0" w:color="auto"/>
              </w:divBdr>
            </w:div>
            <w:div w:id="1989893632">
              <w:marLeft w:val="0"/>
              <w:marRight w:val="0"/>
              <w:marTop w:val="0"/>
              <w:marBottom w:val="0"/>
              <w:divBdr>
                <w:top w:val="none" w:sz="0" w:space="0" w:color="auto"/>
                <w:left w:val="none" w:sz="0" w:space="0" w:color="auto"/>
                <w:bottom w:val="none" w:sz="0" w:space="0" w:color="auto"/>
                <w:right w:val="none" w:sz="0" w:space="0" w:color="auto"/>
              </w:divBdr>
            </w:div>
            <w:div w:id="1343623868">
              <w:marLeft w:val="0"/>
              <w:marRight w:val="0"/>
              <w:marTop w:val="0"/>
              <w:marBottom w:val="0"/>
              <w:divBdr>
                <w:top w:val="none" w:sz="0" w:space="0" w:color="auto"/>
                <w:left w:val="none" w:sz="0" w:space="0" w:color="auto"/>
                <w:bottom w:val="none" w:sz="0" w:space="0" w:color="auto"/>
                <w:right w:val="none" w:sz="0" w:space="0" w:color="auto"/>
              </w:divBdr>
            </w:div>
            <w:div w:id="889194857">
              <w:marLeft w:val="0"/>
              <w:marRight w:val="0"/>
              <w:marTop w:val="0"/>
              <w:marBottom w:val="0"/>
              <w:divBdr>
                <w:top w:val="none" w:sz="0" w:space="0" w:color="auto"/>
                <w:left w:val="none" w:sz="0" w:space="0" w:color="auto"/>
                <w:bottom w:val="none" w:sz="0" w:space="0" w:color="auto"/>
                <w:right w:val="none" w:sz="0" w:space="0" w:color="auto"/>
              </w:divBdr>
            </w:div>
            <w:div w:id="2054231448">
              <w:marLeft w:val="0"/>
              <w:marRight w:val="0"/>
              <w:marTop w:val="0"/>
              <w:marBottom w:val="0"/>
              <w:divBdr>
                <w:top w:val="none" w:sz="0" w:space="0" w:color="auto"/>
                <w:left w:val="none" w:sz="0" w:space="0" w:color="auto"/>
                <w:bottom w:val="none" w:sz="0" w:space="0" w:color="auto"/>
                <w:right w:val="none" w:sz="0" w:space="0" w:color="auto"/>
              </w:divBdr>
            </w:div>
            <w:div w:id="120345999">
              <w:marLeft w:val="0"/>
              <w:marRight w:val="0"/>
              <w:marTop w:val="0"/>
              <w:marBottom w:val="0"/>
              <w:divBdr>
                <w:top w:val="none" w:sz="0" w:space="0" w:color="auto"/>
                <w:left w:val="none" w:sz="0" w:space="0" w:color="auto"/>
                <w:bottom w:val="none" w:sz="0" w:space="0" w:color="auto"/>
                <w:right w:val="none" w:sz="0" w:space="0" w:color="auto"/>
              </w:divBdr>
            </w:div>
            <w:div w:id="1640109878">
              <w:marLeft w:val="0"/>
              <w:marRight w:val="0"/>
              <w:marTop w:val="0"/>
              <w:marBottom w:val="0"/>
              <w:divBdr>
                <w:top w:val="none" w:sz="0" w:space="0" w:color="auto"/>
                <w:left w:val="none" w:sz="0" w:space="0" w:color="auto"/>
                <w:bottom w:val="none" w:sz="0" w:space="0" w:color="auto"/>
                <w:right w:val="none" w:sz="0" w:space="0" w:color="auto"/>
              </w:divBdr>
            </w:div>
            <w:div w:id="37973109">
              <w:marLeft w:val="0"/>
              <w:marRight w:val="0"/>
              <w:marTop w:val="0"/>
              <w:marBottom w:val="0"/>
              <w:divBdr>
                <w:top w:val="none" w:sz="0" w:space="0" w:color="auto"/>
                <w:left w:val="none" w:sz="0" w:space="0" w:color="auto"/>
                <w:bottom w:val="none" w:sz="0" w:space="0" w:color="auto"/>
                <w:right w:val="none" w:sz="0" w:space="0" w:color="auto"/>
              </w:divBdr>
            </w:div>
            <w:div w:id="1558929671">
              <w:marLeft w:val="0"/>
              <w:marRight w:val="0"/>
              <w:marTop w:val="0"/>
              <w:marBottom w:val="0"/>
              <w:divBdr>
                <w:top w:val="none" w:sz="0" w:space="0" w:color="auto"/>
                <w:left w:val="none" w:sz="0" w:space="0" w:color="auto"/>
                <w:bottom w:val="none" w:sz="0" w:space="0" w:color="auto"/>
                <w:right w:val="none" w:sz="0" w:space="0" w:color="auto"/>
              </w:divBdr>
            </w:div>
            <w:div w:id="1650744402">
              <w:marLeft w:val="0"/>
              <w:marRight w:val="0"/>
              <w:marTop w:val="0"/>
              <w:marBottom w:val="0"/>
              <w:divBdr>
                <w:top w:val="none" w:sz="0" w:space="0" w:color="auto"/>
                <w:left w:val="none" w:sz="0" w:space="0" w:color="auto"/>
                <w:bottom w:val="none" w:sz="0" w:space="0" w:color="auto"/>
                <w:right w:val="none" w:sz="0" w:space="0" w:color="auto"/>
              </w:divBdr>
            </w:div>
            <w:div w:id="1206481701">
              <w:marLeft w:val="0"/>
              <w:marRight w:val="0"/>
              <w:marTop w:val="0"/>
              <w:marBottom w:val="0"/>
              <w:divBdr>
                <w:top w:val="none" w:sz="0" w:space="0" w:color="auto"/>
                <w:left w:val="none" w:sz="0" w:space="0" w:color="auto"/>
                <w:bottom w:val="none" w:sz="0" w:space="0" w:color="auto"/>
                <w:right w:val="none" w:sz="0" w:space="0" w:color="auto"/>
              </w:divBdr>
            </w:div>
            <w:div w:id="1877620409">
              <w:marLeft w:val="0"/>
              <w:marRight w:val="0"/>
              <w:marTop w:val="0"/>
              <w:marBottom w:val="0"/>
              <w:divBdr>
                <w:top w:val="none" w:sz="0" w:space="0" w:color="auto"/>
                <w:left w:val="none" w:sz="0" w:space="0" w:color="auto"/>
                <w:bottom w:val="none" w:sz="0" w:space="0" w:color="auto"/>
                <w:right w:val="none" w:sz="0" w:space="0" w:color="auto"/>
              </w:divBdr>
            </w:div>
            <w:div w:id="199216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090179">
      <w:bodyDiv w:val="1"/>
      <w:marLeft w:val="0"/>
      <w:marRight w:val="0"/>
      <w:marTop w:val="0"/>
      <w:marBottom w:val="0"/>
      <w:divBdr>
        <w:top w:val="none" w:sz="0" w:space="0" w:color="auto"/>
        <w:left w:val="none" w:sz="0" w:space="0" w:color="auto"/>
        <w:bottom w:val="none" w:sz="0" w:space="0" w:color="auto"/>
        <w:right w:val="none" w:sz="0" w:space="0" w:color="auto"/>
      </w:divBdr>
    </w:div>
    <w:div w:id="1691376491">
      <w:bodyDiv w:val="1"/>
      <w:marLeft w:val="0"/>
      <w:marRight w:val="0"/>
      <w:marTop w:val="0"/>
      <w:marBottom w:val="0"/>
      <w:divBdr>
        <w:top w:val="none" w:sz="0" w:space="0" w:color="auto"/>
        <w:left w:val="none" w:sz="0" w:space="0" w:color="auto"/>
        <w:bottom w:val="none" w:sz="0" w:space="0" w:color="auto"/>
        <w:right w:val="none" w:sz="0" w:space="0" w:color="auto"/>
      </w:divBdr>
    </w:div>
    <w:div w:id="1762137929">
      <w:bodyDiv w:val="1"/>
      <w:marLeft w:val="0"/>
      <w:marRight w:val="0"/>
      <w:marTop w:val="0"/>
      <w:marBottom w:val="0"/>
      <w:divBdr>
        <w:top w:val="none" w:sz="0" w:space="0" w:color="auto"/>
        <w:left w:val="none" w:sz="0" w:space="0" w:color="auto"/>
        <w:bottom w:val="none" w:sz="0" w:space="0" w:color="auto"/>
        <w:right w:val="none" w:sz="0" w:space="0" w:color="auto"/>
      </w:divBdr>
    </w:div>
    <w:div w:id="1819375003">
      <w:bodyDiv w:val="1"/>
      <w:marLeft w:val="0"/>
      <w:marRight w:val="0"/>
      <w:marTop w:val="0"/>
      <w:marBottom w:val="0"/>
      <w:divBdr>
        <w:top w:val="none" w:sz="0" w:space="0" w:color="auto"/>
        <w:left w:val="none" w:sz="0" w:space="0" w:color="auto"/>
        <w:bottom w:val="none" w:sz="0" w:space="0" w:color="auto"/>
        <w:right w:val="none" w:sz="0" w:space="0" w:color="auto"/>
      </w:divBdr>
      <w:divsChild>
        <w:div w:id="133447019">
          <w:marLeft w:val="547"/>
          <w:marRight w:val="0"/>
          <w:marTop w:val="154"/>
          <w:marBottom w:val="0"/>
          <w:divBdr>
            <w:top w:val="none" w:sz="0" w:space="0" w:color="auto"/>
            <w:left w:val="none" w:sz="0" w:space="0" w:color="auto"/>
            <w:bottom w:val="none" w:sz="0" w:space="0" w:color="auto"/>
            <w:right w:val="none" w:sz="0" w:space="0" w:color="auto"/>
          </w:divBdr>
        </w:div>
        <w:div w:id="1122529321">
          <w:marLeft w:val="547"/>
          <w:marRight w:val="0"/>
          <w:marTop w:val="154"/>
          <w:marBottom w:val="0"/>
          <w:divBdr>
            <w:top w:val="none" w:sz="0" w:space="0" w:color="auto"/>
            <w:left w:val="none" w:sz="0" w:space="0" w:color="auto"/>
            <w:bottom w:val="none" w:sz="0" w:space="0" w:color="auto"/>
            <w:right w:val="none" w:sz="0" w:space="0" w:color="auto"/>
          </w:divBdr>
        </w:div>
        <w:div w:id="589969600">
          <w:marLeft w:val="547"/>
          <w:marRight w:val="0"/>
          <w:marTop w:val="154"/>
          <w:marBottom w:val="0"/>
          <w:divBdr>
            <w:top w:val="none" w:sz="0" w:space="0" w:color="auto"/>
            <w:left w:val="none" w:sz="0" w:space="0" w:color="auto"/>
            <w:bottom w:val="none" w:sz="0" w:space="0" w:color="auto"/>
            <w:right w:val="none" w:sz="0" w:space="0" w:color="auto"/>
          </w:divBdr>
        </w:div>
        <w:div w:id="880283051">
          <w:marLeft w:val="547"/>
          <w:marRight w:val="0"/>
          <w:marTop w:val="154"/>
          <w:marBottom w:val="0"/>
          <w:divBdr>
            <w:top w:val="none" w:sz="0" w:space="0" w:color="auto"/>
            <w:left w:val="none" w:sz="0" w:space="0" w:color="auto"/>
            <w:bottom w:val="none" w:sz="0" w:space="0" w:color="auto"/>
            <w:right w:val="none" w:sz="0" w:space="0" w:color="auto"/>
          </w:divBdr>
        </w:div>
      </w:divsChild>
    </w:div>
    <w:div w:id="1902711834">
      <w:bodyDiv w:val="1"/>
      <w:marLeft w:val="0"/>
      <w:marRight w:val="0"/>
      <w:marTop w:val="0"/>
      <w:marBottom w:val="0"/>
      <w:divBdr>
        <w:top w:val="none" w:sz="0" w:space="0" w:color="auto"/>
        <w:left w:val="none" w:sz="0" w:space="0" w:color="auto"/>
        <w:bottom w:val="none" w:sz="0" w:space="0" w:color="auto"/>
        <w:right w:val="none" w:sz="0" w:space="0" w:color="auto"/>
      </w:divBdr>
      <w:divsChild>
        <w:div w:id="1586917470">
          <w:marLeft w:val="0"/>
          <w:marRight w:val="0"/>
          <w:marTop w:val="0"/>
          <w:marBottom w:val="0"/>
          <w:divBdr>
            <w:top w:val="none" w:sz="0" w:space="0" w:color="auto"/>
            <w:left w:val="none" w:sz="0" w:space="0" w:color="auto"/>
            <w:bottom w:val="none" w:sz="0" w:space="0" w:color="auto"/>
            <w:right w:val="none" w:sz="0" w:space="0" w:color="auto"/>
          </w:divBdr>
          <w:divsChild>
            <w:div w:id="352924205">
              <w:marLeft w:val="0"/>
              <w:marRight w:val="0"/>
              <w:marTop w:val="0"/>
              <w:marBottom w:val="0"/>
              <w:divBdr>
                <w:top w:val="none" w:sz="0" w:space="0" w:color="auto"/>
                <w:left w:val="none" w:sz="0" w:space="0" w:color="auto"/>
                <w:bottom w:val="none" w:sz="0" w:space="0" w:color="auto"/>
                <w:right w:val="none" w:sz="0" w:space="0" w:color="auto"/>
              </w:divBdr>
            </w:div>
            <w:div w:id="35157794">
              <w:marLeft w:val="0"/>
              <w:marRight w:val="0"/>
              <w:marTop w:val="0"/>
              <w:marBottom w:val="0"/>
              <w:divBdr>
                <w:top w:val="none" w:sz="0" w:space="0" w:color="auto"/>
                <w:left w:val="none" w:sz="0" w:space="0" w:color="auto"/>
                <w:bottom w:val="none" w:sz="0" w:space="0" w:color="auto"/>
                <w:right w:val="none" w:sz="0" w:space="0" w:color="auto"/>
              </w:divBdr>
            </w:div>
            <w:div w:id="218976577">
              <w:marLeft w:val="0"/>
              <w:marRight w:val="0"/>
              <w:marTop w:val="0"/>
              <w:marBottom w:val="0"/>
              <w:divBdr>
                <w:top w:val="none" w:sz="0" w:space="0" w:color="auto"/>
                <w:left w:val="none" w:sz="0" w:space="0" w:color="auto"/>
                <w:bottom w:val="none" w:sz="0" w:space="0" w:color="auto"/>
                <w:right w:val="none" w:sz="0" w:space="0" w:color="auto"/>
              </w:divBdr>
            </w:div>
            <w:div w:id="1134760802">
              <w:marLeft w:val="0"/>
              <w:marRight w:val="0"/>
              <w:marTop w:val="0"/>
              <w:marBottom w:val="0"/>
              <w:divBdr>
                <w:top w:val="none" w:sz="0" w:space="0" w:color="auto"/>
                <w:left w:val="none" w:sz="0" w:space="0" w:color="auto"/>
                <w:bottom w:val="none" w:sz="0" w:space="0" w:color="auto"/>
                <w:right w:val="none" w:sz="0" w:space="0" w:color="auto"/>
              </w:divBdr>
            </w:div>
            <w:div w:id="308293591">
              <w:marLeft w:val="0"/>
              <w:marRight w:val="0"/>
              <w:marTop w:val="0"/>
              <w:marBottom w:val="0"/>
              <w:divBdr>
                <w:top w:val="none" w:sz="0" w:space="0" w:color="auto"/>
                <w:left w:val="none" w:sz="0" w:space="0" w:color="auto"/>
                <w:bottom w:val="none" w:sz="0" w:space="0" w:color="auto"/>
                <w:right w:val="none" w:sz="0" w:space="0" w:color="auto"/>
              </w:divBdr>
            </w:div>
            <w:div w:id="1544362567">
              <w:marLeft w:val="0"/>
              <w:marRight w:val="0"/>
              <w:marTop w:val="0"/>
              <w:marBottom w:val="0"/>
              <w:divBdr>
                <w:top w:val="none" w:sz="0" w:space="0" w:color="auto"/>
                <w:left w:val="none" w:sz="0" w:space="0" w:color="auto"/>
                <w:bottom w:val="none" w:sz="0" w:space="0" w:color="auto"/>
                <w:right w:val="none" w:sz="0" w:space="0" w:color="auto"/>
              </w:divBdr>
            </w:div>
            <w:div w:id="771433428">
              <w:marLeft w:val="0"/>
              <w:marRight w:val="0"/>
              <w:marTop w:val="0"/>
              <w:marBottom w:val="0"/>
              <w:divBdr>
                <w:top w:val="none" w:sz="0" w:space="0" w:color="auto"/>
                <w:left w:val="none" w:sz="0" w:space="0" w:color="auto"/>
                <w:bottom w:val="none" w:sz="0" w:space="0" w:color="auto"/>
                <w:right w:val="none" w:sz="0" w:space="0" w:color="auto"/>
              </w:divBdr>
            </w:div>
            <w:div w:id="2087726101">
              <w:marLeft w:val="0"/>
              <w:marRight w:val="0"/>
              <w:marTop w:val="0"/>
              <w:marBottom w:val="0"/>
              <w:divBdr>
                <w:top w:val="none" w:sz="0" w:space="0" w:color="auto"/>
                <w:left w:val="none" w:sz="0" w:space="0" w:color="auto"/>
                <w:bottom w:val="none" w:sz="0" w:space="0" w:color="auto"/>
                <w:right w:val="none" w:sz="0" w:space="0" w:color="auto"/>
              </w:divBdr>
            </w:div>
            <w:div w:id="1103577670">
              <w:marLeft w:val="0"/>
              <w:marRight w:val="0"/>
              <w:marTop w:val="0"/>
              <w:marBottom w:val="0"/>
              <w:divBdr>
                <w:top w:val="none" w:sz="0" w:space="0" w:color="auto"/>
                <w:left w:val="none" w:sz="0" w:space="0" w:color="auto"/>
                <w:bottom w:val="none" w:sz="0" w:space="0" w:color="auto"/>
                <w:right w:val="none" w:sz="0" w:space="0" w:color="auto"/>
              </w:divBdr>
            </w:div>
            <w:div w:id="582028520">
              <w:marLeft w:val="0"/>
              <w:marRight w:val="0"/>
              <w:marTop w:val="0"/>
              <w:marBottom w:val="0"/>
              <w:divBdr>
                <w:top w:val="none" w:sz="0" w:space="0" w:color="auto"/>
                <w:left w:val="none" w:sz="0" w:space="0" w:color="auto"/>
                <w:bottom w:val="none" w:sz="0" w:space="0" w:color="auto"/>
                <w:right w:val="none" w:sz="0" w:space="0" w:color="auto"/>
              </w:divBdr>
            </w:div>
            <w:div w:id="636647751">
              <w:marLeft w:val="0"/>
              <w:marRight w:val="0"/>
              <w:marTop w:val="0"/>
              <w:marBottom w:val="0"/>
              <w:divBdr>
                <w:top w:val="none" w:sz="0" w:space="0" w:color="auto"/>
                <w:left w:val="none" w:sz="0" w:space="0" w:color="auto"/>
                <w:bottom w:val="none" w:sz="0" w:space="0" w:color="auto"/>
                <w:right w:val="none" w:sz="0" w:space="0" w:color="auto"/>
              </w:divBdr>
            </w:div>
            <w:div w:id="1402943885">
              <w:marLeft w:val="0"/>
              <w:marRight w:val="0"/>
              <w:marTop w:val="0"/>
              <w:marBottom w:val="0"/>
              <w:divBdr>
                <w:top w:val="none" w:sz="0" w:space="0" w:color="auto"/>
                <w:left w:val="none" w:sz="0" w:space="0" w:color="auto"/>
                <w:bottom w:val="none" w:sz="0" w:space="0" w:color="auto"/>
                <w:right w:val="none" w:sz="0" w:space="0" w:color="auto"/>
              </w:divBdr>
            </w:div>
            <w:div w:id="1921862074">
              <w:marLeft w:val="0"/>
              <w:marRight w:val="0"/>
              <w:marTop w:val="0"/>
              <w:marBottom w:val="0"/>
              <w:divBdr>
                <w:top w:val="none" w:sz="0" w:space="0" w:color="auto"/>
                <w:left w:val="none" w:sz="0" w:space="0" w:color="auto"/>
                <w:bottom w:val="none" w:sz="0" w:space="0" w:color="auto"/>
                <w:right w:val="none" w:sz="0" w:space="0" w:color="auto"/>
              </w:divBdr>
            </w:div>
            <w:div w:id="19752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167945">
      <w:bodyDiv w:val="1"/>
      <w:marLeft w:val="0"/>
      <w:marRight w:val="0"/>
      <w:marTop w:val="0"/>
      <w:marBottom w:val="0"/>
      <w:divBdr>
        <w:top w:val="none" w:sz="0" w:space="0" w:color="auto"/>
        <w:left w:val="none" w:sz="0" w:space="0" w:color="auto"/>
        <w:bottom w:val="none" w:sz="0" w:space="0" w:color="auto"/>
        <w:right w:val="none" w:sz="0" w:space="0" w:color="auto"/>
      </w:divBdr>
      <w:divsChild>
        <w:div w:id="1935816768">
          <w:marLeft w:val="0"/>
          <w:marRight w:val="0"/>
          <w:marTop w:val="0"/>
          <w:marBottom w:val="0"/>
          <w:divBdr>
            <w:top w:val="none" w:sz="0" w:space="0" w:color="auto"/>
            <w:left w:val="none" w:sz="0" w:space="0" w:color="auto"/>
            <w:bottom w:val="none" w:sz="0" w:space="0" w:color="auto"/>
            <w:right w:val="none" w:sz="0" w:space="0" w:color="auto"/>
          </w:divBdr>
          <w:divsChild>
            <w:div w:id="410349521">
              <w:marLeft w:val="0"/>
              <w:marRight w:val="0"/>
              <w:marTop w:val="0"/>
              <w:marBottom w:val="0"/>
              <w:divBdr>
                <w:top w:val="none" w:sz="0" w:space="0" w:color="auto"/>
                <w:left w:val="none" w:sz="0" w:space="0" w:color="auto"/>
                <w:bottom w:val="none" w:sz="0" w:space="0" w:color="auto"/>
                <w:right w:val="none" w:sz="0" w:space="0" w:color="auto"/>
              </w:divBdr>
            </w:div>
            <w:div w:id="1505585093">
              <w:marLeft w:val="0"/>
              <w:marRight w:val="0"/>
              <w:marTop w:val="0"/>
              <w:marBottom w:val="0"/>
              <w:divBdr>
                <w:top w:val="none" w:sz="0" w:space="0" w:color="auto"/>
                <w:left w:val="none" w:sz="0" w:space="0" w:color="auto"/>
                <w:bottom w:val="none" w:sz="0" w:space="0" w:color="auto"/>
                <w:right w:val="none" w:sz="0" w:space="0" w:color="auto"/>
              </w:divBdr>
            </w:div>
            <w:div w:id="118645783">
              <w:marLeft w:val="0"/>
              <w:marRight w:val="0"/>
              <w:marTop w:val="0"/>
              <w:marBottom w:val="0"/>
              <w:divBdr>
                <w:top w:val="none" w:sz="0" w:space="0" w:color="auto"/>
                <w:left w:val="none" w:sz="0" w:space="0" w:color="auto"/>
                <w:bottom w:val="none" w:sz="0" w:space="0" w:color="auto"/>
                <w:right w:val="none" w:sz="0" w:space="0" w:color="auto"/>
              </w:divBdr>
            </w:div>
            <w:div w:id="2135443706">
              <w:marLeft w:val="0"/>
              <w:marRight w:val="0"/>
              <w:marTop w:val="0"/>
              <w:marBottom w:val="0"/>
              <w:divBdr>
                <w:top w:val="none" w:sz="0" w:space="0" w:color="auto"/>
                <w:left w:val="none" w:sz="0" w:space="0" w:color="auto"/>
                <w:bottom w:val="none" w:sz="0" w:space="0" w:color="auto"/>
                <w:right w:val="none" w:sz="0" w:space="0" w:color="auto"/>
              </w:divBdr>
            </w:div>
            <w:div w:id="753166090">
              <w:marLeft w:val="0"/>
              <w:marRight w:val="0"/>
              <w:marTop w:val="0"/>
              <w:marBottom w:val="0"/>
              <w:divBdr>
                <w:top w:val="none" w:sz="0" w:space="0" w:color="auto"/>
                <w:left w:val="none" w:sz="0" w:space="0" w:color="auto"/>
                <w:bottom w:val="none" w:sz="0" w:space="0" w:color="auto"/>
                <w:right w:val="none" w:sz="0" w:space="0" w:color="auto"/>
              </w:divBdr>
            </w:div>
            <w:div w:id="367805570">
              <w:marLeft w:val="0"/>
              <w:marRight w:val="0"/>
              <w:marTop w:val="0"/>
              <w:marBottom w:val="0"/>
              <w:divBdr>
                <w:top w:val="none" w:sz="0" w:space="0" w:color="auto"/>
                <w:left w:val="none" w:sz="0" w:space="0" w:color="auto"/>
                <w:bottom w:val="none" w:sz="0" w:space="0" w:color="auto"/>
                <w:right w:val="none" w:sz="0" w:space="0" w:color="auto"/>
              </w:divBdr>
            </w:div>
            <w:div w:id="1553881335">
              <w:marLeft w:val="0"/>
              <w:marRight w:val="0"/>
              <w:marTop w:val="0"/>
              <w:marBottom w:val="0"/>
              <w:divBdr>
                <w:top w:val="none" w:sz="0" w:space="0" w:color="auto"/>
                <w:left w:val="none" w:sz="0" w:space="0" w:color="auto"/>
                <w:bottom w:val="none" w:sz="0" w:space="0" w:color="auto"/>
                <w:right w:val="none" w:sz="0" w:space="0" w:color="auto"/>
              </w:divBdr>
            </w:div>
            <w:div w:id="332026297">
              <w:marLeft w:val="0"/>
              <w:marRight w:val="0"/>
              <w:marTop w:val="0"/>
              <w:marBottom w:val="0"/>
              <w:divBdr>
                <w:top w:val="none" w:sz="0" w:space="0" w:color="auto"/>
                <w:left w:val="none" w:sz="0" w:space="0" w:color="auto"/>
                <w:bottom w:val="none" w:sz="0" w:space="0" w:color="auto"/>
                <w:right w:val="none" w:sz="0" w:space="0" w:color="auto"/>
              </w:divBdr>
            </w:div>
            <w:div w:id="1424496239">
              <w:marLeft w:val="0"/>
              <w:marRight w:val="0"/>
              <w:marTop w:val="0"/>
              <w:marBottom w:val="0"/>
              <w:divBdr>
                <w:top w:val="none" w:sz="0" w:space="0" w:color="auto"/>
                <w:left w:val="none" w:sz="0" w:space="0" w:color="auto"/>
                <w:bottom w:val="none" w:sz="0" w:space="0" w:color="auto"/>
                <w:right w:val="none" w:sz="0" w:space="0" w:color="auto"/>
              </w:divBdr>
            </w:div>
            <w:div w:id="711267358">
              <w:marLeft w:val="0"/>
              <w:marRight w:val="0"/>
              <w:marTop w:val="0"/>
              <w:marBottom w:val="0"/>
              <w:divBdr>
                <w:top w:val="none" w:sz="0" w:space="0" w:color="auto"/>
                <w:left w:val="none" w:sz="0" w:space="0" w:color="auto"/>
                <w:bottom w:val="none" w:sz="0" w:space="0" w:color="auto"/>
                <w:right w:val="none" w:sz="0" w:space="0" w:color="auto"/>
              </w:divBdr>
            </w:div>
            <w:div w:id="1156459576">
              <w:marLeft w:val="0"/>
              <w:marRight w:val="0"/>
              <w:marTop w:val="0"/>
              <w:marBottom w:val="0"/>
              <w:divBdr>
                <w:top w:val="none" w:sz="0" w:space="0" w:color="auto"/>
                <w:left w:val="none" w:sz="0" w:space="0" w:color="auto"/>
                <w:bottom w:val="none" w:sz="0" w:space="0" w:color="auto"/>
                <w:right w:val="none" w:sz="0" w:space="0" w:color="auto"/>
              </w:divBdr>
            </w:div>
            <w:div w:id="1961692007">
              <w:marLeft w:val="0"/>
              <w:marRight w:val="0"/>
              <w:marTop w:val="0"/>
              <w:marBottom w:val="0"/>
              <w:divBdr>
                <w:top w:val="none" w:sz="0" w:space="0" w:color="auto"/>
                <w:left w:val="none" w:sz="0" w:space="0" w:color="auto"/>
                <w:bottom w:val="none" w:sz="0" w:space="0" w:color="auto"/>
                <w:right w:val="none" w:sz="0" w:space="0" w:color="auto"/>
              </w:divBdr>
            </w:div>
            <w:div w:id="68970326">
              <w:marLeft w:val="0"/>
              <w:marRight w:val="0"/>
              <w:marTop w:val="0"/>
              <w:marBottom w:val="0"/>
              <w:divBdr>
                <w:top w:val="none" w:sz="0" w:space="0" w:color="auto"/>
                <w:left w:val="none" w:sz="0" w:space="0" w:color="auto"/>
                <w:bottom w:val="none" w:sz="0" w:space="0" w:color="auto"/>
                <w:right w:val="none" w:sz="0" w:space="0" w:color="auto"/>
              </w:divBdr>
            </w:div>
            <w:div w:id="174306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3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letterhead%2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F3708BE000602F4381746E9CD4C2DED3" ma:contentTypeVersion="14" ma:contentTypeDescription="Create a new document." ma:contentTypeScope="" ma:versionID="32691855765df94ad0d8928e895bf026">
  <xsd:schema xmlns:xsd="http://www.w3.org/2001/XMLSchema" xmlns:xs="http://www.w3.org/2001/XMLSchema" xmlns:p="http://schemas.microsoft.com/office/2006/metadata/properties" xmlns:ns3="e7d7c141-1241-4d8c-a13d-ca5e2a993370" xmlns:ns4="4e073a58-8625-42cc-b4aa-2dd39ae3c445" targetNamespace="http://schemas.microsoft.com/office/2006/metadata/properties" ma:root="true" ma:fieldsID="66ae0258306534186c48e2f7d05a5d1a" ns3:_="" ns4:_="">
    <xsd:import namespace="e7d7c141-1241-4d8c-a13d-ca5e2a993370"/>
    <xsd:import namespace="4e073a58-8625-42cc-b4aa-2dd39ae3c445"/>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d7c141-1241-4d8c-a13d-ca5e2a9933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6"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e073a58-8625-42cc-b4aa-2dd39ae3c44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e7d7c141-1241-4d8c-a13d-ca5e2a993370" xsi:nil="true"/>
  </documentManagement>
</p:properties>
</file>

<file path=customXml/itemProps1.xml><?xml version="1.0" encoding="utf-8"?>
<ds:datastoreItem xmlns:ds="http://schemas.openxmlformats.org/officeDocument/2006/customXml" ds:itemID="{62282FB0-6412-47BA-B3BE-08303AF8E24D}">
  <ds:schemaRefs>
    <ds:schemaRef ds:uri="http://schemas.openxmlformats.org/officeDocument/2006/bibliography"/>
  </ds:schemaRefs>
</ds:datastoreItem>
</file>

<file path=customXml/itemProps2.xml><?xml version="1.0" encoding="utf-8"?>
<ds:datastoreItem xmlns:ds="http://schemas.openxmlformats.org/officeDocument/2006/customXml" ds:itemID="{ED7BC7F2-D919-44E1-ADAB-CDC1D43750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d7c141-1241-4d8c-a13d-ca5e2a993370"/>
    <ds:schemaRef ds:uri="4e073a58-8625-42cc-b4aa-2dd39ae3c4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22A84D-100A-4AA5-B301-EF4F9C56C71E}">
  <ds:schemaRefs>
    <ds:schemaRef ds:uri="http://schemas.microsoft.com/sharepoint/v3/contenttype/forms"/>
  </ds:schemaRefs>
</ds:datastoreItem>
</file>

<file path=customXml/itemProps4.xml><?xml version="1.0" encoding="utf-8"?>
<ds:datastoreItem xmlns:ds="http://schemas.openxmlformats.org/officeDocument/2006/customXml" ds:itemID="{C0BE756A-CD32-4EA4-B1B1-3215EC16C5AC}">
  <ds:schemaRefs>
    <ds:schemaRef ds:uri="http://schemas.microsoft.com/office/2006/metadata/properties"/>
    <ds:schemaRef ds:uri="http://schemas.microsoft.com/office/infopath/2007/PartnerControls"/>
    <ds:schemaRef ds:uri="e7d7c141-1241-4d8c-a13d-ca5e2a993370"/>
  </ds:schemaRefs>
</ds:datastoreItem>
</file>

<file path=docProps/app.xml><?xml version="1.0" encoding="utf-8"?>
<Properties xmlns="http://schemas.openxmlformats.org/officeDocument/2006/extended-properties" xmlns:vt="http://schemas.openxmlformats.org/officeDocument/2006/docPropsVTypes">
  <Template>letterhead 2.dot</Template>
  <TotalTime>1</TotalTime>
  <Pages>13</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&lt;INSTRUCTIONS&gt;</vt:lpstr>
    </vt:vector>
  </TitlesOfParts>
  <Company>FEU - East Asia College</Company>
  <LinksUpToDate>false</LinksUpToDate>
  <CharactersWithSpaces>10492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&lt;INSTRUCTIONS&gt;</dc:title>
  <dc:creator>FEU - East Asia College</dc:creator>
  <cp:lastModifiedBy>TORNO, CARL ALLEN</cp:lastModifiedBy>
  <cp:revision>3</cp:revision>
  <cp:lastPrinted>2024-01-11T04:48:00Z</cp:lastPrinted>
  <dcterms:created xsi:type="dcterms:W3CDTF">2024-01-11T04:48:00Z</dcterms:created>
  <dcterms:modified xsi:type="dcterms:W3CDTF">2024-01-11T04:48:00Z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0x010100F3708BE000602F4381746E9CD4C2DED3</vt:lpwstr>
  </property>
</Properties>
</file>